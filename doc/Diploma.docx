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16E52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05B2180F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1C51A9E1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356C0155" w14:textId="77777777" w:rsidR="006F0FB9" w:rsidRPr="004E63C0" w:rsidRDefault="006F0FB9" w:rsidP="006F0FB9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4E63C0">
        <w:rPr>
          <w:b/>
          <w:bCs/>
          <w:sz w:val="32"/>
          <w:szCs w:val="32"/>
        </w:rPr>
        <w:t>МИНИСТЕРСТВО ОБРАЗОВАНИЯ РЕСПУБЛИКИ БЕЛАРУСЬ</w:t>
      </w:r>
    </w:p>
    <w:p w14:paraId="0B7BF080" w14:textId="77777777" w:rsidR="006F0FB9" w:rsidRPr="004E63C0" w:rsidRDefault="006F0FB9" w:rsidP="006F0FB9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4E63C0">
        <w:rPr>
          <w:b/>
          <w:bCs/>
          <w:sz w:val="32"/>
          <w:szCs w:val="32"/>
        </w:rPr>
        <w:t>БЕЛОРУССКИЙ ГОСУДАРСТВЕННЫЙ УНИВЕРСИТЕТ</w:t>
      </w:r>
    </w:p>
    <w:p w14:paraId="2CC62815" w14:textId="77777777" w:rsidR="006F0FB9" w:rsidRPr="004E63C0" w:rsidRDefault="006F0FB9" w:rsidP="006F0FB9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</w:p>
    <w:p w14:paraId="48FC6F57" w14:textId="77777777" w:rsidR="006F0FB9" w:rsidRPr="004E63C0" w:rsidRDefault="006F0FB9" w:rsidP="006F0FB9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4E63C0">
        <w:rPr>
          <w:b/>
          <w:bCs/>
          <w:sz w:val="32"/>
          <w:szCs w:val="32"/>
        </w:rPr>
        <w:t xml:space="preserve">ФАКУЛЬТЕТ ПРИКЛАДНОЙ МАТЕМАТИКИ </w:t>
      </w:r>
    </w:p>
    <w:p w14:paraId="174841E9" w14:textId="77777777" w:rsidR="006F0FB9" w:rsidRPr="004E63C0" w:rsidRDefault="006F0FB9" w:rsidP="006F0FB9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4E63C0">
        <w:rPr>
          <w:b/>
          <w:bCs/>
          <w:sz w:val="32"/>
          <w:szCs w:val="32"/>
        </w:rPr>
        <w:t>И ИНФОРМАТИКИ</w:t>
      </w:r>
    </w:p>
    <w:p w14:paraId="4A15514C" w14:textId="77777777" w:rsidR="006F0FB9" w:rsidRPr="004E63C0" w:rsidRDefault="006F0FB9" w:rsidP="006F0FB9">
      <w:pPr>
        <w:jc w:val="center"/>
        <w:rPr>
          <w:sz w:val="32"/>
          <w:szCs w:val="32"/>
        </w:rPr>
      </w:pPr>
    </w:p>
    <w:p w14:paraId="2EDCBFA8" w14:textId="4AFD83A3" w:rsidR="006F0FB9" w:rsidRPr="004E63C0" w:rsidRDefault="006F0FB9" w:rsidP="006F0FB9">
      <w:pPr>
        <w:jc w:val="center"/>
        <w:rPr>
          <w:b/>
          <w:sz w:val="32"/>
          <w:szCs w:val="32"/>
        </w:rPr>
      </w:pPr>
      <w:r w:rsidRPr="004E63C0">
        <w:rPr>
          <w:b/>
          <w:sz w:val="32"/>
          <w:szCs w:val="32"/>
        </w:rPr>
        <w:t xml:space="preserve">Кафедра </w:t>
      </w:r>
      <w:r>
        <w:rPr>
          <w:b/>
          <w:sz w:val="32"/>
          <w:szCs w:val="32"/>
        </w:rPr>
        <w:t>вычислительной</w:t>
      </w:r>
      <w:r w:rsidRPr="004E63C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математики</w:t>
      </w:r>
    </w:p>
    <w:p w14:paraId="65B14AD9" w14:textId="77777777" w:rsidR="006F0FB9" w:rsidRPr="004E63C0" w:rsidRDefault="006F0FB9" w:rsidP="006F0FB9">
      <w:pPr>
        <w:autoSpaceDE w:val="0"/>
        <w:autoSpaceDN w:val="0"/>
        <w:adjustRightInd w:val="0"/>
        <w:rPr>
          <w:bCs/>
          <w:sz w:val="32"/>
          <w:szCs w:val="32"/>
        </w:rPr>
      </w:pPr>
    </w:p>
    <w:p w14:paraId="5D915739" w14:textId="77777777" w:rsidR="006F0FB9" w:rsidRDefault="006F0FB9" w:rsidP="006F0FB9">
      <w:pPr>
        <w:autoSpaceDE w:val="0"/>
        <w:autoSpaceDN w:val="0"/>
        <w:adjustRightInd w:val="0"/>
        <w:jc w:val="center"/>
        <w:rPr>
          <w:bCs/>
          <w:sz w:val="32"/>
          <w:szCs w:val="32"/>
        </w:rPr>
      </w:pPr>
    </w:p>
    <w:p w14:paraId="2BCC113B" w14:textId="77777777" w:rsidR="006F0FB9" w:rsidRDefault="006F0FB9" w:rsidP="006F0FB9">
      <w:pPr>
        <w:autoSpaceDE w:val="0"/>
        <w:autoSpaceDN w:val="0"/>
        <w:adjustRightInd w:val="0"/>
        <w:jc w:val="center"/>
        <w:rPr>
          <w:bCs/>
          <w:sz w:val="32"/>
          <w:szCs w:val="32"/>
        </w:rPr>
      </w:pPr>
    </w:p>
    <w:p w14:paraId="4EBDD102" w14:textId="77777777" w:rsidR="006F0FB9" w:rsidRDefault="006F0FB9" w:rsidP="006F0FB9">
      <w:pPr>
        <w:autoSpaceDE w:val="0"/>
        <w:autoSpaceDN w:val="0"/>
        <w:adjustRightInd w:val="0"/>
        <w:jc w:val="center"/>
        <w:rPr>
          <w:bCs/>
          <w:sz w:val="32"/>
          <w:szCs w:val="32"/>
        </w:rPr>
      </w:pPr>
    </w:p>
    <w:p w14:paraId="63082BFE" w14:textId="5E155D61" w:rsidR="006F0FB9" w:rsidRPr="004E63C0" w:rsidRDefault="006F0FB9" w:rsidP="006F0FB9">
      <w:pPr>
        <w:autoSpaceDE w:val="0"/>
        <w:autoSpaceDN w:val="0"/>
        <w:adjustRightInd w:val="0"/>
        <w:jc w:val="center"/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Болтач</w:t>
      </w:r>
      <w:proofErr w:type="spellEnd"/>
      <w:r>
        <w:rPr>
          <w:bCs/>
          <w:sz w:val="32"/>
          <w:szCs w:val="32"/>
        </w:rPr>
        <w:t xml:space="preserve"> Вадим Юрьевич</w:t>
      </w:r>
    </w:p>
    <w:p w14:paraId="4B8C8930" w14:textId="77777777" w:rsidR="006F0FB9" w:rsidRDefault="006F0FB9" w:rsidP="006F0FB9">
      <w:pPr>
        <w:autoSpaceDE w:val="0"/>
        <w:autoSpaceDN w:val="0"/>
        <w:adjustRightInd w:val="0"/>
        <w:rPr>
          <w:bCs/>
          <w:sz w:val="32"/>
          <w:szCs w:val="32"/>
        </w:rPr>
      </w:pPr>
    </w:p>
    <w:p w14:paraId="6977CF13" w14:textId="77777777" w:rsidR="006F0FB9" w:rsidRPr="00856010" w:rsidRDefault="006F0FB9" w:rsidP="006F0FB9">
      <w:pPr>
        <w:autoSpaceDE w:val="0"/>
        <w:autoSpaceDN w:val="0"/>
        <w:adjustRightInd w:val="0"/>
        <w:rPr>
          <w:bCs/>
          <w:sz w:val="32"/>
          <w:szCs w:val="32"/>
        </w:rPr>
      </w:pPr>
    </w:p>
    <w:p w14:paraId="34500789" w14:textId="77777777" w:rsidR="006F0FB9" w:rsidRPr="004E63C0" w:rsidRDefault="006F0FB9" w:rsidP="006F0FB9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74AC2807" w14:textId="0B8893ED" w:rsidR="006F0FB9" w:rsidRPr="006F0FB9" w:rsidRDefault="006F0FB9" w:rsidP="006F0FB9">
      <w:pPr>
        <w:ind w:firstLine="567"/>
        <w:jc w:val="center"/>
        <w:rPr>
          <w:b/>
          <w:sz w:val="32"/>
          <w:szCs w:val="32"/>
        </w:rPr>
      </w:pPr>
      <w:r w:rsidRPr="006F0FB9">
        <w:rPr>
          <w:b/>
          <w:sz w:val="32"/>
          <w:szCs w:val="32"/>
        </w:rPr>
        <w:t>Разработка и реализация на многоядерном процессоре блочного параллельного итерационного алгоритма численного решения двумерной задачи Дирихле для уравнения Пуассона</w:t>
      </w:r>
    </w:p>
    <w:p w14:paraId="49FBC1BE" w14:textId="77777777" w:rsidR="006F0FB9" w:rsidRPr="004E63C0" w:rsidRDefault="006F0FB9" w:rsidP="006F0FB9">
      <w:pPr>
        <w:autoSpaceDE w:val="0"/>
        <w:autoSpaceDN w:val="0"/>
        <w:adjustRightInd w:val="0"/>
        <w:jc w:val="center"/>
        <w:rPr>
          <w:szCs w:val="28"/>
        </w:rPr>
      </w:pPr>
    </w:p>
    <w:p w14:paraId="5A4473C2" w14:textId="77777777" w:rsidR="006F0FB9" w:rsidRPr="004E63C0" w:rsidRDefault="006F0FB9" w:rsidP="006F0FB9">
      <w:pPr>
        <w:autoSpaceDE w:val="0"/>
        <w:autoSpaceDN w:val="0"/>
        <w:adjustRightInd w:val="0"/>
        <w:jc w:val="center"/>
        <w:rPr>
          <w:szCs w:val="28"/>
        </w:rPr>
      </w:pPr>
    </w:p>
    <w:p w14:paraId="0F19BC3C" w14:textId="77777777" w:rsidR="006F0FB9" w:rsidRDefault="006F0FB9" w:rsidP="006F0FB9">
      <w:pPr>
        <w:autoSpaceDE w:val="0"/>
        <w:autoSpaceDN w:val="0"/>
        <w:adjustRightInd w:val="0"/>
        <w:jc w:val="center"/>
        <w:rPr>
          <w:szCs w:val="28"/>
        </w:rPr>
      </w:pPr>
    </w:p>
    <w:p w14:paraId="69570CB5" w14:textId="77777777" w:rsidR="006F0FB9" w:rsidRPr="004E63C0" w:rsidRDefault="006F0FB9" w:rsidP="006F0FB9">
      <w:pPr>
        <w:autoSpaceDE w:val="0"/>
        <w:autoSpaceDN w:val="0"/>
        <w:adjustRightInd w:val="0"/>
        <w:jc w:val="center"/>
        <w:rPr>
          <w:szCs w:val="28"/>
        </w:rPr>
      </w:pPr>
    </w:p>
    <w:p w14:paraId="4B8F5D76" w14:textId="77777777" w:rsidR="006F0FB9" w:rsidRDefault="006F0FB9" w:rsidP="006F0FB9">
      <w:pPr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Отчет по преддипломной практике</w:t>
      </w:r>
    </w:p>
    <w:p w14:paraId="56014C4F" w14:textId="37DA98D8" w:rsidR="006F0FB9" w:rsidRPr="004E63C0" w:rsidRDefault="006F0FB9" w:rsidP="006F0FB9">
      <w:pPr>
        <w:autoSpaceDE w:val="0"/>
        <w:autoSpaceDN w:val="0"/>
        <w:adjustRightInd w:val="0"/>
        <w:jc w:val="center"/>
        <w:rPr>
          <w:szCs w:val="28"/>
        </w:rPr>
      </w:pPr>
      <w:r>
        <w:rPr>
          <w:szCs w:val="28"/>
        </w:rPr>
        <w:t>студента 5 курса 5</w:t>
      </w:r>
      <w:r>
        <w:rPr>
          <w:szCs w:val="28"/>
        </w:rPr>
        <w:t xml:space="preserve"> группы</w:t>
      </w:r>
    </w:p>
    <w:p w14:paraId="0AD967BE" w14:textId="77777777" w:rsidR="006F0FB9" w:rsidRDefault="006F0FB9" w:rsidP="006F0FB9">
      <w:pPr>
        <w:autoSpaceDE w:val="0"/>
        <w:autoSpaceDN w:val="0"/>
        <w:adjustRightInd w:val="0"/>
        <w:jc w:val="center"/>
        <w:rPr>
          <w:szCs w:val="28"/>
        </w:rPr>
      </w:pPr>
    </w:p>
    <w:p w14:paraId="2519D099" w14:textId="77777777" w:rsidR="006F0FB9" w:rsidRDefault="006F0FB9" w:rsidP="006F0FB9">
      <w:pPr>
        <w:autoSpaceDE w:val="0"/>
        <w:autoSpaceDN w:val="0"/>
        <w:adjustRightInd w:val="0"/>
        <w:jc w:val="center"/>
        <w:rPr>
          <w:szCs w:val="28"/>
        </w:rPr>
      </w:pPr>
    </w:p>
    <w:p w14:paraId="6A644A88" w14:textId="77777777" w:rsidR="006F0FB9" w:rsidRDefault="006F0FB9" w:rsidP="006F0FB9">
      <w:pPr>
        <w:autoSpaceDE w:val="0"/>
        <w:autoSpaceDN w:val="0"/>
        <w:adjustRightInd w:val="0"/>
        <w:jc w:val="center"/>
        <w:rPr>
          <w:szCs w:val="28"/>
        </w:rPr>
      </w:pPr>
    </w:p>
    <w:p w14:paraId="248C3227" w14:textId="77777777" w:rsidR="006F0FB9" w:rsidRDefault="006F0FB9" w:rsidP="006F0FB9">
      <w:pPr>
        <w:autoSpaceDE w:val="0"/>
        <w:autoSpaceDN w:val="0"/>
        <w:adjustRightInd w:val="0"/>
        <w:jc w:val="center"/>
        <w:rPr>
          <w:szCs w:val="28"/>
        </w:rPr>
      </w:pPr>
    </w:p>
    <w:p w14:paraId="316CC77A" w14:textId="77777777" w:rsidR="006F0FB9" w:rsidRPr="004E63C0" w:rsidRDefault="006F0FB9" w:rsidP="006F0FB9">
      <w:pPr>
        <w:autoSpaceDE w:val="0"/>
        <w:autoSpaceDN w:val="0"/>
        <w:adjustRightInd w:val="0"/>
        <w:jc w:val="center"/>
        <w:rPr>
          <w:szCs w:val="28"/>
        </w:rPr>
      </w:pPr>
    </w:p>
    <w:p w14:paraId="516D8CDC" w14:textId="77777777" w:rsidR="006F0FB9" w:rsidRPr="004E63C0" w:rsidRDefault="006F0FB9" w:rsidP="006F0FB9">
      <w:pPr>
        <w:autoSpaceDE w:val="0"/>
        <w:autoSpaceDN w:val="0"/>
        <w:adjustRightInd w:val="0"/>
        <w:ind w:firstLine="709"/>
        <w:jc w:val="right"/>
        <w:rPr>
          <w:sz w:val="24"/>
          <w:szCs w:val="24"/>
        </w:rPr>
      </w:pPr>
    </w:p>
    <w:p w14:paraId="72C1AD89" w14:textId="77777777" w:rsidR="006F0FB9" w:rsidRDefault="006F0FB9" w:rsidP="006F0FB9">
      <w:pPr>
        <w:autoSpaceDE w:val="0"/>
        <w:autoSpaceDN w:val="0"/>
        <w:adjustRightInd w:val="0"/>
        <w:ind w:firstLine="709"/>
        <w:jc w:val="right"/>
        <w:rPr>
          <w:sz w:val="24"/>
          <w:szCs w:val="24"/>
        </w:rPr>
      </w:pPr>
    </w:p>
    <w:p w14:paraId="0B2B43E7" w14:textId="77777777" w:rsidR="006F0FB9" w:rsidRPr="004E63C0" w:rsidRDefault="006F0FB9" w:rsidP="006F0FB9">
      <w:pPr>
        <w:autoSpaceDE w:val="0"/>
        <w:autoSpaceDN w:val="0"/>
        <w:adjustRightInd w:val="0"/>
        <w:ind w:firstLine="709"/>
        <w:rPr>
          <w:sz w:val="24"/>
          <w:szCs w:val="24"/>
        </w:rPr>
      </w:pPr>
    </w:p>
    <w:p w14:paraId="15D8B463" w14:textId="77777777" w:rsidR="006F0FB9" w:rsidRPr="004E63C0" w:rsidRDefault="006F0FB9" w:rsidP="006F0FB9">
      <w:pPr>
        <w:autoSpaceDE w:val="0"/>
        <w:autoSpaceDN w:val="0"/>
        <w:adjustRightInd w:val="0"/>
        <w:rPr>
          <w:sz w:val="24"/>
          <w:szCs w:val="24"/>
        </w:rPr>
      </w:pPr>
    </w:p>
    <w:p w14:paraId="358CE7AC" w14:textId="377DF8C4" w:rsidR="006F0FB9" w:rsidRDefault="006F0FB9" w:rsidP="006F0FB9">
      <w:pPr>
        <w:autoSpaceDE w:val="0"/>
        <w:autoSpaceDN w:val="0"/>
        <w:adjustRightInd w:val="0"/>
        <w:spacing w:line="360" w:lineRule="exact"/>
        <w:rPr>
          <w:szCs w:val="28"/>
        </w:rPr>
      </w:pPr>
      <w:r w:rsidRPr="007C7ACE">
        <w:rPr>
          <w:szCs w:val="28"/>
        </w:rPr>
        <w:t>«Допустить к защите»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7C7ACE">
        <w:rPr>
          <w:b/>
          <w:szCs w:val="28"/>
        </w:rPr>
        <w:t>Руководитель</w:t>
      </w:r>
      <w:r>
        <w:rPr>
          <w:b/>
          <w:szCs w:val="28"/>
        </w:rPr>
        <w:t xml:space="preserve"> практики</w:t>
      </w:r>
    </w:p>
    <w:p w14:paraId="79A083AD" w14:textId="151077DC" w:rsidR="006F0FB9" w:rsidRDefault="006F0FB9" w:rsidP="006F0FB9">
      <w:pPr>
        <w:autoSpaceDE w:val="0"/>
        <w:autoSpaceDN w:val="0"/>
        <w:adjustRightInd w:val="0"/>
        <w:spacing w:line="360" w:lineRule="exact"/>
        <w:rPr>
          <w:szCs w:val="28"/>
        </w:rPr>
      </w:pPr>
      <w:r>
        <w:rPr>
          <w:szCs w:val="28"/>
        </w:rPr>
        <w:t>с предварительной оценкой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>Лиходед</w:t>
      </w:r>
      <w:r>
        <w:rPr>
          <w:szCs w:val="28"/>
        </w:rPr>
        <w:t xml:space="preserve"> </w:t>
      </w:r>
      <w:r>
        <w:rPr>
          <w:szCs w:val="28"/>
        </w:rPr>
        <w:t>Николай Александрович</w:t>
      </w:r>
    </w:p>
    <w:p w14:paraId="1DE88E05" w14:textId="3F38985A" w:rsidR="006F0FB9" w:rsidRDefault="006F0FB9" w:rsidP="006F0FB9">
      <w:pPr>
        <w:autoSpaceDE w:val="0"/>
        <w:autoSpaceDN w:val="0"/>
        <w:adjustRightInd w:val="0"/>
        <w:spacing w:line="360" w:lineRule="exact"/>
        <w:rPr>
          <w:szCs w:val="28"/>
        </w:rPr>
      </w:pPr>
      <w:r w:rsidRPr="007C7ACE">
        <w:rPr>
          <w:szCs w:val="28"/>
        </w:rPr>
        <w:t>Руководитель практики</w:t>
      </w:r>
      <w:r w:rsidRPr="007C7ACE">
        <w:rPr>
          <w:szCs w:val="28"/>
        </w:rPr>
        <w:tab/>
      </w:r>
      <w:r w:rsidRPr="007C7ACE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7C7ACE">
        <w:rPr>
          <w:szCs w:val="28"/>
        </w:rPr>
        <w:tab/>
      </w:r>
      <w:r w:rsidRPr="007C7ACE">
        <w:rPr>
          <w:szCs w:val="28"/>
        </w:rPr>
        <w:tab/>
      </w:r>
      <w:r>
        <w:rPr>
          <w:szCs w:val="28"/>
        </w:rPr>
        <w:t>профессор</w:t>
      </w:r>
      <w:r>
        <w:rPr>
          <w:szCs w:val="28"/>
        </w:rPr>
        <w:t xml:space="preserve">, </w:t>
      </w:r>
      <w:r>
        <w:rPr>
          <w:szCs w:val="28"/>
        </w:rPr>
        <w:t xml:space="preserve">доктор </w:t>
      </w:r>
      <w:r>
        <w:rPr>
          <w:szCs w:val="28"/>
        </w:rPr>
        <w:t>физико-</w:t>
      </w:r>
    </w:p>
    <w:p w14:paraId="7D9D0731" w14:textId="6E9D56DA" w:rsidR="006F0FB9" w:rsidRDefault="006F0FB9" w:rsidP="006F0FB9">
      <w:pPr>
        <w:autoSpaceDE w:val="0"/>
        <w:autoSpaceDN w:val="0"/>
        <w:adjustRightInd w:val="0"/>
        <w:spacing w:line="360" w:lineRule="exact"/>
        <w:rPr>
          <w:szCs w:val="28"/>
        </w:rPr>
      </w:pPr>
      <w:r>
        <w:rPr>
          <w:szCs w:val="28"/>
        </w:rPr>
        <w:t>_____________________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>математических наук</w:t>
      </w:r>
    </w:p>
    <w:p w14:paraId="3C3EA2F9" w14:textId="63592996" w:rsidR="006F0FB9" w:rsidRPr="007C7ACE" w:rsidRDefault="006F0FB9" w:rsidP="006F0FB9">
      <w:pPr>
        <w:autoSpaceDE w:val="0"/>
        <w:autoSpaceDN w:val="0"/>
        <w:adjustRightInd w:val="0"/>
        <w:spacing w:line="360" w:lineRule="exact"/>
        <w:rPr>
          <w:szCs w:val="28"/>
        </w:rPr>
      </w:pPr>
      <w:r>
        <w:rPr>
          <w:szCs w:val="28"/>
        </w:rPr>
        <w:t>«__»___________ 2016 г.</w:t>
      </w:r>
    </w:p>
    <w:p w14:paraId="49FEFC21" w14:textId="58267494" w:rsidR="006F0FB9" w:rsidRDefault="006F0FB9" w:rsidP="006F0FB9">
      <w:pPr>
        <w:autoSpaceDE w:val="0"/>
        <w:autoSpaceDN w:val="0"/>
        <w:adjustRightInd w:val="0"/>
        <w:ind w:firstLine="709"/>
        <w:rPr>
          <w:szCs w:val="28"/>
        </w:rPr>
      </w:pPr>
    </w:p>
    <w:p w14:paraId="6B24CCB8" w14:textId="77CD8D57" w:rsidR="006F0FB9" w:rsidRPr="00E00DB8" w:rsidRDefault="006F0FB9" w:rsidP="006F0FB9">
      <w:pPr>
        <w:autoSpaceDE w:val="0"/>
        <w:autoSpaceDN w:val="0"/>
        <w:adjustRightInd w:val="0"/>
        <w:rPr>
          <w:sz w:val="24"/>
          <w:szCs w:val="24"/>
        </w:rPr>
      </w:pPr>
      <w:r>
        <w:rPr>
          <w:szCs w:val="28"/>
        </w:rPr>
        <w:tab/>
      </w:r>
      <w:r>
        <w:rPr>
          <w:szCs w:val="28"/>
        </w:rPr>
        <w:tab/>
      </w:r>
    </w:p>
    <w:p w14:paraId="7DCEAB39" w14:textId="77777777" w:rsidR="006F0FB9" w:rsidRPr="00E00DB8" w:rsidRDefault="006F0FB9" w:rsidP="006F0FB9">
      <w:pPr>
        <w:autoSpaceDE w:val="0"/>
        <w:autoSpaceDN w:val="0"/>
        <w:adjustRightInd w:val="0"/>
        <w:rPr>
          <w:sz w:val="24"/>
          <w:szCs w:val="24"/>
        </w:rPr>
      </w:pPr>
    </w:p>
    <w:p w14:paraId="7C8B97A0" w14:textId="77777777" w:rsidR="006F0FB9" w:rsidRPr="004E63C0" w:rsidRDefault="006F0FB9" w:rsidP="006F0FB9">
      <w:pPr>
        <w:autoSpaceDE w:val="0"/>
        <w:autoSpaceDN w:val="0"/>
        <w:adjustRightInd w:val="0"/>
        <w:ind w:firstLine="709"/>
        <w:jc w:val="right"/>
        <w:rPr>
          <w:sz w:val="24"/>
          <w:szCs w:val="24"/>
        </w:rPr>
      </w:pPr>
    </w:p>
    <w:p w14:paraId="1244C0F3" w14:textId="77777777" w:rsidR="006F0FB9" w:rsidRPr="00E00DB8" w:rsidRDefault="006F0FB9" w:rsidP="006F0FB9">
      <w:pPr>
        <w:spacing w:line="240" w:lineRule="atLeast"/>
        <w:ind w:firstLine="709"/>
        <w:jc w:val="center"/>
        <w:rPr>
          <w:bCs/>
          <w:szCs w:val="28"/>
        </w:rPr>
      </w:pPr>
      <w:r w:rsidRPr="004E63C0">
        <w:rPr>
          <w:bCs/>
          <w:szCs w:val="28"/>
        </w:rPr>
        <w:t>Минск, 201</w:t>
      </w:r>
      <w:r>
        <w:rPr>
          <w:bCs/>
          <w:szCs w:val="28"/>
        </w:rPr>
        <w:t>6</w:t>
      </w:r>
    </w:p>
    <w:p w14:paraId="72AAEC70" w14:textId="77777777" w:rsidR="006F0FB9" w:rsidRPr="004E63C0" w:rsidRDefault="006F0FB9" w:rsidP="006F0FB9">
      <w:pPr>
        <w:pStyle w:val="Title"/>
        <w:sectPr w:rsidR="006F0FB9" w:rsidRPr="004E63C0" w:rsidSect="00856010">
          <w:footerReference w:type="default" r:id="rId8"/>
          <w:pgSz w:w="11907" w:h="16840" w:code="9"/>
          <w:pgMar w:top="1134" w:right="567" w:bottom="1134" w:left="1701" w:header="720" w:footer="720" w:gutter="0"/>
          <w:cols w:space="720"/>
          <w:noEndnote/>
          <w:titlePg/>
          <w:docGrid w:linePitch="360"/>
        </w:sectPr>
      </w:pPr>
      <w:bookmarkStart w:id="0" w:name="_АННОТАЦИЯ"/>
      <w:bookmarkStart w:id="1" w:name="_Toc279104420"/>
      <w:bookmarkStart w:id="2" w:name="_Toc279255007"/>
      <w:bookmarkStart w:id="3" w:name="_Toc279255106"/>
      <w:bookmarkStart w:id="4" w:name="_Toc280124177"/>
      <w:bookmarkStart w:id="5" w:name="_Toc280262719"/>
      <w:bookmarkEnd w:id="0"/>
    </w:p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sdt>
      <w:sdtPr>
        <w:id w:val="407968824"/>
        <w:docPartObj>
          <w:docPartGallery w:val="Table of Contents"/>
          <w:docPartUnique/>
        </w:docPartObj>
      </w:sdtPr>
      <w:sdtEndPr>
        <w:rPr>
          <w:caps w:val="0"/>
          <w:noProof/>
          <w:sz w:val="28"/>
          <w:szCs w:val="22"/>
        </w:rPr>
      </w:sdtEndPr>
      <w:sdtContent>
        <w:p w14:paraId="11EF8FDD" w14:textId="729F8FD6" w:rsidR="00794021" w:rsidRPr="00520392" w:rsidRDefault="00794021" w:rsidP="006E0B10">
          <w:pPr>
            <w:pStyle w:val="Title"/>
          </w:pPr>
          <w:r w:rsidRPr="00520392">
            <w:t>Оглавление</w:t>
          </w:r>
        </w:p>
        <w:p w14:paraId="42024699" w14:textId="77777777" w:rsidR="009E22B7" w:rsidRDefault="002A0569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US" w:eastAsia="en-US"/>
            </w:rPr>
          </w:pPr>
          <w:r>
            <w:rPr>
              <w:rStyle w:val="Hyperlink"/>
            </w:rPr>
            <w:fldChar w:fldCharType="begin"/>
          </w:r>
          <w:r>
            <w:rPr>
              <w:rStyle w:val="Hyperlink"/>
            </w:rPr>
            <w:instrText xml:space="preserve"> TOC \o "1-3" </w:instrText>
          </w:r>
          <w:r>
            <w:rPr>
              <w:rStyle w:val="Hyperlink"/>
            </w:rPr>
            <w:fldChar w:fldCharType="separate"/>
          </w:r>
          <w:r w:rsidR="009E22B7">
            <w:rPr>
              <w:noProof/>
            </w:rPr>
            <w:t>ПАРАЛЛЕЛЬНЫЕ АЛГОРИТМЫ ШАБЛОННЫХ ВЫЧИСЛЕНИЙ</w:t>
          </w:r>
          <w:r w:rsidR="009E22B7">
            <w:rPr>
              <w:noProof/>
            </w:rPr>
            <w:tab/>
          </w:r>
          <w:r w:rsidR="009E22B7">
            <w:rPr>
              <w:noProof/>
            </w:rPr>
            <w:fldChar w:fldCharType="begin"/>
          </w:r>
          <w:r w:rsidR="009E22B7">
            <w:rPr>
              <w:noProof/>
            </w:rPr>
            <w:instrText xml:space="preserve"> PAGEREF _Toc444564247 \h </w:instrText>
          </w:r>
          <w:r w:rsidR="009E22B7">
            <w:rPr>
              <w:noProof/>
            </w:rPr>
          </w:r>
          <w:r w:rsidR="009E22B7">
            <w:rPr>
              <w:noProof/>
            </w:rPr>
            <w:fldChar w:fldCharType="separate"/>
          </w:r>
          <w:r w:rsidR="009E22B7">
            <w:rPr>
              <w:noProof/>
            </w:rPr>
            <w:t>4</w:t>
          </w:r>
          <w:r w:rsidR="009E22B7">
            <w:rPr>
              <w:noProof/>
            </w:rPr>
            <w:fldChar w:fldCharType="end"/>
          </w:r>
        </w:p>
        <w:p w14:paraId="6C5B38F1" w14:textId="77777777" w:rsidR="009E22B7" w:rsidRDefault="009E22B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CD38F1">
            <w:rPr>
              <w:noProof/>
              <w:lang w:val="en-US"/>
            </w:rPr>
            <w:t xml:space="preserve">1.1 </w:t>
          </w:r>
          <w:r>
            <w:rPr>
              <w:noProof/>
            </w:rPr>
            <w:t>Итерационные процессы для решения разностной задачи Дирихле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_Toc444564248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2A45BD5" w14:textId="77777777" w:rsidR="009E22B7" w:rsidRDefault="009E22B7">
          <w:pPr>
            <w:pStyle w:val="TOC2"/>
            <w:tabs>
              <w:tab w:val="left" w:pos="80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Тайлинг. Тайлинг с перекрытием вычислений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_Toc444564249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663AB9B" w14:textId="77777777" w:rsidR="009E22B7" w:rsidRDefault="009E22B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1.3.  Улучшение локальности с использованием техники аффинных преобразований и тайлинга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_Toc444564250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8BB401C" w14:textId="77777777" w:rsidR="009E22B7" w:rsidRDefault="009E22B7">
          <w:pPr>
            <w:pStyle w:val="TOC2"/>
            <w:tabs>
              <w:tab w:val="left" w:pos="100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CD38F1">
            <w:rPr>
              <w:noProof/>
            </w:rPr>
            <w:t>1.4.</w:t>
          </w:r>
          <w:r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Блочный алгоритм, использующий тайлинг с перекрытиями.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_Toc444564251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2976B2E" w14:textId="77777777" w:rsidR="009E22B7" w:rsidRDefault="009E22B7">
          <w:pPr>
            <w:pStyle w:val="TOC1"/>
            <w:tabs>
              <w:tab w:val="left" w:pos="40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US" w:eastAsia="en-US"/>
            </w:rPr>
          </w:pPr>
          <w:r w:rsidRPr="00CD38F1">
            <w:rPr>
              <w:rFonts w:eastAsia="Calibri"/>
              <w:noProof/>
            </w:rPr>
            <w:t>2</w:t>
          </w:r>
          <w:r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 xml:space="preserve">Параллельные алгоритмы для реализации на многоядерных </w:t>
          </w:r>
          <w:r w:rsidRPr="00CD38F1">
            <w:rPr>
              <w:rFonts w:eastAsia="Calibri"/>
              <w:noProof/>
            </w:rPr>
            <w:t>компьютерах с общей памятью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_Toc444564252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5F7AAF7" w14:textId="77777777" w:rsidR="009E22B7" w:rsidRDefault="009E22B7">
          <w:pPr>
            <w:pStyle w:val="TOC2"/>
            <w:tabs>
              <w:tab w:val="left" w:pos="80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Точечный параллельный алгоритм.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_Toc444564253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96684E4" w14:textId="77777777" w:rsidR="009E22B7" w:rsidRDefault="009E22B7">
          <w:pPr>
            <w:pStyle w:val="TOC2"/>
            <w:tabs>
              <w:tab w:val="left" w:pos="80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Блочный параллельный алгоритм, использующий тайлинг с перекрытиями.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_Toc444564254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D0523C0" w14:textId="77777777" w:rsidR="009E22B7" w:rsidRDefault="009E22B7">
          <w:pPr>
            <w:pStyle w:val="TOC1"/>
            <w:tabs>
              <w:tab w:val="left" w:pos="40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О применимости рассмотренных подходов к распараллеливанию и улучшению локальности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_Toc444564255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9395F94" w14:textId="77777777" w:rsidR="009E22B7" w:rsidRDefault="009E22B7">
          <w:pPr>
            <w:pStyle w:val="TOC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Вычислительные эксперименты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_Toc444564256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914A116" w14:textId="77777777" w:rsidR="009E22B7" w:rsidRDefault="009E22B7">
          <w:pPr>
            <w:pStyle w:val="TOC2"/>
            <w:tabs>
              <w:tab w:val="left" w:pos="80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Задача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_Toc444564257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17748743" w14:textId="77777777" w:rsidR="009E22B7" w:rsidRDefault="009E22B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4.2  ХАРАКТЕРИСТИКИ ВЫЧИСЛИТЕЛЬНОЙ МАШИНЫ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_Toc444564258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C75C6A4" w14:textId="77777777" w:rsidR="009E22B7" w:rsidRDefault="009E22B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4.3  РЕЗУЛЬТАТЫ ЭКСПЕРИМЕНТОВ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_Toc444564259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D526F58" w14:textId="77777777" w:rsidR="009E22B7" w:rsidRDefault="009E22B7">
          <w:pPr>
            <w:pStyle w:val="TOC2"/>
            <w:tabs>
              <w:tab w:val="left" w:pos="800"/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4.4</w:t>
          </w:r>
          <w:r>
            <w:rPr>
              <w:rFonts w:asciiTheme="minorHAnsi" w:eastAsiaTheme="minorEastAsia" w:hAnsiTheme="minorHAnsi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>
            <w:rPr>
              <w:noProof/>
            </w:rPr>
            <w:t>ВИЗУАЛИЗАЦИЯ ПОЛУЧЕННЫХ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_Toc444564260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E868737" w14:textId="77777777" w:rsidR="009E22B7" w:rsidRDefault="009E22B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_Toc444564261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69FE39BF" w14:textId="77777777" w:rsidR="009E22B7" w:rsidRDefault="009E22B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_Toc444564262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8FA3C63" w14:textId="77777777" w:rsidR="009E22B7" w:rsidRDefault="009E22B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4"/>
              <w:szCs w:val="24"/>
              <w:lang w:val="en-US" w:eastAsia="en-US"/>
            </w:rPr>
          </w:pPr>
          <w:r>
            <w:rPr>
              <w:noProof/>
            </w:rPr>
            <w:t>Приложение 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_Toc444564263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2E6EDBFD" w14:textId="52FDA012" w:rsidR="00794021" w:rsidRDefault="002A0569" w:rsidP="002A0569">
          <w:pPr>
            <w:pStyle w:val="TOC3"/>
          </w:pPr>
          <w:r>
            <w:rPr>
              <w:rStyle w:val="Hyperlink"/>
            </w:rPr>
            <w:fldChar w:fldCharType="end"/>
          </w:r>
        </w:p>
      </w:sdtContent>
    </w:sdt>
    <w:p w14:paraId="03EED996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7D1DEF7C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00795765" w14:textId="77777777" w:rsidR="007B2F85" w:rsidRPr="00794021" w:rsidRDefault="007B2F85" w:rsidP="0079295E">
      <w:pPr>
        <w:pStyle w:val="a"/>
        <w:ind w:firstLine="0"/>
        <w:jc w:val="center"/>
        <w:rPr>
          <w:b/>
          <w:bCs/>
          <w:sz w:val="28"/>
          <w:szCs w:val="28"/>
          <w:lang w:val="en-US"/>
        </w:rPr>
      </w:pPr>
      <w:bookmarkStart w:id="6" w:name="_GoBack"/>
      <w:bookmarkEnd w:id="6"/>
    </w:p>
    <w:p w14:paraId="4A1A6E2B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6DB7A3B5" w14:textId="77777777" w:rsidR="009E22B7" w:rsidRDefault="009E22B7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73015577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1538A67A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39574DB1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654C620E" w14:textId="77777777" w:rsidR="007B2F85" w:rsidRPr="00126C06" w:rsidRDefault="007B2F85" w:rsidP="0079295E">
      <w:pPr>
        <w:pStyle w:val="a"/>
        <w:ind w:firstLine="0"/>
        <w:jc w:val="center"/>
        <w:rPr>
          <w:b/>
          <w:bCs/>
          <w:sz w:val="28"/>
          <w:szCs w:val="28"/>
          <w:lang w:val="en-US"/>
        </w:rPr>
      </w:pPr>
    </w:p>
    <w:p w14:paraId="3E5A9C5C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352D5721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2774616F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36CAAE00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18820534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4F0E4F24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72FEFB35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3AF80602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580B47FA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43D52613" w14:textId="77777777" w:rsidR="007B2F85" w:rsidRDefault="007B2F85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2FD49B89" w14:textId="77777777" w:rsidR="00520392" w:rsidRDefault="00520392" w:rsidP="000B2E6F">
      <w:pPr>
        <w:pStyle w:val="Title"/>
        <w:jc w:val="left"/>
      </w:pPr>
      <w:bookmarkStart w:id="7" w:name="_Toc279104421"/>
      <w:bookmarkStart w:id="8" w:name="_Toc279255008"/>
      <w:bookmarkStart w:id="9" w:name="_Toc279255107"/>
      <w:bookmarkStart w:id="10" w:name="_Toc280124178"/>
      <w:bookmarkStart w:id="11" w:name="_Toc280262720"/>
    </w:p>
    <w:p w14:paraId="67A06D38" w14:textId="77777777" w:rsidR="006F0FB9" w:rsidRPr="004E63C0" w:rsidRDefault="006F0FB9" w:rsidP="006E0B10">
      <w:pPr>
        <w:pStyle w:val="Title"/>
      </w:pPr>
      <w:r w:rsidRPr="004E63C0">
        <w:t>Р</w:t>
      </w:r>
      <w:bookmarkEnd w:id="7"/>
      <w:bookmarkEnd w:id="8"/>
      <w:bookmarkEnd w:id="9"/>
      <w:bookmarkEnd w:id="10"/>
      <w:bookmarkEnd w:id="11"/>
      <w:r w:rsidRPr="004E63C0">
        <w:t>ЕФЕРАТ</w:t>
      </w:r>
    </w:p>
    <w:p w14:paraId="108AFCE0" w14:textId="77777777" w:rsidR="006F0FB9" w:rsidRPr="006F0FB9" w:rsidRDefault="006F0FB9" w:rsidP="006F0FB9">
      <w:pPr>
        <w:spacing w:line="360" w:lineRule="exact"/>
        <w:ind w:firstLine="709"/>
        <w:jc w:val="both"/>
        <w:rPr>
          <w:bCs/>
          <w:sz w:val="28"/>
          <w:szCs w:val="28"/>
        </w:rPr>
      </w:pPr>
      <w:r w:rsidRPr="006F0FB9">
        <w:rPr>
          <w:bCs/>
          <w:sz w:val="28"/>
          <w:szCs w:val="28"/>
        </w:rPr>
        <w:t>Отчет по преддипломной практике, 28 страниц, 13 рисунков, 15 формул, 6 источников.</w:t>
      </w:r>
    </w:p>
    <w:p w14:paraId="3F13D6B2" w14:textId="072E7BED" w:rsidR="006F0FB9" w:rsidRPr="006F0FB9" w:rsidRDefault="006F0FB9" w:rsidP="006F0FB9">
      <w:pPr>
        <w:spacing w:line="360" w:lineRule="exact"/>
        <w:ind w:firstLine="709"/>
        <w:jc w:val="both"/>
        <w:rPr>
          <w:bCs/>
          <w:sz w:val="28"/>
          <w:szCs w:val="28"/>
        </w:rPr>
      </w:pPr>
      <w:r w:rsidRPr="006F0FB9">
        <w:rPr>
          <w:b/>
          <w:bCs/>
          <w:sz w:val="28"/>
          <w:szCs w:val="28"/>
        </w:rPr>
        <w:t>Ключевые слова</w:t>
      </w:r>
      <w:r w:rsidRPr="006F0FB9">
        <w:rPr>
          <w:bCs/>
          <w:sz w:val="28"/>
          <w:szCs w:val="28"/>
        </w:rPr>
        <w:t xml:space="preserve">: </w:t>
      </w:r>
      <w:r w:rsidR="006F1A32">
        <w:rPr>
          <w:bCs/>
          <w:sz w:val="28"/>
          <w:szCs w:val="28"/>
        </w:rPr>
        <w:t>МНОГОЯДЕРНЫЙ ПРОЦЕССОР</w:t>
      </w:r>
      <w:r w:rsidRPr="006F0FB9">
        <w:rPr>
          <w:bCs/>
          <w:sz w:val="28"/>
          <w:szCs w:val="28"/>
        </w:rPr>
        <w:t xml:space="preserve">, </w:t>
      </w:r>
      <w:r w:rsidR="006F1A32">
        <w:rPr>
          <w:bCs/>
          <w:sz w:val="28"/>
          <w:szCs w:val="28"/>
        </w:rPr>
        <w:t>ПАРАЛЛЕЛЬНЫЙ АЛГОРИТМ</w:t>
      </w:r>
      <w:r w:rsidRPr="006F0FB9">
        <w:rPr>
          <w:bCs/>
          <w:sz w:val="28"/>
          <w:szCs w:val="28"/>
        </w:rPr>
        <w:t xml:space="preserve">, </w:t>
      </w:r>
      <w:r w:rsidR="006F1A32">
        <w:rPr>
          <w:bCs/>
          <w:sz w:val="28"/>
          <w:szCs w:val="28"/>
        </w:rPr>
        <w:t>ЗАДАЧА ДИРИХЛЕ</w:t>
      </w:r>
      <w:r w:rsidRPr="006F0FB9">
        <w:rPr>
          <w:bCs/>
          <w:sz w:val="28"/>
          <w:szCs w:val="28"/>
        </w:rPr>
        <w:t xml:space="preserve">, </w:t>
      </w:r>
      <w:r w:rsidR="006F1A32">
        <w:rPr>
          <w:bCs/>
          <w:sz w:val="28"/>
          <w:szCs w:val="28"/>
        </w:rPr>
        <w:t>УРАВНЕНИЕ ПУАССОНА</w:t>
      </w:r>
      <w:r w:rsidRPr="006F0FB9">
        <w:rPr>
          <w:bCs/>
          <w:sz w:val="28"/>
          <w:szCs w:val="28"/>
        </w:rPr>
        <w:t xml:space="preserve">, </w:t>
      </w:r>
      <w:r w:rsidR="006F1A32">
        <w:rPr>
          <w:bCs/>
          <w:sz w:val="28"/>
          <w:szCs w:val="28"/>
        </w:rPr>
        <w:t>БЛОЧНЫЙ ПАРАЛЕЛЛЬНЫЙ АЛГОРИТМ.</w:t>
      </w:r>
    </w:p>
    <w:p w14:paraId="772042C7" w14:textId="588F22F0" w:rsidR="006F0FB9" w:rsidRPr="006F0FB9" w:rsidRDefault="006F0FB9" w:rsidP="006F0FB9">
      <w:pPr>
        <w:spacing w:line="360" w:lineRule="exact"/>
        <w:ind w:firstLine="709"/>
        <w:jc w:val="both"/>
        <w:rPr>
          <w:bCs/>
          <w:sz w:val="28"/>
          <w:szCs w:val="28"/>
        </w:rPr>
      </w:pPr>
      <w:r w:rsidRPr="006F0FB9">
        <w:rPr>
          <w:b/>
          <w:bCs/>
          <w:sz w:val="28"/>
          <w:szCs w:val="28"/>
        </w:rPr>
        <w:t xml:space="preserve">Объект исследования: </w:t>
      </w:r>
      <w:r w:rsidR="006F1A32">
        <w:rPr>
          <w:bCs/>
          <w:sz w:val="28"/>
          <w:szCs w:val="28"/>
        </w:rPr>
        <w:t>блочный параллельный итерационный алгоритм численного решения задачи Дирихле для уравнения Пуассона</w:t>
      </w:r>
      <w:r w:rsidRPr="006F0FB9">
        <w:rPr>
          <w:bCs/>
          <w:sz w:val="28"/>
          <w:szCs w:val="28"/>
        </w:rPr>
        <w:t>.</w:t>
      </w:r>
    </w:p>
    <w:p w14:paraId="2BAEBD83" w14:textId="70A333B6" w:rsidR="006F0FB9" w:rsidRPr="006F0FB9" w:rsidRDefault="006F0FB9" w:rsidP="006F0FB9">
      <w:pPr>
        <w:spacing w:line="360" w:lineRule="exact"/>
        <w:ind w:firstLine="709"/>
        <w:jc w:val="both"/>
        <w:rPr>
          <w:bCs/>
          <w:sz w:val="28"/>
          <w:szCs w:val="28"/>
        </w:rPr>
      </w:pPr>
      <w:r w:rsidRPr="006F0FB9">
        <w:rPr>
          <w:b/>
          <w:bCs/>
          <w:sz w:val="28"/>
          <w:szCs w:val="28"/>
        </w:rPr>
        <w:t>Цель работы:</w:t>
      </w:r>
      <w:r w:rsidRPr="006F0FB9">
        <w:rPr>
          <w:bCs/>
          <w:sz w:val="28"/>
          <w:szCs w:val="28"/>
        </w:rPr>
        <w:t xml:space="preserve"> исследование, реализация и </w:t>
      </w:r>
      <w:r w:rsidR="006F1A32">
        <w:rPr>
          <w:bCs/>
          <w:sz w:val="28"/>
          <w:szCs w:val="28"/>
        </w:rPr>
        <w:t xml:space="preserve">анализ эффективности параллельных </w:t>
      </w:r>
      <w:r w:rsidRPr="006F0FB9">
        <w:rPr>
          <w:bCs/>
          <w:sz w:val="28"/>
          <w:szCs w:val="28"/>
        </w:rPr>
        <w:t xml:space="preserve">алгоритмов </w:t>
      </w:r>
      <w:r w:rsidR="006F1A32">
        <w:rPr>
          <w:bCs/>
          <w:sz w:val="28"/>
          <w:szCs w:val="28"/>
        </w:rPr>
        <w:t>решения задачи Дирихле для уравнения Пуассона</w:t>
      </w:r>
      <w:r w:rsidRPr="006F0FB9">
        <w:rPr>
          <w:bCs/>
          <w:sz w:val="28"/>
          <w:szCs w:val="28"/>
        </w:rPr>
        <w:t>.</w:t>
      </w:r>
    </w:p>
    <w:p w14:paraId="69A90FBF" w14:textId="1EA7A336" w:rsidR="006F0FB9" w:rsidRPr="006F0FB9" w:rsidRDefault="006F0FB9" w:rsidP="006F0FB9">
      <w:pPr>
        <w:spacing w:line="360" w:lineRule="exact"/>
        <w:ind w:firstLine="709"/>
        <w:jc w:val="both"/>
        <w:rPr>
          <w:bCs/>
          <w:sz w:val="28"/>
          <w:szCs w:val="28"/>
        </w:rPr>
      </w:pPr>
      <w:r w:rsidRPr="006F0FB9">
        <w:rPr>
          <w:b/>
          <w:bCs/>
          <w:sz w:val="28"/>
          <w:szCs w:val="28"/>
        </w:rPr>
        <w:t>Методы работы:</w:t>
      </w:r>
      <w:r w:rsidRPr="006F0FB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вычислительные эксперименты на многоядерном процессоре</w:t>
      </w:r>
      <w:r w:rsidRPr="006F0FB9">
        <w:rPr>
          <w:bCs/>
          <w:sz w:val="28"/>
          <w:szCs w:val="28"/>
        </w:rPr>
        <w:t>.</w:t>
      </w:r>
    </w:p>
    <w:p w14:paraId="15CE0554" w14:textId="4945E772" w:rsidR="006F0FB9" w:rsidRPr="006F0FB9" w:rsidRDefault="006F0FB9" w:rsidP="006F0FB9">
      <w:pPr>
        <w:spacing w:line="360" w:lineRule="exact"/>
        <w:ind w:firstLine="709"/>
        <w:jc w:val="both"/>
        <w:rPr>
          <w:bCs/>
          <w:sz w:val="28"/>
          <w:szCs w:val="28"/>
        </w:rPr>
      </w:pPr>
      <w:r w:rsidRPr="006F0FB9">
        <w:rPr>
          <w:b/>
          <w:bCs/>
          <w:sz w:val="28"/>
          <w:szCs w:val="28"/>
        </w:rPr>
        <w:t>В результате</w:t>
      </w:r>
      <w:r w:rsidRPr="006F0FB9">
        <w:rPr>
          <w:bCs/>
          <w:sz w:val="28"/>
          <w:szCs w:val="28"/>
        </w:rPr>
        <w:t xml:space="preserve"> про</w:t>
      </w:r>
      <w:r w:rsidR="006F1A32">
        <w:rPr>
          <w:bCs/>
          <w:sz w:val="28"/>
          <w:szCs w:val="28"/>
        </w:rPr>
        <w:t>веденной работы были исследован</w:t>
      </w:r>
      <w:r>
        <w:rPr>
          <w:bCs/>
          <w:sz w:val="28"/>
          <w:szCs w:val="28"/>
        </w:rPr>
        <w:t xml:space="preserve"> и</w:t>
      </w:r>
      <w:r w:rsidR="006F1A32">
        <w:rPr>
          <w:bCs/>
          <w:sz w:val="28"/>
          <w:szCs w:val="28"/>
        </w:rPr>
        <w:t xml:space="preserve"> реализован</w:t>
      </w:r>
      <w:r w:rsidRPr="006F0FB9">
        <w:rPr>
          <w:bCs/>
          <w:sz w:val="28"/>
          <w:szCs w:val="28"/>
        </w:rPr>
        <w:t xml:space="preserve"> </w:t>
      </w:r>
      <w:r w:rsidR="006F1A32">
        <w:rPr>
          <w:bCs/>
          <w:sz w:val="28"/>
          <w:szCs w:val="28"/>
        </w:rPr>
        <w:t>на многоядерном процессоре блочный параллельный итерационный алгоритм численного решения задачи Дирихле для уравнения Пуассона</w:t>
      </w:r>
      <w:r w:rsidRPr="006F0FB9">
        <w:rPr>
          <w:bCs/>
          <w:sz w:val="28"/>
          <w:szCs w:val="28"/>
        </w:rPr>
        <w:t xml:space="preserve">, и </w:t>
      </w:r>
      <w:r w:rsidR="006F1A32">
        <w:rPr>
          <w:bCs/>
          <w:sz w:val="28"/>
          <w:szCs w:val="28"/>
        </w:rPr>
        <w:t>сделан вывод о его</w:t>
      </w:r>
      <w:r w:rsidRPr="006F0FB9">
        <w:rPr>
          <w:bCs/>
          <w:sz w:val="28"/>
          <w:szCs w:val="28"/>
        </w:rPr>
        <w:t xml:space="preserve"> эффективности.</w:t>
      </w:r>
    </w:p>
    <w:p w14:paraId="3AFBC424" w14:textId="77777777" w:rsidR="006F0FB9" w:rsidRDefault="006F0FB9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1BAF336C" w14:textId="77777777" w:rsidR="006F0FB9" w:rsidRDefault="006F0FB9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2B5469C9" w14:textId="77777777" w:rsidR="006F0FB9" w:rsidRDefault="006F0FB9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606B1CA8" w14:textId="77777777" w:rsidR="006F0FB9" w:rsidRDefault="006F0FB9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5B2B598E" w14:textId="77777777" w:rsidR="006E0B10" w:rsidRDefault="006E0B10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1EE0EACF" w14:textId="77777777" w:rsidR="006E0B10" w:rsidRDefault="006E0B10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359CD474" w14:textId="77777777" w:rsidR="006E0B10" w:rsidRDefault="006E0B10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5C8F2408" w14:textId="77777777" w:rsidR="006E0B10" w:rsidRDefault="006E0B10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7A662217" w14:textId="77777777" w:rsidR="006E0B10" w:rsidRDefault="006E0B10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3B36CEBB" w14:textId="77777777" w:rsidR="006E0B10" w:rsidRDefault="006E0B10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40A5B7DF" w14:textId="77777777" w:rsidR="006E0B10" w:rsidRDefault="006E0B10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308BBAFB" w14:textId="77777777" w:rsidR="006E0B10" w:rsidRDefault="006E0B10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7B910845" w14:textId="77777777" w:rsidR="006E0B10" w:rsidRDefault="006E0B10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05F73E26" w14:textId="77777777" w:rsidR="006E0B10" w:rsidRDefault="006E0B10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7917EDAD" w14:textId="77777777" w:rsidR="006E0B10" w:rsidRDefault="006E0B10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48F30200" w14:textId="77777777" w:rsidR="000B2E6F" w:rsidRDefault="000B2E6F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53D88463" w14:textId="77777777" w:rsidR="000B2E6F" w:rsidRDefault="000B2E6F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345BB809" w14:textId="77777777" w:rsidR="000B2E6F" w:rsidRDefault="000B2E6F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3DB00497" w14:textId="77777777" w:rsidR="000B2E6F" w:rsidRDefault="000B2E6F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24ACEE19" w14:textId="77777777" w:rsidR="000B2E6F" w:rsidRDefault="000B2E6F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1936F560" w14:textId="77777777" w:rsidR="000B2E6F" w:rsidRDefault="000B2E6F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6C701181" w14:textId="77777777" w:rsidR="000B2E6F" w:rsidRDefault="000B2E6F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2605F6B1" w14:textId="77777777" w:rsidR="006E0B10" w:rsidRDefault="006E0B10" w:rsidP="0079295E">
      <w:pPr>
        <w:pStyle w:val="a"/>
        <w:ind w:firstLine="0"/>
        <w:jc w:val="center"/>
        <w:rPr>
          <w:b/>
          <w:bCs/>
          <w:sz w:val="28"/>
          <w:szCs w:val="28"/>
        </w:rPr>
      </w:pPr>
    </w:p>
    <w:p w14:paraId="28F8EC1F" w14:textId="77777777" w:rsidR="006E0B10" w:rsidRDefault="006E0B10" w:rsidP="006E0B10"/>
    <w:p w14:paraId="0DF4B07A" w14:textId="77777777" w:rsidR="00520392" w:rsidRPr="006E0B10" w:rsidRDefault="00520392" w:rsidP="006E0B10"/>
    <w:p w14:paraId="1647E221" w14:textId="18781CF2" w:rsidR="00373D3F" w:rsidRPr="00520392" w:rsidRDefault="00373D3F" w:rsidP="009E22B7">
      <w:pPr>
        <w:pStyle w:val="Heading1"/>
      </w:pPr>
      <w:bookmarkStart w:id="12" w:name="_Toc444564247"/>
      <w:r w:rsidRPr="00520392">
        <w:lastRenderedPageBreak/>
        <w:t>ПАРАЛЛЕЛЬНЫЕ АЛГОРИТМЫ ШАБЛОННЫХ ВЫЧИСЛЕНИЙ</w:t>
      </w:r>
      <w:bookmarkEnd w:id="12"/>
    </w:p>
    <w:p w14:paraId="5EBADBDC" w14:textId="77777777" w:rsidR="00373D3F" w:rsidRDefault="00373D3F" w:rsidP="00373D3F">
      <w:pPr>
        <w:ind w:firstLine="720"/>
        <w:jc w:val="both"/>
        <w:rPr>
          <w:rFonts w:ascii="Times New Roman" w:hAnsi="Times New Roman"/>
        </w:rPr>
      </w:pPr>
    </w:p>
    <w:p w14:paraId="419178E3" w14:textId="77777777" w:rsidR="00373D3F" w:rsidRDefault="003A4B03" w:rsidP="00373D3F">
      <w:pPr>
        <w:pStyle w:val="a"/>
        <w:rPr>
          <w:sz w:val="28"/>
          <w:szCs w:val="28"/>
        </w:rPr>
      </w:pPr>
      <w:r w:rsidRPr="003A4B03">
        <w:rPr>
          <w:sz w:val="28"/>
          <w:szCs w:val="28"/>
        </w:rPr>
        <w:t xml:space="preserve">Многие алгоритмы численного решения уравнений </w:t>
      </w:r>
      <w:r w:rsidR="00776E48">
        <w:rPr>
          <w:sz w:val="28"/>
          <w:szCs w:val="28"/>
        </w:rPr>
        <w:t>математической физики</w:t>
      </w:r>
      <w:r w:rsidRPr="003A4B03">
        <w:rPr>
          <w:sz w:val="28"/>
          <w:szCs w:val="28"/>
        </w:rPr>
        <w:t xml:space="preserve">, как и другие вычисления с использованием шаблонов, характеризуются обновлением точек сетки с использованием соседних точек. В этом </w:t>
      </w:r>
      <w:r w:rsidR="00776E48">
        <w:rPr>
          <w:sz w:val="28"/>
          <w:szCs w:val="28"/>
        </w:rPr>
        <w:t>материа</w:t>
      </w:r>
      <w:r w:rsidRPr="003A4B03">
        <w:rPr>
          <w:sz w:val="28"/>
          <w:szCs w:val="28"/>
        </w:rPr>
        <w:t>ле</w:t>
      </w:r>
      <w:r w:rsidR="00776E48">
        <w:rPr>
          <w:sz w:val="28"/>
          <w:szCs w:val="28"/>
        </w:rPr>
        <w:t xml:space="preserve"> </w:t>
      </w:r>
      <w:r w:rsidRPr="003A4B03">
        <w:rPr>
          <w:sz w:val="28"/>
          <w:szCs w:val="28"/>
        </w:rPr>
        <w:t>представлены некоторые современные подходы распараллеливания</w:t>
      </w:r>
      <w:r w:rsidR="00776E48">
        <w:rPr>
          <w:sz w:val="28"/>
          <w:szCs w:val="28"/>
        </w:rPr>
        <w:t xml:space="preserve"> и улучшения локальности</w:t>
      </w:r>
      <w:r w:rsidRPr="003A4B03">
        <w:rPr>
          <w:sz w:val="28"/>
          <w:szCs w:val="28"/>
        </w:rPr>
        <w:t xml:space="preserve"> широкого класса алгоритмов </w:t>
      </w:r>
      <w:r w:rsidR="00776E48">
        <w:rPr>
          <w:sz w:val="28"/>
          <w:szCs w:val="28"/>
        </w:rPr>
        <w:t>шаблонных вычислений</w:t>
      </w:r>
      <w:r w:rsidRPr="003A4B03">
        <w:rPr>
          <w:sz w:val="28"/>
          <w:szCs w:val="28"/>
        </w:rPr>
        <w:t xml:space="preserve">. </w:t>
      </w:r>
      <w:r w:rsidR="00A75CDB">
        <w:rPr>
          <w:sz w:val="28"/>
          <w:szCs w:val="28"/>
        </w:rPr>
        <w:t>И</w:t>
      </w:r>
      <w:r w:rsidRPr="003A4B03">
        <w:rPr>
          <w:sz w:val="28"/>
          <w:szCs w:val="28"/>
        </w:rPr>
        <w:t xml:space="preserve">сследуется применение </w:t>
      </w:r>
      <w:proofErr w:type="spellStart"/>
      <w:r w:rsidRPr="003A4B03">
        <w:rPr>
          <w:sz w:val="28"/>
          <w:szCs w:val="28"/>
        </w:rPr>
        <w:t>тайлинга</w:t>
      </w:r>
      <w:proofErr w:type="spellEnd"/>
      <w:r w:rsidRPr="003A4B03">
        <w:rPr>
          <w:sz w:val="28"/>
          <w:szCs w:val="28"/>
        </w:rPr>
        <w:t xml:space="preserve"> (т.е. применение разбиения на </w:t>
      </w:r>
      <w:proofErr w:type="spellStart"/>
      <w:r w:rsidRPr="003A4B03">
        <w:rPr>
          <w:sz w:val="28"/>
          <w:szCs w:val="28"/>
        </w:rPr>
        <w:t>макрооперации-тайлы</w:t>
      </w:r>
      <w:proofErr w:type="spellEnd"/>
      <w:r w:rsidRPr="003A4B03">
        <w:rPr>
          <w:sz w:val="28"/>
          <w:szCs w:val="28"/>
        </w:rPr>
        <w:t xml:space="preserve">) и аффинных преобразований. </w:t>
      </w:r>
      <w:proofErr w:type="spellStart"/>
      <w:r w:rsidRPr="003A4B03">
        <w:rPr>
          <w:sz w:val="28"/>
          <w:szCs w:val="28"/>
        </w:rPr>
        <w:t>Тайлинг</w:t>
      </w:r>
      <w:proofErr w:type="spellEnd"/>
      <w:r w:rsidRPr="003A4B03">
        <w:rPr>
          <w:sz w:val="28"/>
          <w:szCs w:val="28"/>
        </w:rPr>
        <w:t xml:space="preserve"> и аффинные преобразования являются важнейшими преобразованиями получения параллельных версий алгоритмов для эффективной реализации на многоядерных вычислительных системах различной архитектуры</w:t>
      </w:r>
      <w:r w:rsidR="003F7BCD">
        <w:rPr>
          <w:sz w:val="28"/>
          <w:szCs w:val="28"/>
        </w:rPr>
        <w:t xml:space="preserve">. </w:t>
      </w:r>
    </w:p>
    <w:p w14:paraId="04D780DF" w14:textId="77777777" w:rsidR="00373D3F" w:rsidRPr="002E1C7F" w:rsidRDefault="00E16D9A" w:rsidP="00373D3F">
      <w:pPr>
        <w:pStyle w:val="a"/>
        <w:rPr>
          <w:sz w:val="28"/>
          <w:szCs w:val="28"/>
        </w:rPr>
      </w:pPr>
      <w:r>
        <w:rPr>
          <w:sz w:val="28"/>
          <w:szCs w:val="28"/>
        </w:rPr>
        <w:t xml:space="preserve">В качестве основного </w:t>
      </w:r>
      <w:r w:rsidRPr="002E1C7F">
        <w:rPr>
          <w:sz w:val="28"/>
          <w:szCs w:val="28"/>
        </w:rPr>
        <w:t>пример</w:t>
      </w:r>
      <w:r>
        <w:rPr>
          <w:sz w:val="28"/>
          <w:szCs w:val="28"/>
        </w:rPr>
        <w:t>а для демонстрации с</w:t>
      </w:r>
      <w:r w:rsidR="002E1C7F" w:rsidRPr="002E1C7F">
        <w:rPr>
          <w:sz w:val="28"/>
          <w:szCs w:val="28"/>
        </w:rPr>
        <w:t>пособ</w:t>
      </w:r>
      <w:r>
        <w:rPr>
          <w:sz w:val="28"/>
          <w:szCs w:val="28"/>
        </w:rPr>
        <w:t>ов</w:t>
      </w:r>
      <w:r w:rsidR="002E1C7F" w:rsidRPr="002E1C7F">
        <w:rPr>
          <w:sz w:val="28"/>
          <w:szCs w:val="28"/>
        </w:rPr>
        <w:t xml:space="preserve"> распараллеливания и улучшения локальности алгоритмов будем рассматривать</w:t>
      </w:r>
      <w:r w:rsidR="00C725A6" w:rsidRPr="002E1C7F">
        <w:rPr>
          <w:sz w:val="28"/>
          <w:szCs w:val="28"/>
        </w:rPr>
        <w:t xml:space="preserve"> </w:t>
      </w:r>
      <w:r w:rsidR="002E1C7F" w:rsidRPr="002E1C7F">
        <w:rPr>
          <w:sz w:val="28"/>
          <w:szCs w:val="28"/>
        </w:rPr>
        <w:t xml:space="preserve">алгоритм </w:t>
      </w:r>
      <w:proofErr w:type="spellStart"/>
      <w:r w:rsidR="002E1C7F" w:rsidRPr="002E1C7F">
        <w:rPr>
          <w:sz w:val="28"/>
          <w:szCs w:val="28"/>
        </w:rPr>
        <w:t>зейделевского</w:t>
      </w:r>
      <w:proofErr w:type="spellEnd"/>
      <w:r w:rsidR="002E1C7F" w:rsidRPr="002E1C7F">
        <w:rPr>
          <w:sz w:val="28"/>
          <w:szCs w:val="28"/>
        </w:rPr>
        <w:t xml:space="preserve"> типа </w:t>
      </w:r>
      <w:r w:rsidR="00C725A6" w:rsidRPr="002E1C7F">
        <w:rPr>
          <w:sz w:val="28"/>
          <w:szCs w:val="28"/>
        </w:rPr>
        <w:t>численного решения двумерной задачи Дирихле</w:t>
      </w:r>
      <w:r w:rsidR="00055735" w:rsidRPr="00055735">
        <w:rPr>
          <w:sz w:val="28"/>
          <w:szCs w:val="28"/>
        </w:rPr>
        <w:t xml:space="preserve"> </w:t>
      </w:r>
      <w:r w:rsidR="00055735" w:rsidRPr="002E1C7F">
        <w:rPr>
          <w:sz w:val="28"/>
          <w:szCs w:val="28"/>
        </w:rPr>
        <w:t>для</w:t>
      </w:r>
      <w:r w:rsidR="00055735">
        <w:rPr>
          <w:sz w:val="28"/>
          <w:szCs w:val="28"/>
        </w:rPr>
        <w:t xml:space="preserve"> </w:t>
      </w:r>
      <w:r w:rsidR="00C725A6" w:rsidRPr="002E1C7F">
        <w:rPr>
          <w:sz w:val="28"/>
          <w:szCs w:val="28"/>
        </w:rPr>
        <w:t>уравнения Пуассона</w:t>
      </w:r>
      <w:r w:rsidR="002E1C7F" w:rsidRPr="002E1C7F">
        <w:rPr>
          <w:sz w:val="28"/>
          <w:szCs w:val="28"/>
        </w:rPr>
        <w:t>.</w:t>
      </w:r>
      <w:r w:rsidR="00C725A6" w:rsidRPr="002E1C7F">
        <w:rPr>
          <w:sz w:val="28"/>
          <w:szCs w:val="28"/>
        </w:rPr>
        <w:t xml:space="preserve"> </w:t>
      </w:r>
    </w:p>
    <w:p w14:paraId="5A77ADC6" w14:textId="77777777" w:rsidR="00A462FE" w:rsidRDefault="00A462FE" w:rsidP="00373D3F">
      <w:pPr>
        <w:pStyle w:val="a"/>
        <w:rPr>
          <w:sz w:val="28"/>
          <w:szCs w:val="28"/>
        </w:rPr>
      </w:pPr>
    </w:p>
    <w:p w14:paraId="3C5258B3" w14:textId="225C7375" w:rsidR="00080C0F" w:rsidRPr="00396551" w:rsidRDefault="000B2E6F" w:rsidP="000B2E6F">
      <w:pPr>
        <w:pStyle w:val="Heading2"/>
        <w:numPr>
          <w:ilvl w:val="0"/>
          <w:numId w:val="0"/>
        </w:numPr>
        <w:ind w:left="1800"/>
      </w:pPr>
      <w:bookmarkStart w:id="13" w:name="_Toc444564248"/>
      <w:r>
        <w:rPr>
          <w:lang w:val="en-US"/>
        </w:rPr>
        <w:t xml:space="preserve">1.1 </w:t>
      </w:r>
      <w:r w:rsidR="00080C0F" w:rsidRPr="00396551">
        <w:t>Итерационные процессы для решения разностной задачи Дирихле</w:t>
      </w:r>
      <w:bookmarkEnd w:id="13"/>
    </w:p>
    <w:p w14:paraId="3E21A7B7" w14:textId="77777777" w:rsidR="00080C0F" w:rsidRPr="00396551" w:rsidRDefault="00080C0F" w:rsidP="00080C0F">
      <w:pPr>
        <w:jc w:val="both"/>
        <w:rPr>
          <w:rFonts w:ascii="Times New Roman" w:hAnsi="Times New Roman"/>
          <w:sz w:val="24"/>
          <w:szCs w:val="24"/>
        </w:rPr>
      </w:pPr>
    </w:p>
    <w:p w14:paraId="2C2BE568" w14:textId="77777777" w:rsidR="00DF0BBA" w:rsidRPr="00D53862" w:rsidRDefault="00A814D2" w:rsidP="00963F4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396551">
        <w:rPr>
          <w:rFonts w:ascii="Times New Roman" w:hAnsi="Times New Roman"/>
          <w:sz w:val="28"/>
          <w:szCs w:val="28"/>
        </w:rPr>
        <w:t>Рассмотрим двумерную задач</w:t>
      </w:r>
      <w:r w:rsidR="003103E2" w:rsidRPr="00396551">
        <w:rPr>
          <w:rFonts w:ascii="Times New Roman" w:hAnsi="Times New Roman"/>
          <w:sz w:val="28"/>
          <w:szCs w:val="28"/>
        </w:rPr>
        <w:t>у</w:t>
      </w:r>
      <w:r w:rsidRPr="00396551">
        <w:rPr>
          <w:rFonts w:ascii="Times New Roman" w:hAnsi="Times New Roman"/>
          <w:sz w:val="28"/>
          <w:szCs w:val="28"/>
        </w:rPr>
        <w:t xml:space="preserve"> Дирихле</w:t>
      </w:r>
      <w:r w:rsidR="003103E2" w:rsidRPr="00396551">
        <w:rPr>
          <w:rFonts w:ascii="Times New Roman" w:hAnsi="Times New Roman"/>
          <w:sz w:val="28"/>
          <w:szCs w:val="28"/>
        </w:rPr>
        <w:t xml:space="preserve"> для</w:t>
      </w:r>
      <w:r w:rsidRPr="00396551">
        <w:rPr>
          <w:rFonts w:ascii="Times New Roman" w:hAnsi="Times New Roman"/>
          <w:sz w:val="28"/>
          <w:szCs w:val="28"/>
        </w:rPr>
        <w:t xml:space="preserve"> уравнения Пуассона</w:t>
      </w:r>
      <w:r w:rsidR="003103E2" w:rsidRPr="00396551">
        <w:rPr>
          <w:rFonts w:ascii="Times New Roman" w:hAnsi="Times New Roman"/>
          <w:sz w:val="28"/>
          <w:szCs w:val="28"/>
        </w:rPr>
        <w:t>, описыва</w:t>
      </w:r>
      <w:r w:rsidR="00941EAB" w:rsidRPr="00396551">
        <w:rPr>
          <w:rFonts w:ascii="Times New Roman" w:hAnsi="Times New Roman"/>
          <w:sz w:val="28"/>
          <w:szCs w:val="28"/>
        </w:rPr>
        <w:t>ющую</w:t>
      </w:r>
      <w:r w:rsidR="003103E2" w:rsidRPr="00396551">
        <w:rPr>
          <w:rFonts w:ascii="Times New Roman" w:hAnsi="Times New Roman"/>
          <w:sz w:val="28"/>
          <w:szCs w:val="28"/>
        </w:rPr>
        <w:t xml:space="preserve"> стационарное распределение тепла </w:t>
      </w:r>
      <w:r w:rsidR="00DF0BBA" w:rsidRPr="00396551">
        <w:rPr>
          <w:rFonts w:ascii="Times New Roman" w:hAnsi="Times New Roman"/>
          <w:sz w:val="28"/>
          <w:szCs w:val="28"/>
        </w:rPr>
        <w:t>в</w:t>
      </w:r>
      <w:r w:rsidR="003103E2" w:rsidRPr="00396551">
        <w:rPr>
          <w:rFonts w:ascii="Times New Roman" w:hAnsi="Times New Roman"/>
          <w:sz w:val="28"/>
          <w:szCs w:val="28"/>
        </w:rPr>
        <w:t xml:space="preserve"> прямоугольной </w:t>
      </w:r>
      <w:r w:rsidR="00DF0BBA" w:rsidRPr="00396551">
        <w:rPr>
          <w:rFonts w:ascii="Times New Roman" w:hAnsi="Times New Roman"/>
          <w:sz w:val="28"/>
          <w:szCs w:val="28"/>
        </w:rPr>
        <w:t>области</w:t>
      </w:r>
      <w:r w:rsidR="00355F88" w:rsidRPr="00396551">
        <w:rPr>
          <w:rFonts w:ascii="Times New Roman" w:hAnsi="Times New Roman"/>
          <w:sz w:val="28"/>
          <w:szCs w:val="28"/>
        </w:rPr>
        <w:t xml:space="preserve"> </w:t>
      </w:r>
      <w:r w:rsidR="00355F88" w:rsidRPr="00D53862">
        <w:rPr>
          <w:rFonts w:ascii="Times New Roman" w:hAnsi="Times New Roman"/>
          <w:i/>
          <w:sz w:val="28"/>
          <w:szCs w:val="28"/>
          <w:lang w:val="en-US"/>
        </w:rPr>
        <w:t>G</w:t>
      </w:r>
      <w:r w:rsidR="00355F88" w:rsidRPr="00D53862">
        <w:rPr>
          <w:rFonts w:ascii="Times New Roman" w:hAnsi="Times New Roman"/>
          <w:i/>
          <w:sz w:val="28"/>
          <w:szCs w:val="28"/>
          <w:lang w:val="pl-PL"/>
        </w:rPr>
        <w:t>=</w:t>
      </w:r>
      <w:r w:rsidR="00355F88" w:rsidRPr="00D53862">
        <w:rPr>
          <w:rFonts w:ascii="Times New Roman" w:hAnsi="Times New Roman"/>
          <w:sz w:val="28"/>
          <w:szCs w:val="28"/>
        </w:rPr>
        <w:t>[0</w:t>
      </w:r>
      <w:r w:rsidR="00355F88" w:rsidRPr="00D53862">
        <w:rPr>
          <w:rFonts w:ascii="Times New Roman" w:eastAsia="Calibri" w:hAnsi="Times New Roman"/>
          <w:iCs/>
          <w:sz w:val="28"/>
          <w:szCs w:val="28"/>
          <w:lang w:val="pl-PL"/>
        </w:rPr>
        <w:t>&lt;</w:t>
      </w:r>
      <w:r w:rsidR="00355F88"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x</w:t>
      </w:r>
      <w:r w:rsidR="00355F88" w:rsidRPr="00D53862">
        <w:rPr>
          <w:rFonts w:ascii="Times New Roman" w:hAnsi="Times New Roman"/>
          <w:position w:val="-8"/>
          <w:sz w:val="18"/>
          <w:szCs w:val="18"/>
        </w:rPr>
        <w:t>1</w:t>
      </w:r>
      <w:r w:rsidR="00355F88" w:rsidRPr="00D53862">
        <w:rPr>
          <w:rFonts w:ascii="Times New Roman" w:hAnsi="Times New Roman"/>
          <w:sz w:val="28"/>
          <w:szCs w:val="28"/>
          <w:lang w:val="pl-PL"/>
        </w:rPr>
        <w:t>&lt;</w:t>
      </w:r>
      <w:r w:rsidR="00EF461C"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l</w:t>
      </w:r>
      <w:r w:rsidR="00EF461C" w:rsidRPr="00D53862">
        <w:rPr>
          <w:rFonts w:ascii="Times New Roman" w:hAnsi="Times New Roman"/>
          <w:position w:val="-8"/>
          <w:sz w:val="18"/>
          <w:szCs w:val="18"/>
        </w:rPr>
        <w:t>1</w:t>
      </w:r>
      <w:r w:rsidR="00355F88" w:rsidRPr="00D53862">
        <w:rPr>
          <w:rFonts w:ascii="Times New Roman" w:hAnsi="Times New Roman"/>
          <w:sz w:val="28"/>
          <w:szCs w:val="28"/>
        </w:rPr>
        <w:t>]</w:t>
      </w:r>
      <w:r w:rsidR="00EF461C" w:rsidRPr="00D53862">
        <w:rPr>
          <w:rFonts w:ascii="Times New Roman" w:hAnsi="Times New Roman"/>
          <w:sz w:val="28"/>
          <w:szCs w:val="28"/>
        </w:rPr>
        <w:t>×[0</w:t>
      </w:r>
      <w:r w:rsidR="00EF461C" w:rsidRPr="00D53862">
        <w:rPr>
          <w:rFonts w:ascii="Times New Roman" w:eastAsia="Calibri" w:hAnsi="Times New Roman"/>
          <w:iCs/>
          <w:sz w:val="28"/>
          <w:szCs w:val="28"/>
          <w:lang w:val="pl-PL"/>
        </w:rPr>
        <w:t>&lt;</w:t>
      </w:r>
      <w:r w:rsidR="00EF461C"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x</w:t>
      </w:r>
      <w:r w:rsidR="00EF461C" w:rsidRPr="00D53862">
        <w:rPr>
          <w:rFonts w:ascii="Times New Roman" w:hAnsi="Times New Roman"/>
          <w:position w:val="-8"/>
          <w:sz w:val="18"/>
          <w:szCs w:val="18"/>
        </w:rPr>
        <w:t>2</w:t>
      </w:r>
      <w:r w:rsidR="00EF461C" w:rsidRPr="00D53862">
        <w:rPr>
          <w:rFonts w:ascii="Times New Roman" w:hAnsi="Times New Roman"/>
          <w:sz w:val="28"/>
          <w:szCs w:val="28"/>
          <w:lang w:val="pl-PL"/>
        </w:rPr>
        <w:t>&lt;</w:t>
      </w:r>
      <w:r w:rsidR="00EF461C"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l</w:t>
      </w:r>
      <w:r w:rsidR="00EF461C" w:rsidRPr="00D53862">
        <w:rPr>
          <w:rFonts w:ascii="Times New Roman" w:hAnsi="Times New Roman"/>
          <w:position w:val="-8"/>
          <w:sz w:val="18"/>
          <w:szCs w:val="18"/>
        </w:rPr>
        <w:t>2</w:t>
      </w:r>
      <w:r w:rsidR="00EF461C" w:rsidRPr="00D53862">
        <w:rPr>
          <w:rFonts w:ascii="Times New Roman" w:hAnsi="Times New Roman"/>
          <w:sz w:val="28"/>
          <w:szCs w:val="28"/>
        </w:rPr>
        <w:t xml:space="preserve">] </w:t>
      </w:r>
      <w:r w:rsidR="00EA3377" w:rsidRPr="00D53862">
        <w:rPr>
          <w:rFonts w:ascii="Times New Roman" w:hAnsi="Times New Roman"/>
          <w:sz w:val="28"/>
          <w:szCs w:val="28"/>
        </w:rPr>
        <w:t>с границей Г</w:t>
      </w:r>
      <w:r w:rsidR="00366E3D" w:rsidRPr="00D53862">
        <w:rPr>
          <w:rFonts w:ascii="Times New Roman" w:hAnsi="Times New Roman"/>
          <w:sz w:val="28"/>
          <w:szCs w:val="28"/>
        </w:rPr>
        <w:t>:</w:t>
      </w:r>
      <w:r w:rsidR="00EA3377" w:rsidRPr="00D53862">
        <w:rPr>
          <w:rFonts w:ascii="Times New Roman" w:hAnsi="Times New Roman"/>
          <w:sz w:val="28"/>
          <w:szCs w:val="28"/>
        </w:rPr>
        <w:t xml:space="preserve">  </w:t>
      </w:r>
    </w:p>
    <w:p w14:paraId="2B0C9D06" w14:textId="77777777" w:rsidR="00DF0BBA" w:rsidRPr="00D53862" w:rsidRDefault="003F599C" w:rsidP="00EF461C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53862">
        <w:rPr>
          <w:rFonts w:ascii="Times New Roman" w:hAnsi="Times New Roman"/>
          <w:position w:val="-30"/>
          <w:sz w:val="28"/>
          <w:szCs w:val="28"/>
        </w:rPr>
        <w:object w:dxaOrig="1219" w:dyaOrig="720" w14:anchorId="52DEFC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1.15pt;height:36.5pt" o:ole="">
            <v:imagedata r:id="rId9" o:title=""/>
          </v:shape>
          <o:OLEObject Type="Embed" ProgID="Equation.DSMT4" ShapeID="_x0000_i1030" DrawAspect="Content" ObjectID="_1518307655" r:id="rId10"/>
        </w:object>
      </w:r>
      <w:r w:rsidR="00725D51" w:rsidRPr="00D53862">
        <w:rPr>
          <w:rFonts w:ascii="Times New Roman" w:hAnsi="Times New Roman"/>
          <w:sz w:val="28"/>
          <w:szCs w:val="28"/>
          <w:lang w:val="pl-PL"/>
        </w:rPr>
        <w:t>–</w:t>
      </w:r>
      <w:r w:rsidR="00725D51" w:rsidRPr="00D53862">
        <w:rPr>
          <w:rFonts w:ascii="Times New Roman" w:hAnsi="Times New Roman"/>
          <w:i/>
          <w:sz w:val="28"/>
          <w:szCs w:val="28"/>
          <w:lang w:val="en-US"/>
        </w:rPr>
        <w:t>f</w:t>
      </w:r>
      <w:r w:rsidR="00725D51" w:rsidRPr="00D53862">
        <w:rPr>
          <w:rFonts w:ascii="Times New Roman" w:hAnsi="Times New Roman"/>
          <w:sz w:val="28"/>
          <w:szCs w:val="28"/>
          <w:lang w:val="pl-PL"/>
        </w:rPr>
        <w:t>(</w:t>
      </w:r>
      <w:r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x</w:t>
      </w:r>
      <w:r w:rsidRPr="00D53862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D53862">
        <w:rPr>
          <w:rFonts w:ascii="Times New Roman" w:hAnsi="Times New Roman"/>
          <w:sz w:val="28"/>
          <w:szCs w:val="28"/>
          <w:lang w:val="pl-PL"/>
        </w:rPr>
        <w:t>,</w:t>
      </w:r>
      <w:r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x</w:t>
      </w:r>
      <w:r w:rsidRPr="00D53862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="00725D51" w:rsidRPr="00D53862">
        <w:rPr>
          <w:rFonts w:ascii="Times New Roman" w:hAnsi="Times New Roman"/>
          <w:sz w:val="28"/>
          <w:szCs w:val="28"/>
          <w:lang w:val="pl-PL"/>
        </w:rPr>
        <w:t>)</w:t>
      </w:r>
      <w:r w:rsidR="00EF461C" w:rsidRPr="00D53862">
        <w:rPr>
          <w:rFonts w:ascii="Times New Roman" w:hAnsi="Times New Roman"/>
          <w:sz w:val="28"/>
          <w:szCs w:val="28"/>
          <w:lang w:val="pl-PL"/>
        </w:rPr>
        <w:t>,</w:t>
      </w:r>
      <w:r w:rsidR="00794EE4" w:rsidRPr="00D53862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794EE4" w:rsidRPr="00D53862">
        <w:rPr>
          <w:rFonts w:ascii="Times New Roman" w:hAnsi="Times New Roman"/>
          <w:sz w:val="28"/>
          <w:szCs w:val="28"/>
          <w:lang w:val="pl-PL"/>
        </w:rPr>
        <w:t>(</w:t>
      </w:r>
      <w:r w:rsidR="00794EE4"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x</w:t>
      </w:r>
      <w:r w:rsidR="00794EE4" w:rsidRPr="00D53862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="00794EE4" w:rsidRPr="00D53862">
        <w:rPr>
          <w:rFonts w:ascii="Times New Roman" w:hAnsi="Times New Roman"/>
          <w:sz w:val="28"/>
          <w:szCs w:val="28"/>
          <w:lang w:val="pl-PL"/>
        </w:rPr>
        <w:t>,</w:t>
      </w:r>
      <w:r w:rsidR="00794EE4"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x</w:t>
      </w:r>
      <w:r w:rsidR="00794EE4" w:rsidRPr="00D53862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="00794EE4" w:rsidRPr="00D53862">
        <w:rPr>
          <w:rFonts w:ascii="Times New Roman" w:hAnsi="Times New Roman"/>
          <w:sz w:val="28"/>
          <w:szCs w:val="28"/>
          <w:lang w:val="pl-PL"/>
        </w:rPr>
        <w:t>)</w:t>
      </w:r>
      <w:r w:rsidR="00794EE4" w:rsidRPr="00D53862">
        <w:rPr>
          <w:rFonts w:ascii="Times New Roman" w:hAnsi="Times New Roman"/>
          <w:position w:val="-4"/>
          <w:sz w:val="28"/>
          <w:szCs w:val="28"/>
          <w:lang w:val="en-US"/>
        </w:rPr>
        <w:object w:dxaOrig="200" w:dyaOrig="200" w14:anchorId="4F8337EC">
          <v:shape id="_x0000_i1031" type="#_x0000_t75" style="width:9.85pt;height:9.85pt" o:ole="">
            <v:imagedata r:id="rId11" o:title=""/>
          </v:shape>
          <o:OLEObject Type="Embed" ProgID="Equation.DSMT4" ShapeID="_x0000_i1031" DrawAspect="Content" ObjectID="_1518307656" r:id="rId12"/>
        </w:object>
      </w:r>
      <w:r w:rsidR="005D7943" w:rsidRPr="00D53862">
        <w:rPr>
          <w:rFonts w:ascii="Times New Roman" w:hAnsi="Times New Roman"/>
          <w:i/>
          <w:sz w:val="28"/>
          <w:szCs w:val="28"/>
          <w:lang w:val="en-US"/>
        </w:rPr>
        <w:t>G</w:t>
      </w:r>
      <w:r w:rsidR="00794EE4" w:rsidRPr="00D53862"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14:paraId="1DF0CBA5" w14:textId="77777777" w:rsidR="00DF0BBA" w:rsidRPr="00D53862" w:rsidRDefault="009A1DA0" w:rsidP="00EF461C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53862">
        <w:rPr>
          <w:rFonts w:ascii="Times New Roman" w:hAnsi="Times New Roman"/>
          <w:i/>
          <w:sz w:val="28"/>
          <w:szCs w:val="28"/>
          <w:lang w:val="en-US"/>
        </w:rPr>
        <w:t>u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r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x</w:t>
      </w:r>
      <w:r w:rsidRPr="00D53862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D53862">
        <w:rPr>
          <w:rFonts w:ascii="Times New Roman" w:hAnsi="Times New Roman"/>
          <w:sz w:val="28"/>
          <w:szCs w:val="28"/>
          <w:lang w:val="pl-PL"/>
        </w:rPr>
        <w:t>,</w:t>
      </w:r>
      <w:r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x</w:t>
      </w:r>
      <w:r w:rsidRPr="00D53862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D53862">
        <w:rPr>
          <w:rFonts w:ascii="Times New Roman" w:hAnsi="Times New Roman"/>
          <w:sz w:val="28"/>
          <w:szCs w:val="28"/>
          <w:lang w:val="pl-PL"/>
        </w:rPr>
        <w:t>)</w:t>
      </w:r>
      <w:r w:rsidR="009F7671" w:rsidRPr="00D53862">
        <w:rPr>
          <w:rFonts w:ascii="Times New Roman" w:hAnsi="Times New Roman"/>
          <w:sz w:val="28"/>
          <w:szCs w:val="28"/>
          <w:lang w:val="en-US"/>
        </w:rPr>
        <w:t>|</w:t>
      </w:r>
      <w:r w:rsidR="009F7671" w:rsidRPr="00D53862">
        <w:rPr>
          <w:rFonts w:ascii="Times New Roman" w:hAnsi="Times New Roman"/>
          <w:position w:val="-8"/>
          <w:sz w:val="18"/>
          <w:szCs w:val="18"/>
        </w:rPr>
        <w:t>Г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=</w:t>
      </w:r>
      <w:r w:rsidRPr="00D53862">
        <w:rPr>
          <w:rFonts w:ascii="Times New Roman" w:hAnsi="Times New Roman"/>
          <w:sz w:val="28"/>
          <w:szCs w:val="28"/>
        </w:rPr>
        <w:t>μ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r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x</w:t>
      </w:r>
      <w:r w:rsidRPr="00D53862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D53862">
        <w:rPr>
          <w:rFonts w:ascii="Times New Roman" w:hAnsi="Times New Roman"/>
          <w:sz w:val="28"/>
          <w:szCs w:val="28"/>
          <w:lang w:val="pl-PL"/>
        </w:rPr>
        <w:t>,</w:t>
      </w:r>
      <w:r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x</w:t>
      </w:r>
      <w:r w:rsidRPr="00D53862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D53862">
        <w:rPr>
          <w:rFonts w:ascii="Times New Roman" w:hAnsi="Times New Roman"/>
          <w:sz w:val="28"/>
          <w:szCs w:val="28"/>
          <w:lang w:val="pl-PL"/>
        </w:rPr>
        <w:t>)</w:t>
      </w:r>
      <w:r w:rsidR="00EF461C" w:rsidRPr="00D53862">
        <w:rPr>
          <w:rFonts w:ascii="Times New Roman" w:hAnsi="Times New Roman"/>
          <w:sz w:val="28"/>
          <w:szCs w:val="28"/>
          <w:lang w:val="pl-PL"/>
        </w:rPr>
        <w:t>.</w:t>
      </w:r>
    </w:p>
    <w:p w14:paraId="39C131F6" w14:textId="77777777" w:rsidR="00EF4CF5" w:rsidRPr="00D53862" w:rsidRDefault="00355F88" w:rsidP="009A1DA0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</w:rPr>
        <w:t xml:space="preserve">Для численного решения задачи </w:t>
      </w:r>
      <w:r w:rsidR="00704CEF" w:rsidRPr="00D53862">
        <w:rPr>
          <w:rFonts w:ascii="Times New Roman" w:hAnsi="Times New Roman"/>
          <w:sz w:val="28"/>
          <w:szCs w:val="28"/>
        </w:rPr>
        <w:t>введем</w:t>
      </w:r>
      <w:r w:rsidRPr="00D53862">
        <w:rPr>
          <w:rFonts w:ascii="Times New Roman" w:hAnsi="Times New Roman"/>
          <w:sz w:val="28"/>
          <w:szCs w:val="28"/>
        </w:rPr>
        <w:t xml:space="preserve"> </w:t>
      </w:r>
      <w:r w:rsidR="00EF4CF5" w:rsidRPr="00D53862">
        <w:rPr>
          <w:rFonts w:ascii="Times New Roman" w:hAnsi="Times New Roman"/>
          <w:sz w:val="28"/>
          <w:szCs w:val="28"/>
        </w:rPr>
        <w:t xml:space="preserve">в </w:t>
      </w:r>
      <w:r w:rsidRPr="00D53862">
        <w:rPr>
          <w:rFonts w:ascii="Times New Roman" w:hAnsi="Times New Roman"/>
          <w:sz w:val="28"/>
          <w:szCs w:val="28"/>
        </w:rPr>
        <w:t xml:space="preserve">области </w:t>
      </w:r>
      <w:r w:rsidR="00EF461C" w:rsidRPr="00D53862">
        <w:rPr>
          <w:rFonts w:ascii="Times New Roman" w:hAnsi="Times New Roman"/>
          <w:i/>
          <w:sz w:val="28"/>
          <w:szCs w:val="28"/>
          <w:lang w:val="en-US"/>
        </w:rPr>
        <w:t>G</w:t>
      </w:r>
      <w:r w:rsidR="00EF461C" w:rsidRPr="00D53862">
        <w:rPr>
          <w:rFonts w:ascii="Times New Roman" w:hAnsi="Times New Roman"/>
          <w:i/>
          <w:sz w:val="28"/>
          <w:szCs w:val="28"/>
        </w:rPr>
        <w:t>+</w:t>
      </w:r>
      <w:r w:rsidR="00EF461C" w:rsidRPr="00D53862">
        <w:rPr>
          <w:rFonts w:ascii="Times New Roman" w:hAnsi="Times New Roman"/>
          <w:sz w:val="28"/>
          <w:szCs w:val="28"/>
        </w:rPr>
        <w:t>Г</w:t>
      </w:r>
      <w:r w:rsidRPr="00D53862">
        <w:rPr>
          <w:rFonts w:ascii="Times New Roman" w:hAnsi="Times New Roman"/>
          <w:sz w:val="28"/>
          <w:szCs w:val="28"/>
        </w:rPr>
        <w:t xml:space="preserve"> сетку узлов</w:t>
      </w:r>
      <w:r w:rsidR="00EF461C" w:rsidRPr="00D53862">
        <w:rPr>
          <w:rFonts w:ascii="Times New Roman" w:hAnsi="Times New Roman"/>
          <w:sz w:val="28"/>
          <w:szCs w:val="28"/>
        </w:rPr>
        <w:t xml:space="preserve"> </w:t>
      </w:r>
    </w:p>
    <w:p w14:paraId="43A68CF9" w14:textId="77777777" w:rsidR="00E12FB6" w:rsidRPr="00D53862" w:rsidRDefault="00704CEF" w:rsidP="00EF4CF5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53862">
        <w:rPr>
          <w:rFonts w:ascii="Times New Roman" w:hAnsi="Times New Roman"/>
          <w:sz w:val="28"/>
          <w:szCs w:val="28"/>
          <w:lang w:val="en-US"/>
        </w:rPr>
        <w:t>{</w:t>
      </w:r>
      <w:proofErr w:type="spellStart"/>
      <w:r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h</w:t>
      </w:r>
      <w:proofErr w:type="spellEnd"/>
      <w:r w:rsidRPr="00D53862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, i</w:t>
      </w:r>
      <w:r w:rsidR="00EF461C" w:rsidRPr="00D53862">
        <w:rPr>
          <w:rFonts w:ascii="Times New Roman" w:hAnsi="Times New Roman"/>
          <w:i/>
          <w:sz w:val="28"/>
          <w:szCs w:val="28"/>
          <w:lang w:val="pl-PL"/>
        </w:rPr>
        <w:t>=</w:t>
      </w:r>
      <w:r w:rsidR="00EF461C" w:rsidRPr="00D53862">
        <w:rPr>
          <w:rFonts w:ascii="Times New Roman" w:hAnsi="Times New Roman"/>
          <w:sz w:val="28"/>
          <w:szCs w:val="28"/>
          <w:lang w:val="en-US"/>
        </w:rPr>
        <w:t>0</w:t>
      </w:r>
      <w:r w:rsidRPr="00D53862">
        <w:rPr>
          <w:rFonts w:ascii="Times New Roman" w:hAnsi="Times New Roman"/>
          <w:sz w:val="28"/>
          <w:szCs w:val="28"/>
          <w:lang w:val="en-US"/>
        </w:rPr>
        <w:t>,1,…,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x</w:t>
      </w:r>
      <w:r w:rsidRPr="00D53862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x</w:t>
      </w:r>
      <w:r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h</w:t>
      </w:r>
      <w:r w:rsidRPr="00D53862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=</w:t>
      </w:r>
      <w:r w:rsidR="00EF461C"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l</w:t>
      </w:r>
      <w:r w:rsidR="00EF461C" w:rsidRPr="00D53862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D53862">
        <w:rPr>
          <w:rFonts w:ascii="Times New Roman" w:hAnsi="Times New Roman"/>
          <w:sz w:val="28"/>
          <w:szCs w:val="28"/>
          <w:lang w:val="en-US"/>
        </w:rPr>
        <w:t>,</w:t>
      </w:r>
      <w:r w:rsidR="00EF4CF5" w:rsidRPr="00D53862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r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h</w:t>
      </w:r>
      <w:proofErr w:type="spellEnd"/>
      <w:r w:rsidRPr="00D53862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, j=</w:t>
      </w:r>
      <w:r w:rsidRPr="00D53862">
        <w:rPr>
          <w:rFonts w:ascii="Times New Roman" w:hAnsi="Times New Roman"/>
          <w:sz w:val="28"/>
          <w:szCs w:val="28"/>
          <w:lang w:val="en-US"/>
        </w:rPr>
        <w:t>0,1,…,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y</w:t>
      </w:r>
      <w:r w:rsidRPr="00D53862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y</w:t>
      </w:r>
      <w:r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h</w:t>
      </w:r>
      <w:r w:rsidRPr="00D53862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=</w:t>
      </w:r>
      <w:r w:rsidR="00EF461C"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l</w:t>
      </w:r>
      <w:r w:rsidR="00EF461C" w:rsidRPr="00D53862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="00EF4CF5" w:rsidRPr="00D53862">
        <w:rPr>
          <w:rFonts w:ascii="Times New Roman" w:hAnsi="Times New Roman"/>
          <w:sz w:val="28"/>
          <w:szCs w:val="28"/>
          <w:lang w:val="en-US"/>
        </w:rPr>
        <w:t>}</w:t>
      </w:r>
      <w:r w:rsidR="00355F88" w:rsidRPr="00D53862">
        <w:rPr>
          <w:rFonts w:ascii="Times New Roman" w:hAnsi="Times New Roman"/>
          <w:sz w:val="28"/>
          <w:szCs w:val="28"/>
          <w:lang w:val="en-US"/>
        </w:rPr>
        <w:t>.</w:t>
      </w:r>
    </w:p>
    <w:p w14:paraId="677B07CB" w14:textId="77777777" w:rsidR="00EF4CF5" w:rsidRPr="00D53862" w:rsidRDefault="00C65463" w:rsidP="00EF4CF5">
      <w:pPr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</w:rPr>
        <w:t>Использу</w:t>
      </w:r>
      <w:r w:rsidR="00B64F3C">
        <w:rPr>
          <w:rFonts w:ascii="Times New Roman" w:hAnsi="Times New Roman"/>
          <w:sz w:val="28"/>
          <w:szCs w:val="28"/>
        </w:rPr>
        <w:t>я</w:t>
      </w:r>
      <w:r w:rsidRPr="00D53862">
        <w:rPr>
          <w:rFonts w:ascii="Times New Roman" w:hAnsi="Times New Roman"/>
          <w:sz w:val="28"/>
          <w:szCs w:val="28"/>
        </w:rPr>
        <w:t xml:space="preserve"> пятиточечн</w:t>
      </w:r>
      <w:r w:rsidR="00FE75A5" w:rsidRPr="00D53862">
        <w:rPr>
          <w:rFonts w:ascii="Times New Roman" w:hAnsi="Times New Roman"/>
          <w:sz w:val="28"/>
          <w:szCs w:val="28"/>
        </w:rPr>
        <w:t>ый</w:t>
      </w:r>
      <w:r w:rsidRPr="00D53862">
        <w:rPr>
          <w:rFonts w:ascii="Times New Roman" w:hAnsi="Times New Roman"/>
          <w:sz w:val="28"/>
          <w:szCs w:val="28"/>
        </w:rPr>
        <w:t xml:space="preserve"> шаблон «крест» для вычисления значений производных и </w:t>
      </w:r>
      <w:r w:rsidR="00E334A9">
        <w:rPr>
          <w:rFonts w:ascii="Times New Roman" w:hAnsi="Times New Roman"/>
          <w:sz w:val="28"/>
          <w:szCs w:val="28"/>
        </w:rPr>
        <w:t xml:space="preserve">сеточное представление функций, </w:t>
      </w:r>
      <w:r w:rsidRPr="00D53862">
        <w:rPr>
          <w:rFonts w:ascii="Times New Roman" w:hAnsi="Times New Roman"/>
          <w:sz w:val="28"/>
          <w:szCs w:val="28"/>
        </w:rPr>
        <w:t>з</w:t>
      </w:r>
      <w:r w:rsidR="00DB781C" w:rsidRPr="00D53862">
        <w:rPr>
          <w:rFonts w:ascii="Times New Roman" w:hAnsi="Times New Roman"/>
          <w:sz w:val="28"/>
          <w:szCs w:val="28"/>
        </w:rPr>
        <w:t>апишем разностн</w:t>
      </w:r>
      <w:r w:rsidR="008D2B31" w:rsidRPr="00D53862">
        <w:rPr>
          <w:rFonts w:ascii="Times New Roman" w:hAnsi="Times New Roman"/>
          <w:sz w:val="28"/>
          <w:szCs w:val="28"/>
        </w:rPr>
        <w:t>ую</w:t>
      </w:r>
      <w:r w:rsidR="00DB781C" w:rsidRPr="00D53862">
        <w:rPr>
          <w:rFonts w:ascii="Times New Roman" w:hAnsi="Times New Roman"/>
          <w:sz w:val="28"/>
          <w:szCs w:val="28"/>
        </w:rPr>
        <w:t xml:space="preserve"> задач</w:t>
      </w:r>
      <w:r w:rsidR="008D2B31" w:rsidRPr="00D53862">
        <w:rPr>
          <w:rFonts w:ascii="Times New Roman" w:hAnsi="Times New Roman"/>
          <w:sz w:val="28"/>
          <w:szCs w:val="28"/>
        </w:rPr>
        <w:t>у</w:t>
      </w:r>
      <w:r w:rsidR="00DB781C" w:rsidRPr="00D53862">
        <w:rPr>
          <w:rFonts w:ascii="Times New Roman" w:hAnsi="Times New Roman"/>
          <w:sz w:val="28"/>
          <w:szCs w:val="28"/>
        </w:rPr>
        <w:t xml:space="preserve"> Дирихле</w:t>
      </w:r>
      <w:r w:rsidR="006B6CCA" w:rsidRPr="00D53862">
        <w:rPr>
          <w:rFonts w:ascii="Times New Roman" w:hAnsi="Times New Roman"/>
          <w:sz w:val="28"/>
          <w:szCs w:val="28"/>
        </w:rPr>
        <w:t>:</w:t>
      </w:r>
      <w:r w:rsidR="008D2B31" w:rsidRPr="00D53862">
        <w:rPr>
          <w:rFonts w:ascii="Times New Roman" w:hAnsi="Times New Roman"/>
          <w:sz w:val="28"/>
          <w:szCs w:val="28"/>
        </w:rPr>
        <w:t xml:space="preserve"> </w:t>
      </w:r>
    </w:p>
    <w:p w14:paraId="75E6E0B1" w14:textId="77777777" w:rsidR="00E12FB6" w:rsidRPr="00D53862" w:rsidRDefault="004172C3" w:rsidP="007E65B6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53862">
        <w:rPr>
          <w:rFonts w:ascii="Times New Roman" w:hAnsi="Times New Roman"/>
          <w:position w:val="-30"/>
          <w:sz w:val="28"/>
          <w:szCs w:val="28"/>
        </w:rPr>
        <w:object w:dxaOrig="4599" w:dyaOrig="700" w14:anchorId="780539EA">
          <v:shape id="_x0000_i1032" type="#_x0000_t75" style="width:246.6pt;height:38.45pt" o:ole="">
            <v:imagedata r:id="rId13" o:title=""/>
          </v:shape>
          <o:OLEObject Type="Embed" ProgID="Equation.DSMT4" ShapeID="_x0000_i1032" DrawAspect="Content" ObjectID="_1518307657" r:id="rId14"/>
        </w:object>
      </w:r>
      <w:r w:rsidR="007E65B6" w:rsidRPr="00D53862">
        <w:rPr>
          <w:rFonts w:ascii="Times New Roman" w:hAnsi="Times New Roman"/>
          <w:sz w:val="28"/>
          <w:szCs w:val="28"/>
          <w:lang w:val="en-US"/>
        </w:rPr>
        <w:t xml:space="preserve">,   </w:t>
      </w:r>
      <w:r w:rsidR="007E65B6" w:rsidRPr="00D53862">
        <w:rPr>
          <w:rFonts w:ascii="Times New Roman" w:hAnsi="Times New Roman"/>
          <w:i/>
          <w:sz w:val="28"/>
          <w:szCs w:val="28"/>
          <w:lang w:val="pl-PL"/>
        </w:rPr>
        <w:t>i=</w:t>
      </w:r>
      <w:r w:rsidR="007E65B6" w:rsidRPr="00D53862">
        <w:rPr>
          <w:rFonts w:ascii="Times New Roman" w:hAnsi="Times New Roman"/>
          <w:sz w:val="28"/>
          <w:szCs w:val="28"/>
          <w:lang w:val="en-US"/>
        </w:rPr>
        <w:t>1,…,</w:t>
      </w:r>
      <w:r w:rsidR="007E65B6" w:rsidRPr="00D53862">
        <w:rPr>
          <w:rFonts w:ascii="Times New Roman" w:hAnsi="Times New Roman"/>
          <w:i/>
          <w:sz w:val="28"/>
          <w:szCs w:val="28"/>
          <w:lang w:val="pl-PL"/>
        </w:rPr>
        <w:t>N</w:t>
      </w:r>
      <w:r w:rsidR="007E65B6"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x</w:t>
      </w:r>
      <w:r w:rsidR="007E65B6"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="007E65B6" w:rsidRPr="00D53862">
        <w:rPr>
          <w:rFonts w:ascii="Times New Roman" w:hAnsi="Times New Roman"/>
          <w:sz w:val="28"/>
          <w:szCs w:val="28"/>
          <w:lang w:val="pl-PL"/>
        </w:rPr>
        <w:t>1</w:t>
      </w:r>
      <w:r w:rsidR="007E65B6" w:rsidRPr="00D53862">
        <w:rPr>
          <w:rFonts w:ascii="Times New Roman" w:hAnsi="Times New Roman"/>
          <w:sz w:val="28"/>
          <w:szCs w:val="28"/>
          <w:lang w:val="en-US"/>
        </w:rPr>
        <w:t>,</w:t>
      </w:r>
      <w:r w:rsidR="007E65B6" w:rsidRPr="00D53862">
        <w:rPr>
          <w:rFonts w:ascii="Times New Roman" w:hAnsi="Times New Roman"/>
          <w:i/>
          <w:sz w:val="28"/>
          <w:szCs w:val="28"/>
          <w:lang w:val="en-US"/>
        </w:rPr>
        <w:t xml:space="preserve">  </w:t>
      </w:r>
      <w:r w:rsidR="007E65B6" w:rsidRPr="00D53862">
        <w:rPr>
          <w:rFonts w:ascii="Times New Roman" w:hAnsi="Times New Roman"/>
          <w:i/>
          <w:sz w:val="28"/>
          <w:szCs w:val="28"/>
          <w:lang w:val="pl-PL"/>
        </w:rPr>
        <w:t>j=</w:t>
      </w:r>
      <w:r w:rsidR="007E65B6" w:rsidRPr="00D53862">
        <w:rPr>
          <w:rFonts w:ascii="Times New Roman" w:hAnsi="Times New Roman"/>
          <w:sz w:val="28"/>
          <w:szCs w:val="28"/>
          <w:lang w:val="en-US"/>
        </w:rPr>
        <w:t>1,…,</w:t>
      </w:r>
      <w:r w:rsidR="007E65B6" w:rsidRPr="00D53862">
        <w:rPr>
          <w:rFonts w:ascii="Times New Roman" w:hAnsi="Times New Roman"/>
          <w:i/>
          <w:sz w:val="28"/>
          <w:szCs w:val="28"/>
          <w:lang w:val="pl-PL"/>
        </w:rPr>
        <w:t>N</w:t>
      </w:r>
      <w:r w:rsidR="007E65B6"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y</w:t>
      </w:r>
      <w:r w:rsidR="007E65B6"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="007E65B6" w:rsidRPr="00D53862">
        <w:rPr>
          <w:rFonts w:ascii="Times New Roman" w:hAnsi="Times New Roman"/>
          <w:sz w:val="28"/>
          <w:szCs w:val="28"/>
          <w:lang w:val="pl-PL"/>
        </w:rPr>
        <w:t>1</w:t>
      </w:r>
      <w:r w:rsidR="007E65B6" w:rsidRPr="00D53862">
        <w:rPr>
          <w:rFonts w:ascii="Times New Roman" w:hAnsi="Times New Roman"/>
          <w:sz w:val="28"/>
          <w:szCs w:val="28"/>
          <w:lang w:val="en-US"/>
        </w:rPr>
        <w:t>,</w:t>
      </w:r>
    </w:p>
    <w:p w14:paraId="3546E05C" w14:textId="77777777" w:rsidR="0066717A" w:rsidRPr="005F01C6" w:rsidRDefault="0066717A" w:rsidP="0066717A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53862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53862">
        <w:rPr>
          <w:rFonts w:ascii="Times New Roman" w:hAnsi="Times New Roman"/>
          <w:sz w:val="28"/>
          <w:szCs w:val="28"/>
          <w:lang w:val="en-US"/>
        </w:rPr>
        <w:t>|</w:t>
      </w:r>
      <w:r w:rsidR="00665340" w:rsidRPr="00D53862">
        <w:rPr>
          <w:rFonts w:ascii="Times New Roman" w:hAnsi="Times New Roman"/>
          <w:position w:val="-8"/>
          <w:sz w:val="22"/>
          <w:szCs w:val="22"/>
        </w:rPr>
        <w:t>γ</w:t>
      </w:r>
      <w:r w:rsidR="00665340" w:rsidRPr="00D53862">
        <w:rPr>
          <w:rFonts w:ascii="Times New Roman" w:hAnsi="Times New Roman"/>
          <w:i/>
          <w:position w:val="-8"/>
          <w:sz w:val="22"/>
          <w:szCs w:val="22"/>
          <w:vertAlign w:val="subscript"/>
          <w:lang w:val="en-US"/>
        </w:rPr>
        <w:t>h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=</w:t>
      </w:r>
      <w:r w:rsidRPr="00D53862">
        <w:rPr>
          <w:rFonts w:ascii="Times New Roman" w:hAnsi="Times New Roman"/>
          <w:sz w:val="28"/>
          <w:szCs w:val="28"/>
        </w:rPr>
        <w:t>μ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r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x</w:t>
      </w:r>
      <w:r w:rsidRPr="00D53862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D53862">
        <w:rPr>
          <w:rFonts w:ascii="Times New Roman" w:hAnsi="Times New Roman"/>
          <w:sz w:val="28"/>
          <w:szCs w:val="28"/>
          <w:lang w:val="pl-PL"/>
        </w:rPr>
        <w:t>,</w:t>
      </w:r>
      <w:r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x</w:t>
      </w:r>
      <w:r w:rsidRPr="00D53862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D53862">
        <w:rPr>
          <w:rFonts w:ascii="Times New Roman" w:hAnsi="Times New Roman"/>
          <w:sz w:val="28"/>
          <w:szCs w:val="28"/>
          <w:lang w:val="pl-PL"/>
        </w:rPr>
        <w:t>)</w:t>
      </w:r>
      <w:r w:rsidRPr="00D53862">
        <w:rPr>
          <w:rFonts w:ascii="Times New Roman" w:hAnsi="Times New Roman"/>
          <w:sz w:val="28"/>
          <w:szCs w:val="28"/>
          <w:lang w:val="en-US"/>
        </w:rPr>
        <w:t>|</w:t>
      </w:r>
      <w:r w:rsidR="00665340" w:rsidRPr="00D53862">
        <w:rPr>
          <w:rFonts w:ascii="Times New Roman" w:hAnsi="Times New Roman"/>
          <w:position w:val="-8"/>
          <w:sz w:val="22"/>
          <w:szCs w:val="22"/>
        </w:rPr>
        <w:t>γ</w:t>
      </w:r>
      <w:r w:rsidR="00665340" w:rsidRPr="00D53862">
        <w:rPr>
          <w:rFonts w:ascii="Times New Roman" w:hAnsi="Times New Roman"/>
          <w:i/>
          <w:position w:val="-8"/>
          <w:sz w:val="22"/>
          <w:szCs w:val="22"/>
          <w:vertAlign w:val="subscript"/>
          <w:lang w:val="en-US"/>
        </w:rPr>
        <w:t>h</w:t>
      </w:r>
      <w:r w:rsidR="00B64F3C" w:rsidRPr="005F01C6">
        <w:rPr>
          <w:rFonts w:ascii="Times New Roman" w:hAnsi="Times New Roman"/>
          <w:sz w:val="28"/>
          <w:szCs w:val="28"/>
          <w:lang w:val="en-US"/>
        </w:rPr>
        <w:t xml:space="preserve">, </w:t>
      </w:r>
    </w:p>
    <w:p w14:paraId="7B19FF36" w14:textId="77777777" w:rsidR="006B6CCA" w:rsidRPr="00D53862" w:rsidRDefault="00665340" w:rsidP="00665340">
      <w:pPr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</w:rPr>
        <w:t>где γ</w:t>
      </w:r>
      <w:r w:rsidRPr="00D53862">
        <w:rPr>
          <w:rFonts w:ascii="Times New Roman" w:hAnsi="Times New Roman"/>
          <w:i/>
          <w:position w:val="-8"/>
          <w:sz w:val="22"/>
          <w:szCs w:val="22"/>
          <w:lang w:val="en-US"/>
        </w:rPr>
        <w:t>h</w:t>
      </w:r>
      <w:r w:rsidRPr="00D53862">
        <w:rPr>
          <w:rFonts w:ascii="Times New Roman" w:hAnsi="Times New Roman"/>
          <w:sz w:val="28"/>
          <w:szCs w:val="28"/>
        </w:rPr>
        <w:t xml:space="preserve"> </w:t>
      </w:r>
      <w:r w:rsidR="00367DE1" w:rsidRPr="00D53862">
        <w:rPr>
          <w:rFonts w:ascii="Times New Roman" w:hAnsi="Times New Roman"/>
          <w:sz w:val="28"/>
          <w:szCs w:val="28"/>
        </w:rPr>
        <w:t>– граничные узлы (кроме угловых</w:t>
      </w:r>
      <w:r w:rsidR="00B27224" w:rsidRPr="00D53862">
        <w:rPr>
          <w:rFonts w:ascii="Times New Roman" w:hAnsi="Times New Roman"/>
          <w:sz w:val="28"/>
          <w:szCs w:val="28"/>
        </w:rPr>
        <w:t xml:space="preserve"> узлов</w:t>
      </w:r>
      <w:r w:rsidR="00367DE1" w:rsidRPr="00D53862">
        <w:rPr>
          <w:rFonts w:ascii="Times New Roman" w:hAnsi="Times New Roman"/>
          <w:sz w:val="28"/>
          <w:szCs w:val="28"/>
        </w:rPr>
        <w:t>, они схемой не используются)</w:t>
      </w:r>
      <w:r w:rsidR="002E470F" w:rsidRPr="00D53862">
        <w:rPr>
          <w:rFonts w:ascii="Times New Roman" w:hAnsi="Times New Roman"/>
          <w:sz w:val="28"/>
          <w:szCs w:val="28"/>
        </w:rPr>
        <w:t>.</w:t>
      </w:r>
    </w:p>
    <w:p w14:paraId="2F60B9FF" w14:textId="77777777" w:rsidR="002565D6" w:rsidRPr="00D53862" w:rsidRDefault="002565D6" w:rsidP="009A1DA0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</w:rPr>
        <w:t xml:space="preserve">Записанную систему линейных алгебраических уравнений относительно неизвестных </w:t>
      </w:r>
      <w:r w:rsidRPr="00D53862">
        <w:rPr>
          <w:rFonts w:ascii="Times New Roman" w:eastAsia="Calibri" w:hAnsi="Times New Roman"/>
          <w:i/>
          <w:iCs/>
          <w:sz w:val="28"/>
          <w:szCs w:val="28"/>
          <w:lang w:val="pl-PL"/>
        </w:rPr>
        <w:t>y</w:t>
      </w:r>
      <w:proofErr w:type="spellStart"/>
      <w:r w:rsidRPr="00D53862">
        <w:rPr>
          <w:rFonts w:ascii="Times New Roman" w:hAnsi="Times New Roman"/>
          <w:i/>
          <w:position w:val="-8"/>
          <w:lang w:val="en-US"/>
        </w:rPr>
        <w:t>i</w:t>
      </w:r>
      <w:proofErr w:type="spellEnd"/>
      <w:r w:rsidR="00F94FDB" w:rsidRPr="00D53862">
        <w:rPr>
          <w:rFonts w:ascii="Times New Roman" w:hAnsi="Times New Roman"/>
          <w:i/>
          <w:position w:val="-8"/>
        </w:rPr>
        <w:t>,</w:t>
      </w:r>
      <w:r w:rsidRPr="00D53862">
        <w:rPr>
          <w:rFonts w:ascii="Times New Roman" w:hAnsi="Times New Roman"/>
          <w:i/>
          <w:position w:val="-8"/>
          <w:lang w:val="en-US"/>
        </w:rPr>
        <w:t>j</w:t>
      </w:r>
      <w:r w:rsidRPr="00D53862">
        <w:rPr>
          <w:rFonts w:ascii="Times New Roman" w:hAnsi="Times New Roman"/>
          <w:sz w:val="28"/>
          <w:szCs w:val="28"/>
        </w:rPr>
        <w:t xml:space="preserve"> обычно решают итерационными методами. Перед началом вычислений </w:t>
      </w:r>
      <w:r w:rsidR="001624E8" w:rsidRPr="00D53862">
        <w:rPr>
          <w:rFonts w:ascii="Times New Roman" w:hAnsi="Times New Roman"/>
          <w:sz w:val="28"/>
          <w:szCs w:val="28"/>
        </w:rPr>
        <w:t xml:space="preserve">нужно задать начальное (например, нулевое) приближение </w:t>
      </w:r>
      <w:r w:rsidR="00F94FDB" w:rsidRPr="00D53862">
        <w:rPr>
          <w:rFonts w:ascii="Times New Roman" w:hAnsi="Times New Roman"/>
          <w:position w:val="-14"/>
          <w:sz w:val="28"/>
          <w:szCs w:val="28"/>
          <w:lang w:val="en-US"/>
        </w:rPr>
        <w:object w:dxaOrig="400" w:dyaOrig="400" w14:anchorId="7B8BB666">
          <v:shape id="_x0000_i1033" type="#_x0000_t75" style="width:21.7pt;height:21.7pt" o:ole="">
            <v:imagedata r:id="rId15" o:title=""/>
          </v:shape>
          <o:OLEObject Type="Embed" ProgID="Equation.DSMT4" ShapeID="_x0000_i1033" DrawAspect="Content" ObjectID="_1518307658" r:id="rId16"/>
        </w:object>
      </w:r>
      <w:r w:rsidR="001624E8" w:rsidRPr="00D53862">
        <w:rPr>
          <w:rFonts w:ascii="Times New Roman" w:hAnsi="Times New Roman"/>
          <w:sz w:val="28"/>
          <w:szCs w:val="28"/>
        </w:rPr>
        <w:t xml:space="preserve"> во внутренних точках сетки и заполнить</w:t>
      </w:r>
      <w:r w:rsidR="00D55CF1" w:rsidRPr="00D53862">
        <w:rPr>
          <w:rFonts w:ascii="Times New Roman" w:hAnsi="Times New Roman"/>
          <w:sz w:val="28"/>
          <w:szCs w:val="28"/>
        </w:rPr>
        <w:t xml:space="preserve"> </w:t>
      </w:r>
      <w:r w:rsidR="001624E8" w:rsidRPr="00D53862">
        <w:rPr>
          <w:rFonts w:ascii="Times New Roman" w:hAnsi="Times New Roman"/>
          <w:sz w:val="28"/>
          <w:szCs w:val="28"/>
        </w:rPr>
        <w:t xml:space="preserve">значения </w:t>
      </w:r>
      <w:r w:rsidR="00F94FDB" w:rsidRPr="00D53862">
        <w:rPr>
          <w:rFonts w:ascii="Times New Roman" w:hAnsi="Times New Roman"/>
          <w:position w:val="-14"/>
          <w:sz w:val="28"/>
          <w:szCs w:val="28"/>
          <w:lang w:val="en-US"/>
        </w:rPr>
        <w:object w:dxaOrig="400" w:dyaOrig="400" w14:anchorId="39E15294">
          <v:shape id="_x0000_i1034" type="#_x0000_t75" style="width:21.7pt;height:21.7pt" o:ole="">
            <v:imagedata r:id="rId15" o:title=""/>
          </v:shape>
          <o:OLEObject Type="Embed" ProgID="Equation.DSMT4" ShapeID="_x0000_i1034" DrawAspect="Content" ObjectID="_1518307659" r:id="rId17"/>
        </w:object>
      </w:r>
      <w:r w:rsidR="001624E8" w:rsidRPr="00D53862">
        <w:rPr>
          <w:rFonts w:ascii="Times New Roman" w:hAnsi="Times New Roman"/>
          <w:sz w:val="28"/>
          <w:szCs w:val="28"/>
        </w:rPr>
        <w:t xml:space="preserve"> в граничных узлах точными значениями μ</w:t>
      </w:r>
      <w:proofErr w:type="spellStart"/>
      <w:r w:rsidR="00F94FDB" w:rsidRPr="00D53862">
        <w:rPr>
          <w:rFonts w:ascii="Times New Roman" w:hAnsi="Times New Roman"/>
          <w:i/>
          <w:position w:val="-8"/>
          <w:lang w:val="en-US"/>
        </w:rPr>
        <w:t>i</w:t>
      </w:r>
      <w:proofErr w:type="spellEnd"/>
      <w:r w:rsidR="00F94FDB" w:rsidRPr="00D53862">
        <w:rPr>
          <w:rFonts w:ascii="Times New Roman" w:hAnsi="Times New Roman"/>
          <w:i/>
          <w:position w:val="-8"/>
        </w:rPr>
        <w:t>,</w:t>
      </w:r>
      <w:r w:rsidR="00F94FDB" w:rsidRPr="00D53862">
        <w:rPr>
          <w:rFonts w:ascii="Times New Roman" w:hAnsi="Times New Roman"/>
          <w:i/>
          <w:position w:val="-8"/>
          <w:lang w:val="en-US"/>
        </w:rPr>
        <w:t>j</w:t>
      </w:r>
      <w:r w:rsidR="00F94FDB" w:rsidRPr="00D53862">
        <w:rPr>
          <w:rFonts w:ascii="Times New Roman" w:hAnsi="Times New Roman"/>
          <w:sz w:val="28"/>
          <w:szCs w:val="28"/>
        </w:rPr>
        <w:t xml:space="preserve">. </w:t>
      </w:r>
    </w:p>
    <w:p w14:paraId="2CCC3D63" w14:textId="77777777" w:rsidR="00436C17" w:rsidRDefault="00436C17" w:rsidP="009A1DA0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</w:rPr>
        <w:t>Итерационны</w:t>
      </w:r>
      <w:r w:rsidR="00AF6ACF">
        <w:rPr>
          <w:rFonts w:ascii="Times New Roman" w:hAnsi="Times New Roman"/>
          <w:sz w:val="28"/>
          <w:szCs w:val="28"/>
        </w:rPr>
        <w:t>й</w:t>
      </w:r>
      <w:r w:rsidRPr="00D53862">
        <w:rPr>
          <w:rFonts w:ascii="Times New Roman" w:hAnsi="Times New Roman"/>
          <w:sz w:val="28"/>
          <w:szCs w:val="28"/>
        </w:rPr>
        <w:t xml:space="preserve"> процесс Якоби </w:t>
      </w:r>
      <w:r w:rsidR="00AF6ACF">
        <w:rPr>
          <w:rFonts w:ascii="Times New Roman" w:hAnsi="Times New Roman"/>
          <w:sz w:val="28"/>
          <w:szCs w:val="28"/>
        </w:rPr>
        <w:t>имеет следующий  вид:</w:t>
      </w:r>
      <w:r w:rsidRPr="00D53862">
        <w:rPr>
          <w:rFonts w:ascii="Times New Roman" w:hAnsi="Times New Roman"/>
          <w:sz w:val="28"/>
          <w:szCs w:val="28"/>
        </w:rPr>
        <w:t xml:space="preserve"> </w:t>
      </w:r>
    </w:p>
    <w:p w14:paraId="325BB8F6" w14:textId="77777777" w:rsidR="00DA7FB4" w:rsidRPr="00D53862" w:rsidRDefault="00DA7FB4" w:rsidP="009A1DA0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3D37F7A" w14:textId="77777777" w:rsidR="00AF6ACF" w:rsidRPr="00D22F8A" w:rsidRDefault="00AF6ACF" w:rsidP="00D22F8A">
      <w:pPr>
        <w:jc w:val="center"/>
        <w:rPr>
          <w:rFonts w:ascii="Times New Roman" w:hAnsi="Times New Roman"/>
          <w:sz w:val="28"/>
          <w:szCs w:val="28"/>
        </w:rPr>
      </w:pPr>
      <w:r w:rsidRPr="00AF6ACF">
        <w:rPr>
          <w:rFonts w:ascii="Times New Roman" w:hAnsi="Times New Roman"/>
          <w:position w:val="-32"/>
          <w:sz w:val="28"/>
          <w:szCs w:val="28"/>
        </w:rPr>
        <w:object w:dxaOrig="1800" w:dyaOrig="800" w14:anchorId="1429C46C">
          <v:shape id="_x0000_i1035" type="#_x0000_t75" style="width:96.65pt;height:43.4pt" o:ole="">
            <v:imagedata r:id="rId18" o:title=""/>
          </v:shape>
          <o:OLEObject Type="Embed" ProgID="Equation.DSMT4" ShapeID="_x0000_i1035" DrawAspect="Content" ObjectID="_1518307660" r:id="rId19"/>
        </w:object>
      </w:r>
      <w:r w:rsidR="003257D2" w:rsidRPr="00D53862">
        <w:rPr>
          <w:rFonts w:ascii="Times New Roman" w:hAnsi="Times New Roman"/>
          <w:position w:val="-30"/>
          <w:sz w:val="28"/>
          <w:szCs w:val="28"/>
        </w:rPr>
        <w:object w:dxaOrig="3120" w:dyaOrig="740" w14:anchorId="21610FBE">
          <v:shape id="_x0000_i1036" type="#_x0000_t75" style="width:166.7pt;height:40.45pt" o:ole="">
            <v:imagedata r:id="rId20" o:title=""/>
          </v:shape>
          <o:OLEObject Type="Embed" ProgID="Equation.DSMT4" ShapeID="_x0000_i1036" DrawAspect="Content" ObjectID="_1518307661" r:id="rId21"/>
        </w:object>
      </w:r>
      <w:r w:rsidRPr="00D22F8A">
        <w:rPr>
          <w:rFonts w:ascii="Times New Roman" w:hAnsi="Times New Roman"/>
          <w:sz w:val="28"/>
          <w:szCs w:val="28"/>
        </w:rPr>
        <w:t>,</w:t>
      </w:r>
    </w:p>
    <w:p w14:paraId="63CE1115" w14:textId="77777777" w:rsidR="00AF6ACF" w:rsidRPr="00D22F8A" w:rsidRDefault="00AF6ACF" w:rsidP="00AF6ACF">
      <w:pPr>
        <w:jc w:val="center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i/>
          <w:sz w:val="28"/>
          <w:szCs w:val="28"/>
          <w:lang w:val="pl-PL"/>
        </w:rPr>
        <w:t>i=</w:t>
      </w:r>
      <w:r w:rsidRPr="00D22F8A">
        <w:rPr>
          <w:rFonts w:ascii="Times New Roman" w:hAnsi="Times New Roman"/>
          <w:sz w:val="28"/>
          <w:szCs w:val="28"/>
        </w:rPr>
        <w:t>1,…,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x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D53862">
        <w:rPr>
          <w:rFonts w:ascii="Times New Roman" w:hAnsi="Times New Roman"/>
          <w:sz w:val="28"/>
          <w:szCs w:val="28"/>
          <w:lang w:val="pl-PL"/>
        </w:rPr>
        <w:t>1</w:t>
      </w:r>
      <w:r w:rsidRPr="00D22F8A">
        <w:rPr>
          <w:rFonts w:ascii="Times New Roman" w:hAnsi="Times New Roman"/>
          <w:sz w:val="28"/>
          <w:szCs w:val="28"/>
        </w:rPr>
        <w:t>,</w:t>
      </w:r>
      <w:r w:rsidRPr="00D22F8A">
        <w:rPr>
          <w:rFonts w:ascii="Times New Roman" w:hAnsi="Times New Roman"/>
          <w:i/>
          <w:sz w:val="28"/>
          <w:szCs w:val="28"/>
        </w:rPr>
        <w:t xml:space="preserve"> 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j=</w:t>
      </w:r>
      <w:r w:rsidRPr="00D22F8A">
        <w:rPr>
          <w:rFonts w:ascii="Times New Roman" w:hAnsi="Times New Roman"/>
          <w:sz w:val="28"/>
          <w:szCs w:val="28"/>
        </w:rPr>
        <w:t>1,…,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y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D53862">
        <w:rPr>
          <w:rFonts w:ascii="Times New Roman" w:hAnsi="Times New Roman"/>
          <w:sz w:val="28"/>
          <w:szCs w:val="28"/>
          <w:lang w:val="pl-PL"/>
        </w:rPr>
        <w:t>1</w:t>
      </w:r>
      <w:r w:rsidRPr="00D22F8A">
        <w:rPr>
          <w:rFonts w:ascii="Times New Roman" w:hAnsi="Times New Roman"/>
          <w:sz w:val="28"/>
          <w:szCs w:val="28"/>
        </w:rPr>
        <w:t>,</w:t>
      </w:r>
      <w:r w:rsidR="002225E3" w:rsidRPr="00D22F8A">
        <w:rPr>
          <w:rFonts w:ascii="Times New Roman" w:hAnsi="Times New Roman"/>
          <w:sz w:val="28"/>
          <w:szCs w:val="28"/>
        </w:rPr>
        <w:t xml:space="preserve">   </w:t>
      </w:r>
      <w:r w:rsidR="002225E3">
        <w:rPr>
          <w:rFonts w:ascii="Times New Roman" w:hAnsi="Times New Roman"/>
          <w:i/>
          <w:sz w:val="28"/>
          <w:szCs w:val="28"/>
          <w:lang w:val="pl-PL"/>
        </w:rPr>
        <w:t>l</w:t>
      </w:r>
      <w:r w:rsidR="002225E3" w:rsidRPr="00D53862">
        <w:rPr>
          <w:rFonts w:ascii="Times New Roman" w:hAnsi="Times New Roman"/>
          <w:i/>
          <w:sz w:val="28"/>
          <w:szCs w:val="28"/>
          <w:lang w:val="pl-PL"/>
        </w:rPr>
        <w:t>=</w:t>
      </w:r>
      <w:r w:rsidR="002225E3">
        <w:rPr>
          <w:rFonts w:ascii="Times New Roman" w:hAnsi="Times New Roman"/>
          <w:sz w:val="28"/>
          <w:szCs w:val="28"/>
          <w:lang w:val="pl-PL"/>
        </w:rPr>
        <w:t xml:space="preserve">0, </w:t>
      </w:r>
      <w:r w:rsidR="002225E3" w:rsidRPr="00D22F8A">
        <w:rPr>
          <w:rFonts w:ascii="Times New Roman" w:hAnsi="Times New Roman"/>
          <w:sz w:val="28"/>
          <w:szCs w:val="28"/>
        </w:rPr>
        <w:t>1, …</w:t>
      </w:r>
    </w:p>
    <w:p w14:paraId="73724172" w14:textId="77777777" w:rsidR="00436C17" w:rsidRPr="00D53862" w:rsidRDefault="00436C17" w:rsidP="00035777">
      <w:pPr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</w:rPr>
        <w:t xml:space="preserve">Основная часть псевдокода </w:t>
      </w:r>
      <w:r w:rsidR="00035777" w:rsidRPr="00D53862">
        <w:rPr>
          <w:rFonts w:ascii="Times New Roman" w:hAnsi="Times New Roman"/>
          <w:sz w:val="28"/>
          <w:szCs w:val="28"/>
        </w:rPr>
        <w:t>процесс</w:t>
      </w:r>
      <w:r w:rsidR="00D22F8A">
        <w:rPr>
          <w:rFonts w:ascii="Times New Roman" w:hAnsi="Times New Roman"/>
          <w:sz w:val="28"/>
          <w:szCs w:val="28"/>
        </w:rPr>
        <w:t>а</w:t>
      </w:r>
      <w:r w:rsidR="00035777" w:rsidRPr="00D53862">
        <w:rPr>
          <w:rFonts w:ascii="Times New Roman" w:hAnsi="Times New Roman"/>
          <w:sz w:val="28"/>
          <w:szCs w:val="28"/>
        </w:rPr>
        <w:t xml:space="preserve"> </w:t>
      </w:r>
      <w:r w:rsidRPr="00D53862">
        <w:rPr>
          <w:rFonts w:ascii="Times New Roman" w:hAnsi="Times New Roman"/>
          <w:sz w:val="28"/>
          <w:szCs w:val="28"/>
        </w:rPr>
        <w:t>Якоби</w:t>
      </w:r>
      <w:r w:rsidR="003B2EB6">
        <w:rPr>
          <w:rFonts w:ascii="Times New Roman" w:hAnsi="Times New Roman"/>
          <w:sz w:val="28"/>
          <w:szCs w:val="28"/>
        </w:rPr>
        <w:t xml:space="preserve"> (</w:t>
      </w:r>
      <w:r w:rsidR="003B2EB6">
        <w:rPr>
          <w:rFonts w:ascii="Times New Roman" w:hAnsi="Times New Roman"/>
          <w:i/>
          <w:sz w:val="28"/>
          <w:szCs w:val="28"/>
          <w:lang w:val="en-US"/>
        </w:rPr>
        <w:t>h</w:t>
      </w:r>
      <w:r w:rsidR="003B2EB6" w:rsidRPr="00D53862">
        <w:rPr>
          <w:rFonts w:ascii="Times New Roman" w:hAnsi="Times New Roman"/>
          <w:position w:val="-8"/>
          <w:sz w:val="18"/>
          <w:szCs w:val="18"/>
        </w:rPr>
        <w:t>1</w:t>
      </w:r>
      <w:r w:rsidR="003B2EB6" w:rsidRPr="00D53862">
        <w:rPr>
          <w:rFonts w:ascii="Times New Roman" w:hAnsi="Times New Roman"/>
          <w:i/>
          <w:sz w:val="28"/>
          <w:szCs w:val="28"/>
          <w:lang w:val="pl-PL"/>
        </w:rPr>
        <w:t>=</w:t>
      </w:r>
      <w:r w:rsidR="003B2EB6">
        <w:rPr>
          <w:rFonts w:ascii="Times New Roman" w:hAnsi="Times New Roman"/>
          <w:i/>
          <w:sz w:val="28"/>
          <w:szCs w:val="28"/>
          <w:lang w:val="en-US"/>
        </w:rPr>
        <w:t>h</w:t>
      </w:r>
      <w:r w:rsidR="003B2EB6" w:rsidRPr="00D53862">
        <w:rPr>
          <w:rFonts w:ascii="Times New Roman" w:hAnsi="Times New Roman"/>
          <w:position w:val="-8"/>
          <w:sz w:val="18"/>
          <w:szCs w:val="18"/>
        </w:rPr>
        <w:t>2</w:t>
      </w:r>
      <w:r w:rsidR="00817953" w:rsidRPr="00D53862">
        <w:rPr>
          <w:rFonts w:ascii="Times New Roman" w:hAnsi="Times New Roman"/>
          <w:i/>
          <w:sz w:val="28"/>
          <w:szCs w:val="28"/>
          <w:lang w:val="pl-PL"/>
        </w:rPr>
        <w:t>=</w:t>
      </w:r>
      <w:r w:rsidR="00817953">
        <w:rPr>
          <w:rFonts w:ascii="Times New Roman" w:hAnsi="Times New Roman"/>
          <w:i/>
          <w:sz w:val="28"/>
          <w:szCs w:val="28"/>
          <w:lang w:val="en-US"/>
        </w:rPr>
        <w:t>h</w:t>
      </w:r>
      <w:r w:rsidR="003B2EB6">
        <w:rPr>
          <w:rFonts w:ascii="Times New Roman" w:hAnsi="Times New Roman"/>
          <w:sz w:val="28"/>
          <w:szCs w:val="28"/>
        </w:rPr>
        <w:t>)</w:t>
      </w:r>
      <w:r w:rsidR="00D22F8A">
        <w:rPr>
          <w:rFonts w:ascii="Times New Roman" w:hAnsi="Times New Roman"/>
          <w:sz w:val="28"/>
          <w:szCs w:val="28"/>
        </w:rPr>
        <w:t>:</w:t>
      </w:r>
      <w:r w:rsidRPr="00D53862">
        <w:rPr>
          <w:rFonts w:ascii="Times New Roman" w:hAnsi="Times New Roman"/>
          <w:sz w:val="28"/>
          <w:szCs w:val="28"/>
        </w:rPr>
        <w:t xml:space="preserve">    </w:t>
      </w:r>
    </w:p>
    <w:p w14:paraId="0145A50F" w14:textId="77777777" w:rsidR="00DC4C1E" w:rsidRPr="00D53862" w:rsidRDefault="00DC4C1E" w:rsidP="00DC4C1E">
      <w:pPr>
        <w:ind w:firstLine="720"/>
        <w:jc w:val="both"/>
        <w:rPr>
          <w:rFonts w:ascii="Times New Roman" w:hAnsi="Times New Roman"/>
          <w:sz w:val="16"/>
          <w:szCs w:val="16"/>
        </w:rPr>
      </w:pPr>
    </w:p>
    <w:p w14:paraId="67D9E0A0" w14:textId="77777777" w:rsidR="00DC4C1E" w:rsidRPr="00D53862" w:rsidRDefault="00DC4C1E" w:rsidP="00DC4C1E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do 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 xml:space="preserve">l = </w:t>
      </w:r>
      <w:r w:rsidRPr="00D53862">
        <w:rPr>
          <w:rFonts w:ascii="Times New Roman" w:hAnsi="Times New Roman"/>
          <w:sz w:val="28"/>
          <w:szCs w:val="28"/>
          <w:lang w:val="pl-PL"/>
        </w:rPr>
        <w:t xml:space="preserve">1, </w:t>
      </w:r>
      <w:r w:rsidR="007C5C79" w:rsidRPr="00D53862">
        <w:rPr>
          <w:rFonts w:ascii="Times New Roman" w:hAnsi="Times New Roman"/>
          <w:i/>
          <w:sz w:val="28"/>
          <w:szCs w:val="28"/>
          <w:lang w:val="pl-PL"/>
        </w:rPr>
        <w:t>r</w:t>
      </w:r>
      <w:r w:rsidR="007C5C79" w:rsidRPr="007C5C79">
        <w:rPr>
          <w:rFonts w:ascii="Times New Roman" w:hAnsi="Times New Roman"/>
          <w:i/>
          <w:position w:val="-8"/>
          <w:lang w:val="en-US"/>
        </w:rPr>
        <w:t>it</w:t>
      </w:r>
      <w:r w:rsidR="007C5C79" w:rsidRPr="00D53862">
        <w:rPr>
          <w:rFonts w:ascii="Times New Roman" w:hAnsi="Times New Roman"/>
          <w:sz w:val="28"/>
          <w:szCs w:val="28"/>
        </w:rPr>
        <w:t xml:space="preserve"> </w:t>
      </w:r>
      <w:r w:rsidRPr="00D53862">
        <w:rPr>
          <w:rFonts w:ascii="Times New Roman" w:hAnsi="Times New Roman"/>
          <w:sz w:val="28"/>
          <w:szCs w:val="28"/>
        </w:rPr>
        <w:t xml:space="preserve">// </w:t>
      </w:r>
      <w:r w:rsidR="007C5C79" w:rsidRPr="00D53862">
        <w:rPr>
          <w:rFonts w:ascii="Times New Roman" w:hAnsi="Times New Roman"/>
          <w:i/>
          <w:sz w:val="28"/>
          <w:szCs w:val="28"/>
          <w:lang w:val="pl-PL"/>
        </w:rPr>
        <w:t>r</w:t>
      </w:r>
      <w:r w:rsidR="007C5C79" w:rsidRPr="007C5C79">
        <w:rPr>
          <w:rFonts w:ascii="Times New Roman" w:hAnsi="Times New Roman"/>
          <w:i/>
          <w:position w:val="-8"/>
          <w:lang w:val="en-US"/>
        </w:rPr>
        <w:t>it</w:t>
      </w:r>
      <w:r w:rsidR="007C5C79" w:rsidRPr="00D53862">
        <w:rPr>
          <w:rFonts w:ascii="Times New Roman" w:hAnsi="Times New Roman"/>
          <w:sz w:val="28"/>
          <w:szCs w:val="28"/>
        </w:rPr>
        <w:t xml:space="preserve"> </w:t>
      </w:r>
      <w:r w:rsidRPr="00D53862">
        <w:rPr>
          <w:rFonts w:ascii="Times New Roman" w:hAnsi="Times New Roman"/>
          <w:sz w:val="28"/>
          <w:szCs w:val="28"/>
        </w:rPr>
        <w:t>– некоторое фиксированное число итераций</w:t>
      </w:r>
    </w:p>
    <w:p w14:paraId="2C8B5276" w14:textId="77777777" w:rsidR="00DC4C1E" w:rsidRPr="00D53862" w:rsidRDefault="00DC4C1E" w:rsidP="00DC4C1E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      do 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D53862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x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D53862">
        <w:rPr>
          <w:rFonts w:ascii="Times New Roman" w:hAnsi="Times New Roman"/>
          <w:sz w:val="28"/>
          <w:szCs w:val="28"/>
          <w:lang w:val="pl-PL"/>
        </w:rPr>
        <w:t>1</w:t>
      </w:r>
      <w:r w:rsidRPr="00D53862">
        <w:rPr>
          <w:rFonts w:ascii="Times New Roman" w:hAnsi="Times New Roman"/>
          <w:sz w:val="28"/>
          <w:szCs w:val="28"/>
        </w:rPr>
        <w:t xml:space="preserve">  //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x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D53862">
        <w:rPr>
          <w:rFonts w:ascii="Times New Roman" w:hAnsi="Times New Roman"/>
          <w:sz w:val="28"/>
          <w:szCs w:val="28"/>
          <w:lang w:val="pl-PL"/>
        </w:rPr>
        <w:t>1</w:t>
      </w:r>
      <w:r w:rsidRPr="00D53862">
        <w:rPr>
          <w:rFonts w:ascii="Times New Roman" w:hAnsi="Times New Roman"/>
          <w:sz w:val="28"/>
          <w:szCs w:val="28"/>
        </w:rPr>
        <w:t xml:space="preserve"> – число строк матрицы, задающей </w:t>
      </w:r>
    </w:p>
    <w:p w14:paraId="77E7533A" w14:textId="77777777" w:rsidR="00DC4C1E" w:rsidRPr="00D53862" w:rsidRDefault="00DC4C1E" w:rsidP="00DC4C1E">
      <w:pPr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</w:rPr>
        <w:t xml:space="preserve">                                  внутренние узлы сетки </w:t>
      </w:r>
    </w:p>
    <w:p w14:paraId="0070DA86" w14:textId="77777777" w:rsidR="00DC4C1E" w:rsidRPr="00D53862" w:rsidRDefault="00DC4C1E" w:rsidP="00DC4C1E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            do 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 xml:space="preserve">j = </w:t>
      </w:r>
      <w:r w:rsidRPr="00D53862">
        <w:rPr>
          <w:rFonts w:ascii="Times New Roman" w:hAnsi="Times New Roman"/>
          <w:sz w:val="28"/>
          <w:szCs w:val="28"/>
          <w:lang w:val="pl-PL"/>
        </w:rPr>
        <w:t>1,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 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y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D53862">
        <w:rPr>
          <w:rFonts w:ascii="Times New Roman" w:hAnsi="Times New Roman"/>
          <w:sz w:val="28"/>
          <w:szCs w:val="28"/>
          <w:lang w:val="pl-PL"/>
        </w:rPr>
        <w:t>1</w:t>
      </w:r>
      <w:r w:rsidRPr="00D53862">
        <w:rPr>
          <w:rFonts w:ascii="Times New Roman" w:hAnsi="Times New Roman"/>
          <w:sz w:val="28"/>
          <w:szCs w:val="28"/>
        </w:rPr>
        <w:t xml:space="preserve">  //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y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D53862">
        <w:rPr>
          <w:rFonts w:ascii="Times New Roman" w:hAnsi="Times New Roman"/>
          <w:sz w:val="28"/>
          <w:szCs w:val="28"/>
          <w:lang w:val="pl-PL"/>
        </w:rPr>
        <w:t>1</w:t>
      </w:r>
      <w:r w:rsidRPr="00D53862">
        <w:rPr>
          <w:rFonts w:ascii="Times New Roman" w:hAnsi="Times New Roman"/>
          <w:sz w:val="28"/>
          <w:szCs w:val="28"/>
        </w:rPr>
        <w:t xml:space="preserve"> – число столбцов матрицы, задающей</w:t>
      </w:r>
    </w:p>
    <w:p w14:paraId="047C034D" w14:textId="77777777" w:rsidR="00DC4C1E" w:rsidRPr="00D53862" w:rsidRDefault="00DC4C1E" w:rsidP="00DC4C1E">
      <w:pPr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D53862">
        <w:rPr>
          <w:rFonts w:ascii="Times New Roman" w:hAnsi="Times New Roman"/>
          <w:sz w:val="28"/>
          <w:szCs w:val="28"/>
        </w:rPr>
        <w:t xml:space="preserve">                                        внутренние</w:t>
      </w:r>
      <w:r w:rsidRPr="00D5386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53862">
        <w:rPr>
          <w:rFonts w:ascii="Times New Roman" w:hAnsi="Times New Roman"/>
          <w:sz w:val="28"/>
          <w:szCs w:val="28"/>
        </w:rPr>
        <w:t>узлы</w:t>
      </w:r>
      <w:r w:rsidRPr="00D5386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53862">
        <w:rPr>
          <w:rFonts w:ascii="Times New Roman" w:hAnsi="Times New Roman"/>
          <w:sz w:val="28"/>
          <w:szCs w:val="28"/>
        </w:rPr>
        <w:t>сетки</w:t>
      </w:r>
    </w:p>
    <w:p w14:paraId="2497526E" w14:textId="77777777" w:rsidR="00DC4C1E" w:rsidRPr="00B34183" w:rsidRDefault="00DC4C1E" w:rsidP="00DC4C1E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                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u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D53862">
        <w:rPr>
          <w:rFonts w:ascii="Times New Roman" w:hAnsi="Times New Roman"/>
          <w:sz w:val="28"/>
          <w:szCs w:val="28"/>
          <w:lang w:val="pl-PL"/>
        </w:rPr>
        <w:t>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End"/>
      <w:r w:rsidRPr="00D53862">
        <w:rPr>
          <w:rFonts w:ascii="Times New Roman" w:hAnsi="Times New Roman"/>
          <w:sz w:val="28"/>
          <w:szCs w:val="28"/>
          <w:lang w:val="pl-PL"/>
        </w:rPr>
        <w:t>)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=</w:t>
      </w:r>
      <w:r w:rsidR="00F24B8F" w:rsidRPr="00D53862">
        <w:rPr>
          <w:rFonts w:ascii="Times New Roman" w:hAnsi="Times New Roman"/>
          <w:sz w:val="28"/>
          <w:szCs w:val="28"/>
          <w:lang w:val="en-US"/>
        </w:rPr>
        <w:t>0,25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DC4C1E">
        <w:rPr>
          <w:rFonts w:ascii="Times New Roman" w:hAnsi="Times New Roman"/>
          <w:i/>
          <w:sz w:val="28"/>
          <w:szCs w:val="28"/>
          <w:lang w:val="pl-PL"/>
        </w:rPr>
        <w:t>low</w:t>
      </w:r>
      <w:proofErr w:type="spellEnd"/>
      <w:r w:rsidRPr="00D53862">
        <w:rPr>
          <w:rFonts w:ascii="Times New Roman" w:hAnsi="Times New Roman"/>
          <w:sz w:val="28"/>
          <w:szCs w:val="28"/>
          <w:lang w:val="pl-PL"/>
        </w:rPr>
        <w:t>(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D53862">
        <w:rPr>
          <w:rFonts w:ascii="Times New Roman" w:hAnsi="Times New Roman"/>
          <w:sz w:val="28"/>
          <w:szCs w:val="28"/>
          <w:lang w:val="pl-PL"/>
        </w:rPr>
        <w:t>–1,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r w:rsidRPr="00D53862">
        <w:rPr>
          <w:rFonts w:ascii="Times New Roman" w:hAnsi="Times New Roman"/>
          <w:sz w:val="28"/>
          <w:szCs w:val="28"/>
          <w:lang w:val="pl-PL"/>
        </w:rPr>
        <w:t>)</w:t>
      </w:r>
      <w:r w:rsidR="00F24B8F" w:rsidRPr="00F24B8F">
        <w:rPr>
          <w:rFonts w:ascii="Times New Roman" w:hAnsi="Times New Roman"/>
          <w:i/>
          <w:sz w:val="28"/>
          <w:szCs w:val="28"/>
          <w:lang w:val="pl-PL"/>
        </w:rPr>
        <w:t>+</w:t>
      </w:r>
      <w:proofErr w:type="spellStart"/>
      <w:r w:rsidRPr="00DC4C1E">
        <w:rPr>
          <w:rFonts w:ascii="Times New Roman" w:hAnsi="Times New Roman"/>
          <w:i/>
          <w:sz w:val="28"/>
          <w:szCs w:val="28"/>
          <w:lang w:val="pl-PL"/>
        </w:rPr>
        <w:t>low</w:t>
      </w:r>
      <w:proofErr w:type="spellEnd"/>
      <w:r w:rsidRPr="00D53862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D53862">
        <w:rPr>
          <w:rFonts w:ascii="Times New Roman" w:hAnsi="Times New Roman"/>
          <w:sz w:val="28"/>
          <w:szCs w:val="28"/>
          <w:lang w:val="pl-PL"/>
        </w:rPr>
        <w:t>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End"/>
      <w:r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D53862">
        <w:rPr>
          <w:rFonts w:ascii="Times New Roman" w:hAnsi="Times New Roman"/>
          <w:sz w:val="28"/>
          <w:szCs w:val="28"/>
          <w:lang w:val="pl-PL"/>
        </w:rPr>
        <w:t>1)</w:t>
      </w:r>
      <w:r w:rsidR="00F24B8F" w:rsidRPr="00F24B8F">
        <w:rPr>
          <w:rFonts w:ascii="Times New Roman" w:hAnsi="Times New Roman"/>
          <w:i/>
          <w:sz w:val="28"/>
          <w:szCs w:val="28"/>
          <w:lang w:val="pl-PL"/>
        </w:rPr>
        <w:t>+</w:t>
      </w:r>
      <w:proofErr w:type="spellStart"/>
      <w:r w:rsidRPr="00DC4C1E">
        <w:rPr>
          <w:rFonts w:ascii="Times New Roman" w:hAnsi="Times New Roman"/>
          <w:i/>
          <w:sz w:val="28"/>
          <w:szCs w:val="28"/>
          <w:lang w:val="pl-PL"/>
        </w:rPr>
        <w:t>low</w:t>
      </w:r>
      <w:proofErr w:type="spellEnd"/>
      <w:r w:rsidRPr="00D53862">
        <w:rPr>
          <w:rFonts w:ascii="Times New Roman" w:hAnsi="Times New Roman"/>
          <w:sz w:val="28"/>
          <w:szCs w:val="28"/>
          <w:lang w:val="pl-PL"/>
        </w:rPr>
        <w:t>(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D53862">
        <w:rPr>
          <w:rFonts w:ascii="Times New Roman" w:hAnsi="Times New Roman"/>
          <w:sz w:val="28"/>
          <w:szCs w:val="28"/>
          <w:lang w:val="pl-PL"/>
        </w:rPr>
        <w:t>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j+</w:t>
      </w:r>
      <w:r w:rsidRPr="00D53862">
        <w:rPr>
          <w:rFonts w:ascii="Times New Roman" w:hAnsi="Times New Roman"/>
          <w:sz w:val="28"/>
          <w:szCs w:val="28"/>
          <w:lang w:val="pl-PL"/>
        </w:rPr>
        <w:t>1)</w:t>
      </w:r>
      <w:r w:rsidR="00F24B8F" w:rsidRPr="00F24B8F">
        <w:rPr>
          <w:rFonts w:ascii="Times New Roman" w:hAnsi="Times New Roman"/>
          <w:i/>
          <w:sz w:val="28"/>
          <w:szCs w:val="28"/>
          <w:lang w:val="pl-PL"/>
        </w:rPr>
        <w:t>+</w:t>
      </w:r>
      <w:proofErr w:type="spellStart"/>
      <w:r w:rsidRPr="00DC4C1E">
        <w:rPr>
          <w:rFonts w:ascii="Times New Roman" w:hAnsi="Times New Roman"/>
          <w:i/>
          <w:sz w:val="28"/>
          <w:szCs w:val="28"/>
          <w:lang w:val="pl-PL"/>
        </w:rPr>
        <w:t>low</w:t>
      </w:r>
      <w:proofErr w:type="spellEnd"/>
      <w:r w:rsidRPr="00D53862">
        <w:rPr>
          <w:rFonts w:ascii="Times New Roman" w:hAnsi="Times New Roman"/>
          <w:sz w:val="28"/>
          <w:szCs w:val="28"/>
          <w:lang w:val="pl-PL"/>
        </w:rPr>
        <w:t>(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i+</w:t>
      </w:r>
      <w:r w:rsidRPr="00D53862">
        <w:rPr>
          <w:rFonts w:ascii="Times New Roman" w:hAnsi="Times New Roman"/>
          <w:sz w:val="28"/>
          <w:szCs w:val="28"/>
          <w:lang w:val="pl-PL"/>
        </w:rPr>
        <w:t>1,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r w:rsidRPr="00D53862">
        <w:rPr>
          <w:rFonts w:ascii="Times New Roman" w:hAnsi="Times New Roman"/>
          <w:sz w:val="28"/>
          <w:szCs w:val="28"/>
          <w:lang w:val="pl-PL"/>
        </w:rPr>
        <w:t>)</w:t>
      </w:r>
      <w:r w:rsidRPr="00DC4C1E">
        <w:rPr>
          <w:rFonts w:ascii="Times New Roman" w:hAnsi="Times New Roman"/>
          <w:sz w:val="28"/>
          <w:szCs w:val="28"/>
          <w:lang w:val="en-US"/>
        </w:rPr>
        <w:t>)</w:t>
      </w:r>
      <w:r w:rsidR="00B34183" w:rsidRPr="00D53862">
        <w:rPr>
          <w:rFonts w:ascii="Times New Roman" w:hAnsi="Times New Roman"/>
          <w:i/>
          <w:sz w:val="28"/>
          <w:szCs w:val="28"/>
          <w:lang w:val="pl-PL"/>
        </w:rPr>
        <w:t>+</w:t>
      </w:r>
      <w:r w:rsidR="00B34183">
        <w:rPr>
          <w:rFonts w:ascii="Times New Roman" w:hAnsi="Times New Roman"/>
          <w:i/>
          <w:sz w:val="28"/>
          <w:szCs w:val="28"/>
          <w:lang w:val="en-US"/>
        </w:rPr>
        <w:t>h</w:t>
      </w:r>
      <w:r w:rsidR="00B34183" w:rsidRPr="00B34183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B34183">
        <w:rPr>
          <w:rFonts w:ascii="Times New Roman" w:hAnsi="Times New Roman"/>
          <w:i/>
          <w:sz w:val="28"/>
          <w:szCs w:val="28"/>
          <w:lang w:val="pl-PL"/>
        </w:rPr>
        <w:t>f</w:t>
      </w:r>
      <w:r w:rsidR="00B34183" w:rsidRPr="00D53862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="00B34183"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="00B34183" w:rsidRPr="00D53862">
        <w:rPr>
          <w:rFonts w:ascii="Times New Roman" w:hAnsi="Times New Roman"/>
          <w:sz w:val="28"/>
          <w:szCs w:val="28"/>
          <w:lang w:val="pl-PL"/>
        </w:rPr>
        <w:t>,</w:t>
      </w:r>
      <w:r w:rsidR="00B34183"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End"/>
      <w:r w:rsidR="00B34183" w:rsidRPr="00D53862">
        <w:rPr>
          <w:rFonts w:ascii="Times New Roman" w:hAnsi="Times New Roman"/>
          <w:sz w:val="28"/>
          <w:szCs w:val="28"/>
          <w:lang w:val="pl-PL"/>
        </w:rPr>
        <w:t>)</w:t>
      </w:r>
    </w:p>
    <w:p w14:paraId="5C420070" w14:textId="77777777" w:rsidR="00DC4C1E" w:rsidRPr="00A53F46" w:rsidRDefault="00DC4C1E" w:rsidP="00DC4C1E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            </w:t>
      </w:r>
      <w:proofErr w:type="spellStart"/>
      <w:r w:rsidRPr="00D53862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6B17A542" w14:textId="77777777" w:rsidR="00DC4C1E" w:rsidRPr="00A53F46" w:rsidRDefault="00DC4C1E" w:rsidP="00DC4C1E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A53F46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spellStart"/>
      <w:r w:rsidRPr="00D53862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052BD1F6" w14:textId="77777777" w:rsidR="00DC4C1E" w:rsidRPr="00A53F46" w:rsidRDefault="00DC4C1E" w:rsidP="00DC4C1E">
      <w:pPr>
        <w:ind w:firstLine="567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      do 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D53862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x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D53862">
        <w:rPr>
          <w:rFonts w:ascii="Times New Roman" w:hAnsi="Times New Roman"/>
          <w:sz w:val="28"/>
          <w:szCs w:val="28"/>
          <w:lang w:val="pl-PL"/>
        </w:rPr>
        <w:t>1</w:t>
      </w:r>
      <w:r w:rsidRPr="00A53F46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7D227CF1" w14:textId="77777777" w:rsidR="00DC4C1E" w:rsidRPr="00D53862" w:rsidRDefault="00DC4C1E" w:rsidP="00DC4C1E">
      <w:pPr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            do 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 xml:space="preserve">j = </w:t>
      </w:r>
      <w:r w:rsidRPr="00D53862">
        <w:rPr>
          <w:rFonts w:ascii="Times New Roman" w:hAnsi="Times New Roman"/>
          <w:sz w:val="28"/>
          <w:szCs w:val="28"/>
          <w:lang w:val="pl-PL"/>
        </w:rPr>
        <w:t>1,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 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y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D53862">
        <w:rPr>
          <w:rFonts w:ascii="Times New Roman" w:hAnsi="Times New Roman"/>
          <w:sz w:val="28"/>
          <w:szCs w:val="28"/>
          <w:lang w:val="pl-PL"/>
        </w:rPr>
        <w:t>1</w:t>
      </w:r>
      <w:r w:rsidRPr="00A53F46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F201AB2" w14:textId="77777777" w:rsidR="00DC4C1E" w:rsidRPr="00D53862" w:rsidRDefault="00DC4C1E" w:rsidP="00DC4C1E">
      <w:pPr>
        <w:ind w:firstLine="567"/>
        <w:rPr>
          <w:rFonts w:ascii="Times New Roman" w:hAnsi="Times New Roman"/>
          <w:sz w:val="28"/>
          <w:szCs w:val="28"/>
          <w:lang w:val="pl-PL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                 </w:t>
      </w:r>
      <w:proofErr w:type="spellStart"/>
      <w:r w:rsidRPr="00DC4C1E">
        <w:rPr>
          <w:rFonts w:ascii="Times New Roman" w:hAnsi="Times New Roman"/>
          <w:i/>
          <w:sz w:val="28"/>
          <w:szCs w:val="28"/>
          <w:lang w:val="pl-PL"/>
        </w:rPr>
        <w:t>low</w:t>
      </w:r>
      <w:proofErr w:type="spellEnd"/>
      <w:r w:rsidRPr="00D53862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D53862">
        <w:rPr>
          <w:rFonts w:ascii="Times New Roman" w:hAnsi="Times New Roman"/>
          <w:sz w:val="28"/>
          <w:szCs w:val="28"/>
          <w:lang w:val="pl-PL"/>
        </w:rPr>
        <w:t>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End"/>
      <w:r w:rsidRPr="00D53862">
        <w:rPr>
          <w:rFonts w:ascii="Times New Roman" w:hAnsi="Times New Roman"/>
          <w:sz w:val="28"/>
          <w:szCs w:val="28"/>
          <w:lang w:val="pl-PL"/>
        </w:rPr>
        <w:t>)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=u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D53862">
        <w:rPr>
          <w:rFonts w:ascii="Times New Roman" w:hAnsi="Times New Roman"/>
          <w:sz w:val="28"/>
          <w:szCs w:val="28"/>
          <w:lang w:val="pl-PL"/>
        </w:rPr>
        <w:t>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End"/>
      <w:r w:rsidRPr="00D53862">
        <w:rPr>
          <w:rFonts w:ascii="Times New Roman" w:hAnsi="Times New Roman"/>
          <w:sz w:val="28"/>
          <w:szCs w:val="28"/>
          <w:lang w:val="pl-PL"/>
        </w:rPr>
        <w:t>)</w:t>
      </w:r>
    </w:p>
    <w:p w14:paraId="7DACDCED" w14:textId="77777777" w:rsidR="00DC4C1E" w:rsidRPr="00D53862" w:rsidRDefault="00DC4C1E" w:rsidP="00DC4C1E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            </w:t>
      </w:r>
      <w:proofErr w:type="spellStart"/>
      <w:r w:rsidRPr="00D53862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6BA46E20" w14:textId="77777777" w:rsidR="00DC4C1E" w:rsidRPr="00D53862" w:rsidRDefault="00DC4C1E" w:rsidP="00DC4C1E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D53862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1E21AF8C" w14:textId="77777777" w:rsidR="00DC4C1E" w:rsidRPr="00D53862" w:rsidRDefault="00DC4C1E" w:rsidP="00DC4C1E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53862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0D585352" w14:textId="77777777" w:rsidR="00DC4C1E" w:rsidRPr="00D53862" w:rsidRDefault="00DC4C1E" w:rsidP="00DC4C1E">
      <w:pPr>
        <w:ind w:firstLine="720"/>
        <w:jc w:val="both"/>
        <w:rPr>
          <w:rFonts w:ascii="Times New Roman" w:hAnsi="Times New Roman"/>
          <w:sz w:val="16"/>
          <w:szCs w:val="16"/>
        </w:rPr>
      </w:pPr>
    </w:p>
    <w:p w14:paraId="108132E1" w14:textId="77777777" w:rsidR="00436C17" w:rsidRPr="00D53862" w:rsidRDefault="00436C17" w:rsidP="00436C17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</w:rPr>
        <w:t>Итерационны</w:t>
      </w:r>
      <w:r w:rsidR="00245C21">
        <w:rPr>
          <w:rFonts w:ascii="Times New Roman" w:hAnsi="Times New Roman"/>
          <w:sz w:val="28"/>
          <w:szCs w:val="28"/>
        </w:rPr>
        <w:t>й</w:t>
      </w:r>
      <w:r w:rsidRPr="00D53862">
        <w:rPr>
          <w:rFonts w:ascii="Times New Roman" w:hAnsi="Times New Roman"/>
          <w:sz w:val="28"/>
          <w:szCs w:val="28"/>
        </w:rPr>
        <w:t xml:space="preserve"> процесс Зейделя </w:t>
      </w:r>
      <w:r w:rsidR="00D22F8A">
        <w:rPr>
          <w:rFonts w:ascii="Times New Roman" w:hAnsi="Times New Roman"/>
          <w:sz w:val="28"/>
          <w:szCs w:val="28"/>
        </w:rPr>
        <w:t>имеет следующий  вид:</w:t>
      </w:r>
      <w:r w:rsidR="00D22F8A" w:rsidRPr="00D53862">
        <w:rPr>
          <w:rFonts w:ascii="Times New Roman" w:hAnsi="Times New Roman"/>
          <w:sz w:val="28"/>
          <w:szCs w:val="28"/>
        </w:rPr>
        <w:t xml:space="preserve"> </w:t>
      </w:r>
      <w:r w:rsidRPr="00D53862">
        <w:rPr>
          <w:rFonts w:ascii="Times New Roman" w:hAnsi="Times New Roman"/>
          <w:sz w:val="28"/>
          <w:szCs w:val="28"/>
        </w:rPr>
        <w:t xml:space="preserve"> </w:t>
      </w:r>
    </w:p>
    <w:p w14:paraId="47899D28" w14:textId="77777777" w:rsidR="00D22F8A" w:rsidRPr="00D22F8A" w:rsidRDefault="00D22F8A" w:rsidP="00D22F8A">
      <w:pPr>
        <w:jc w:val="center"/>
        <w:rPr>
          <w:rFonts w:ascii="Times New Roman" w:hAnsi="Times New Roman"/>
          <w:sz w:val="28"/>
          <w:szCs w:val="28"/>
        </w:rPr>
      </w:pPr>
      <w:r w:rsidRPr="00AF6ACF">
        <w:rPr>
          <w:rFonts w:ascii="Times New Roman" w:hAnsi="Times New Roman"/>
          <w:position w:val="-32"/>
          <w:sz w:val="28"/>
          <w:szCs w:val="28"/>
        </w:rPr>
        <w:object w:dxaOrig="1800" w:dyaOrig="800" w14:anchorId="23A5C1D2">
          <v:shape id="_x0000_i1037" type="#_x0000_t75" style="width:96.65pt;height:43.4pt" o:ole="">
            <v:imagedata r:id="rId18" o:title=""/>
          </v:shape>
          <o:OLEObject Type="Embed" ProgID="Equation.DSMT4" ShapeID="_x0000_i1037" DrawAspect="Content" ObjectID="_1518307662" r:id="rId22"/>
        </w:object>
      </w:r>
      <w:r w:rsidRPr="00D53862">
        <w:rPr>
          <w:rFonts w:ascii="Times New Roman" w:hAnsi="Times New Roman"/>
          <w:position w:val="-30"/>
          <w:sz w:val="28"/>
          <w:szCs w:val="28"/>
        </w:rPr>
        <w:object w:dxaOrig="3120" w:dyaOrig="740" w14:anchorId="290947F1">
          <v:shape id="_x0000_i1038" type="#_x0000_t75" style="width:166.7pt;height:40.45pt" o:ole="">
            <v:imagedata r:id="rId23" o:title=""/>
          </v:shape>
          <o:OLEObject Type="Embed" ProgID="Equation.DSMT4" ShapeID="_x0000_i1038" DrawAspect="Content" ObjectID="_1518307663" r:id="rId24"/>
        </w:object>
      </w:r>
      <w:r w:rsidRPr="00D22F8A">
        <w:rPr>
          <w:rFonts w:ascii="Times New Roman" w:hAnsi="Times New Roman"/>
          <w:sz w:val="28"/>
          <w:szCs w:val="28"/>
        </w:rPr>
        <w:t xml:space="preserve">, </w:t>
      </w:r>
    </w:p>
    <w:p w14:paraId="055EE2F3" w14:textId="77777777" w:rsidR="00436C17" w:rsidRPr="00D53862" w:rsidRDefault="00436C17" w:rsidP="0017796F">
      <w:pPr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</w:rPr>
        <w:t>Основная часть псевдокода</w:t>
      </w:r>
      <w:r w:rsidR="00D22F8A">
        <w:rPr>
          <w:rFonts w:ascii="Times New Roman" w:hAnsi="Times New Roman"/>
          <w:sz w:val="28"/>
          <w:szCs w:val="28"/>
        </w:rPr>
        <w:t xml:space="preserve"> </w:t>
      </w:r>
      <w:r w:rsidR="00D22F8A" w:rsidRPr="00D53862">
        <w:rPr>
          <w:rFonts w:ascii="Times New Roman" w:hAnsi="Times New Roman"/>
          <w:sz w:val="28"/>
          <w:szCs w:val="28"/>
        </w:rPr>
        <w:t>процесс</w:t>
      </w:r>
      <w:r w:rsidR="00D22F8A">
        <w:rPr>
          <w:rFonts w:ascii="Times New Roman" w:hAnsi="Times New Roman"/>
          <w:sz w:val="28"/>
          <w:szCs w:val="28"/>
        </w:rPr>
        <w:t>а</w:t>
      </w:r>
      <w:r w:rsidRPr="00D53862">
        <w:rPr>
          <w:rFonts w:ascii="Times New Roman" w:hAnsi="Times New Roman"/>
          <w:sz w:val="28"/>
          <w:szCs w:val="28"/>
        </w:rPr>
        <w:t xml:space="preserve"> Зейделя</w:t>
      </w:r>
      <w:r w:rsidR="0017796F" w:rsidRPr="0017796F">
        <w:rPr>
          <w:rFonts w:ascii="Times New Roman" w:hAnsi="Times New Roman"/>
          <w:sz w:val="28"/>
          <w:szCs w:val="28"/>
        </w:rPr>
        <w:t xml:space="preserve"> </w:t>
      </w:r>
      <w:r w:rsidR="0017796F">
        <w:rPr>
          <w:rFonts w:ascii="Times New Roman" w:hAnsi="Times New Roman"/>
          <w:sz w:val="28"/>
          <w:szCs w:val="28"/>
        </w:rPr>
        <w:t>(</w:t>
      </w:r>
      <w:r w:rsidR="00B34183">
        <w:rPr>
          <w:rFonts w:ascii="Times New Roman" w:hAnsi="Times New Roman"/>
          <w:i/>
          <w:sz w:val="28"/>
          <w:szCs w:val="28"/>
          <w:lang w:val="en-US"/>
        </w:rPr>
        <w:t>h</w:t>
      </w:r>
      <w:r w:rsidR="00B34183" w:rsidRPr="00D53862">
        <w:rPr>
          <w:rFonts w:ascii="Times New Roman" w:hAnsi="Times New Roman"/>
          <w:position w:val="-8"/>
          <w:sz w:val="18"/>
          <w:szCs w:val="18"/>
        </w:rPr>
        <w:t>1</w:t>
      </w:r>
      <w:r w:rsidR="00B34183" w:rsidRPr="00D53862">
        <w:rPr>
          <w:rFonts w:ascii="Times New Roman" w:hAnsi="Times New Roman"/>
          <w:i/>
          <w:sz w:val="28"/>
          <w:szCs w:val="28"/>
          <w:lang w:val="pl-PL"/>
        </w:rPr>
        <w:t>=</w:t>
      </w:r>
      <w:r w:rsidR="00B34183">
        <w:rPr>
          <w:rFonts w:ascii="Times New Roman" w:hAnsi="Times New Roman"/>
          <w:i/>
          <w:sz w:val="28"/>
          <w:szCs w:val="28"/>
          <w:lang w:val="en-US"/>
        </w:rPr>
        <w:t>h</w:t>
      </w:r>
      <w:r w:rsidR="00B34183" w:rsidRPr="00D53862">
        <w:rPr>
          <w:rFonts w:ascii="Times New Roman" w:hAnsi="Times New Roman"/>
          <w:position w:val="-8"/>
          <w:sz w:val="18"/>
          <w:szCs w:val="18"/>
        </w:rPr>
        <w:t>2</w:t>
      </w:r>
      <w:r w:rsidR="00817953" w:rsidRPr="00D53862">
        <w:rPr>
          <w:rFonts w:ascii="Times New Roman" w:hAnsi="Times New Roman"/>
          <w:i/>
          <w:sz w:val="28"/>
          <w:szCs w:val="28"/>
          <w:lang w:val="pl-PL"/>
        </w:rPr>
        <w:t>=</w:t>
      </w:r>
      <w:r w:rsidR="00817953">
        <w:rPr>
          <w:rFonts w:ascii="Times New Roman" w:hAnsi="Times New Roman"/>
          <w:i/>
          <w:sz w:val="28"/>
          <w:szCs w:val="28"/>
          <w:lang w:val="en-US"/>
        </w:rPr>
        <w:t>h</w:t>
      </w:r>
      <w:r w:rsidR="0017796F">
        <w:rPr>
          <w:rFonts w:ascii="Times New Roman" w:hAnsi="Times New Roman"/>
          <w:sz w:val="28"/>
          <w:szCs w:val="28"/>
        </w:rPr>
        <w:t>)</w:t>
      </w:r>
      <w:r w:rsidR="00CD4FAE">
        <w:rPr>
          <w:rFonts w:ascii="Times New Roman" w:hAnsi="Times New Roman"/>
          <w:sz w:val="28"/>
          <w:szCs w:val="28"/>
        </w:rPr>
        <w:t>:</w:t>
      </w:r>
      <w:r w:rsidRPr="00D53862">
        <w:rPr>
          <w:rFonts w:ascii="Times New Roman" w:hAnsi="Times New Roman"/>
          <w:sz w:val="28"/>
          <w:szCs w:val="28"/>
        </w:rPr>
        <w:t xml:space="preserve">      </w:t>
      </w:r>
    </w:p>
    <w:p w14:paraId="24352878" w14:textId="77777777" w:rsidR="0017796F" w:rsidRPr="00D53862" w:rsidRDefault="0017796F" w:rsidP="0017796F">
      <w:pPr>
        <w:ind w:firstLine="720"/>
        <w:jc w:val="both"/>
        <w:rPr>
          <w:rFonts w:ascii="Times New Roman" w:hAnsi="Times New Roman"/>
          <w:sz w:val="16"/>
          <w:szCs w:val="16"/>
        </w:rPr>
      </w:pPr>
    </w:p>
    <w:p w14:paraId="265E532B" w14:textId="77777777" w:rsidR="0017796F" w:rsidRPr="00D53862" w:rsidRDefault="0017796F" w:rsidP="0017796F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do 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 xml:space="preserve">l = </w:t>
      </w:r>
      <w:r w:rsidRPr="00D53862">
        <w:rPr>
          <w:rFonts w:ascii="Times New Roman" w:hAnsi="Times New Roman"/>
          <w:sz w:val="28"/>
          <w:szCs w:val="28"/>
          <w:lang w:val="pl-PL"/>
        </w:rPr>
        <w:t xml:space="preserve">1, </w:t>
      </w:r>
      <w:r w:rsidR="007C5C79" w:rsidRPr="00D53862">
        <w:rPr>
          <w:rFonts w:ascii="Times New Roman" w:hAnsi="Times New Roman"/>
          <w:i/>
          <w:sz w:val="28"/>
          <w:szCs w:val="28"/>
          <w:lang w:val="pl-PL"/>
        </w:rPr>
        <w:t>r</w:t>
      </w:r>
      <w:r w:rsidR="007C5C79" w:rsidRPr="007C5C79">
        <w:rPr>
          <w:rFonts w:ascii="Times New Roman" w:hAnsi="Times New Roman"/>
          <w:i/>
          <w:position w:val="-8"/>
          <w:lang w:val="en-US"/>
        </w:rPr>
        <w:t>it</w:t>
      </w:r>
    </w:p>
    <w:p w14:paraId="0BA96EB8" w14:textId="77777777" w:rsidR="0017796F" w:rsidRPr="00D53862" w:rsidRDefault="0017796F" w:rsidP="0017796F">
      <w:pPr>
        <w:ind w:firstLine="567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      do 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D53862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x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D53862">
        <w:rPr>
          <w:rFonts w:ascii="Times New Roman" w:hAnsi="Times New Roman"/>
          <w:sz w:val="28"/>
          <w:szCs w:val="28"/>
          <w:lang w:val="pl-PL"/>
        </w:rPr>
        <w:t>1</w:t>
      </w:r>
    </w:p>
    <w:p w14:paraId="7E093100" w14:textId="77777777" w:rsidR="0017796F" w:rsidRPr="00D53862" w:rsidRDefault="0017796F" w:rsidP="0017796F">
      <w:pPr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            do 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 xml:space="preserve">j = </w:t>
      </w:r>
      <w:r w:rsidRPr="00D53862">
        <w:rPr>
          <w:rFonts w:ascii="Times New Roman" w:hAnsi="Times New Roman"/>
          <w:sz w:val="28"/>
          <w:szCs w:val="28"/>
          <w:lang w:val="pl-PL"/>
        </w:rPr>
        <w:t>1,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 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y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D53862">
        <w:rPr>
          <w:rFonts w:ascii="Times New Roman" w:hAnsi="Times New Roman"/>
          <w:sz w:val="28"/>
          <w:szCs w:val="28"/>
          <w:lang w:val="pl-PL"/>
        </w:rPr>
        <w:t>1</w:t>
      </w:r>
    </w:p>
    <w:p w14:paraId="41A9DAFD" w14:textId="77777777" w:rsidR="0017796F" w:rsidRPr="00D53862" w:rsidRDefault="0017796F" w:rsidP="0017796F">
      <w:pPr>
        <w:ind w:firstLine="567"/>
        <w:rPr>
          <w:rFonts w:ascii="Times New Roman" w:hAnsi="Times New Roman"/>
          <w:sz w:val="28"/>
          <w:szCs w:val="28"/>
          <w:lang w:val="pl-PL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                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u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D53862">
        <w:rPr>
          <w:rFonts w:ascii="Times New Roman" w:hAnsi="Times New Roman"/>
          <w:sz w:val="28"/>
          <w:szCs w:val="28"/>
          <w:lang w:val="pl-PL"/>
        </w:rPr>
        <w:t>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End"/>
      <w:r w:rsidRPr="00D53862">
        <w:rPr>
          <w:rFonts w:ascii="Times New Roman" w:hAnsi="Times New Roman"/>
          <w:sz w:val="28"/>
          <w:szCs w:val="28"/>
          <w:lang w:val="pl-PL"/>
        </w:rPr>
        <w:t>)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=</w:t>
      </w:r>
      <w:r w:rsidRPr="00D53862">
        <w:rPr>
          <w:rFonts w:ascii="Times New Roman" w:hAnsi="Times New Roman"/>
          <w:sz w:val="28"/>
          <w:szCs w:val="28"/>
          <w:lang w:val="en-US"/>
        </w:rPr>
        <w:t>0,25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u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D53862">
        <w:rPr>
          <w:rFonts w:ascii="Times New Roman" w:hAnsi="Times New Roman"/>
          <w:sz w:val="28"/>
          <w:szCs w:val="28"/>
          <w:lang w:val="pl-PL"/>
        </w:rPr>
        <w:t>–1,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r w:rsidRPr="00D53862">
        <w:rPr>
          <w:rFonts w:ascii="Times New Roman" w:hAnsi="Times New Roman"/>
          <w:sz w:val="28"/>
          <w:szCs w:val="28"/>
          <w:lang w:val="pl-PL"/>
        </w:rPr>
        <w:t>)</w:t>
      </w:r>
      <w:r w:rsidRPr="00227408">
        <w:rPr>
          <w:rFonts w:ascii="Times New Roman" w:hAnsi="Times New Roman"/>
          <w:sz w:val="28"/>
          <w:szCs w:val="28"/>
          <w:lang w:val="en-US"/>
        </w:rPr>
        <w:t>+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u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D53862">
        <w:rPr>
          <w:rFonts w:ascii="Times New Roman" w:hAnsi="Times New Roman"/>
          <w:sz w:val="28"/>
          <w:szCs w:val="28"/>
          <w:lang w:val="pl-PL"/>
        </w:rPr>
        <w:t>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End"/>
      <w:r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D53862">
        <w:rPr>
          <w:rFonts w:ascii="Times New Roman" w:hAnsi="Times New Roman"/>
          <w:sz w:val="28"/>
          <w:szCs w:val="28"/>
          <w:lang w:val="pl-PL"/>
        </w:rPr>
        <w:t>1)</w:t>
      </w:r>
      <w:r w:rsidRPr="00227408">
        <w:rPr>
          <w:rFonts w:ascii="Times New Roman" w:hAnsi="Times New Roman"/>
          <w:sz w:val="28"/>
          <w:szCs w:val="28"/>
          <w:lang w:val="en-US"/>
        </w:rPr>
        <w:t>+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u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D53862">
        <w:rPr>
          <w:rFonts w:ascii="Times New Roman" w:hAnsi="Times New Roman"/>
          <w:sz w:val="28"/>
          <w:szCs w:val="28"/>
          <w:lang w:val="pl-PL"/>
        </w:rPr>
        <w:t>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j+</w:t>
      </w:r>
      <w:r w:rsidRPr="00D53862">
        <w:rPr>
          <w:rFonts w:ascii="Times New Roman" w:hAnsi="Times New Roman"/>
          <w:sz w:val="28"/>
          <w:szCs w:val="28"/>
          <w:lang w:val="pl-PL"/>
        </w:rPr>
        <w:t>1)</w:t>
      </w:r>
      <w:r w:rsidRPr="00002AD6">
        <w:rPr>
          <w:rFonts w:ascii="Times New Roman" w:hAnsi="Times New Roman"/>
          <w:sz w:val="28"/>
          <w:szCs w:val="28"/>
          <w:lang w:val="en-US"/>
        </w:rPr>
        <w:t>+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u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i+</w:t>
      </w:r>
      <w:r w:rsidRPr="00D53862">
        <w:rPr>
          <w:rFonts w:ascii="Times New Roman" w:hAnsi="Times New Roman"/>
          <w:sz w:val="28"/>
          <w:szCs w:val="28"/>
          <w:lang w:val="pl-PL"/>
        </w:rPr>
        <w:t>1,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r w:rsidRPr="00D53862">
        <w:rPr>
          <w:rFonts w:ascii="Times New Roman" w:hAnsi="Times New Roman"/>
          <w:sz w:val="28"/>
          <w:szCs w:val="28"/>
          <w:lang w:val="pl-PL"/>
        </w:rPr>
        <w:t>))</w:t>
      </w:r>
      <w:r w:rsidR="00B34183" w:rsidRPr="00D53862">
        <w:rPr>
          <w:rFonts w:ascii="Times New Roman" w:hAnsi="Times New Roman"/>
          <w:i/>
          <w:sz w:val="28"/>
          <w:szCs w:val="28"/>
          <w:lang w:val="pl-PL"/>
        </w:rPr>
        <w:t>+</w:t>
      </w:r>
      <w:r w:rsidR="00B34183">
        <w:rPr>
          <w:rFonts w:ascii="Times New Roman" w:hAnsi="Times New Roman"/>
          <w:i/>
          <w:sz w:val="28"/>
          <w:szCs w:val="28"/>
          <w:lang w:val="en-US"/>
        </w:rPr>
        <w:t>h</w:t>
      </w:r>
      <w:r w:rsidR="00B34183" w:rsidRPr="00B34183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B34183">
        <w:rPr>
          <w:rFonts w:ascii="Times New Roman" w:hAnsi="Times New Roman"/>
          <w:i/>
          <w:sz w:val="28"/>
          <w:szCs w:val="28"/>
          <w:lang w:val="pl-PL"/>
        </w:rPr>
        <w:t>f</w:t>
      </w:r>
      <w:r w:rsidR="00B34183" w:rsidRPr="00D53862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="00B34183"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="00B34183" w:rsidRPr="00D53862">
        <w:rPr>
          <w:rFonts w:ascii="Times New Roman" w:hAnsi="Times New Roman"/>
          <w:sz w:val="28"/>
          <w:szCs w:val="28"/>
          <w:lang w:val="pl-PL"/>
        </w:rPr>
        <w:t>,</w:t>
      </w:r>
      <w:r w:rsidR="00B34183"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End"/>
      <w:r w:rsidR="00B34183" w:rsidRPr="00D53862">
        <w:rPr>
          <w:rFonts w:ascii="Times New Roman" w:hAnsi="Times New Roman"/>
          <w:sz w:val="28"/>
          <w:szCs w:val="28"/>
          <w:lang w:val="pl-PL"/>
        </w:rPr>
        <w:t>)</w:t>
      </w:r>
      <w:r w:rsidR="00B34183" w:rsidRPr="00E334A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53862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201BD8" w:rsidRPr="00230D0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D53862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D53862">
        <w:rPr>
          <w:rFonts w:ascii="Times New Roman" w:hAnsi="Times New Roman"/>
          <w:sz w:val="28"/>
          <w:szCs w:val="28"/>
          <w:lang w:val="pl-PL"/>
        </w:rPr>
        <w:t xml:space="preserve">  </w:t>
      </w:r>
      <w:r w:rsidRPr="00D5386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53862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D5386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D53862">
        <w:rPr>
          <w:rFonts w:ascii="Times New Roman" w:hAnsi="Times New Roman"/>
          <w:sz w:val="28"/>
          <w:szCs w:val="28"/>
          <w:lang w:val="pl-PL"/>
        </w:rPr>
        <w:t>)</w:t>
      </w:r>
    </w:p>
    <w:p w14:paraId="2C42FDD8" w14:textId="77777777" w:rsidR="0017796F" w:rsidRPr="00D53862" w:rsidRDefault="0017796F" w:rsidP="0017796F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            </w:t>
      </w:r>
      <w:proofErr w:type="spellStart"/>
      <w:r w:rsidRPr="00D53862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21110A75" w14:textId="77777777" w:rsidR="0017796F" w:rsidRPr="00D53862" w:rsidRDefault="0017796F" w:rsidP="0017796F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D53862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25CAECD1" w14:textId="77777777" w:rsidR="0017796F" w:rsidRPr="00D53862" w:rsidRDefault="0017796F" w:rsidP="0017796F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53862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74EBDE3F" w14:textId="77777777" w:rsidR="0017796F" w:rsidRPr="00D53862" w:rsidRDefault="0017796F" w:rsidP="0017796F">
      <w:pPr>
        <w:ind w:firstLine="720"/>
        <w:jc w:val="both"/>
        <w:rPr>
          <w:rFonts w:ascii="Times New Roman" w:hAnsi="Times New Roman"/>
          <w:sz w:val="16"/>
          <w:szCs w:val="16"/>
        </w:rPr>
      </w:pPr>
    </w:p>
    <w:p w14:paraId="17BA0C4D" w14:textId="77777777" w:rsidR="0017796F" w:rsidRPr="00D53862" w:rsidRDefault="0017796F" w:rsidP="0017796F">
      <w:pPr>
        <w:pStyle w:val="a"/>
        <w:rPr>
          <w:sz w:val="28"/>
          <w:szCs w:val="28"/>
        </w:rPr>
      </w:pPr>
      <w:r>
        <w:rPr>
          <w:sz w:val="28"/>
          <w:szCs w:val="28"/>
        </w:rPr>
        <w:t>М</w:t>
      </w:r>
      <w:r w:rsidRPr="00D53862">
        <w:rPr>
          <w:sz w:val="28"/>
          <w:szCs w:val="28"/>
        </w:rPr>
        <w:t>етод Зейделя</w:t>
      </w:r>
      <w:r>
        <w:rPr>
          <w:sz w:val="28"/>
          <w:szCs w:val="28"/>
        </w:rPr>
        <w:t xml:space="preserve"> является</w:t>
      </w:r>
      <w:r w:rsidRPr="00D53862">
        <w:rPr>
          <w:sz w:val="28"/>
          <w:szCs w:val="28"/>
        </w:rPr>
        <w:t xml:space="preserve"> </w:t>
      </w:r>
      <w:r>
        <w:rPr>
          <w:sz w:val="28"/>
          <w:szCs w:val="28"/>
        </w:rPr>
        <w:t>ч</w:t>
      </w:r>
      <w:r w:rsidRPr="00D53862">
        <w:rPr>
          <w:sz w:val="28"/>
          <w:szCs w:val="28"/>
        </w:rPr>
        <w:t>астным случаем</w:t>
      </w:r>
      <w:r>
        <w:rPr>
          <w:sz w:val="28"/>
          <w:szCs w:val="28"/>
        </w:rPr>
        <w:t xml:space="preserve"> более употребительного на практике</w:t>
      </w:r>
      <w:r w:rsidRPr="00D53862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 w:rsidRPr="00D53862">
        <w:rPr>
          <w:sz w:val="28"/>
          <w:szCs w:val="28"/>
        </w:rPr>
        <w:t xml:space="preserve"> верхней релаксации</w:t>
      </w:r>
      <w:r w:rsidR="00312319">
        <w:rPr>
          <w:sz w:val="28"/>
          <w:szCs w:val="28"/>
        </w:rPr>
        <w:t xml:space="preserve"> </w:t>
      </w:r>
      <w:r w:rsidR="00312319" w:rsidRPr="00D53862">
        <w:rPr>
          <w:sz w:val="28"/>
          <w:szCs w:val="28"/>
        </w:rPr>
        <w:t>(</w:t>
      </w:r>
      <w:r w:rsidR="00312319" w:rsidRPr="00D53862">
        <w:rPr>
          <w:sz w:val="28"/>
          <w:szCs w:val="28"/>
          <w:lang w:val="en-US"/>
        </w:rPr>
        <w:t>SOR</w:t>
      </w:r>
      <w:r w:rsidR="00312319" w:rsidRPr="00D53862">
        <w:rPr>
          <w:sz w:val="28"/>
          <w:szCs w:val="28"/>
        </w:rPr>
        <w:t>)</w:t>
      </w:r>
      <w:r w:rsidR="00312319">
        <w:rPr>
          <w:sz w:val="28"/>
          <w:szCs w:val="28"/>
        </w:rPr>
        <w:t>. О</w:t>
      </w:r>
      <w:r w:rsidR="00312319" w:rsidRPr="00D53862">
        <w:rPr>
          <w:sz w:val="28"/>
          <w:szCs w:val="28"/>
        </w:rPr>
        <w:t xml:space="preserve">сновную часть численного решения двумерной задачи Дирихле </w:t>
      </w:r>
      <w:r w:rsidR="000D3D56">
        <w:rPr>
          <w:sz w:val="28"/>
          <w:szCs w:val="28"/>
        </w:rPr>
        <w:t xml:space="preserve">для </w:t>
      </w:r>
      <w:r w:rsidR="00312319" w:rsidRPr="00D53862">
        <w:rPr>
          <w:sz w:val="28"/>
          <w:szCs w:val="28"/>
        </w:rPr>
        <w:t>уравнения Пуассона методом верхней релаксации</w:t>
      </w:r>
      <w:r w:rsidRPr="00D53862">
        <w:rPr>
          <w:sz w:val="28"/>
          <w:szCs w:val="28"/>
        </w:rPr>
        <w:t xml:space="preserve"> </w:t>
      </w:r>
      <w:r w:rsidR="00312319">
        <w:rPr>
          <w:sz w:val="28"/>
          <w:szCs w:val="28"/>
        </w:rPr>
        <w:t>можно представить в следующем виде</w:t>
      </w:r>
      <w:r w:rsidRPr="00D53862">
        <w:rPr>
          <w:sz w:val="28"/>
          <w:szCs w:val="28"/>
        </w:rPr>
        <w:t xml:space="preserve">: </w:t>
      </w:r>
    </w:p>
    <w:p w14:paraId="5776B1B9" w14:textId="77777777" w:rsidR="00AC3E57" w:rsidRPr="00D53862" w:rsidRDefault="00AC3E57" w:rsidP="00AC3E57">
      <w:pPr>
        <w:ind w:firstLine="720"/>
        <w:jc w:val="both"/>
        <w:rPr>
          <w:rFonts w:ascii="Times New Roman" w:hAnsi="Times New Roman"/>
          <w:sz w:val="16"/>
          <w:szCs w:val="16"/>
        </w:rPr>
      </w:pPr>
    </w:p>
    <w:p w14:paraId="7F8CF88B" w14:textId="77777777" w:rsidR="00AC3E57" w:rsidRPr="00D53862" w:rsidRDefault="00AC3E57" w:rsidP="00AC3E57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do 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 xml:space="preserve">l = </w:t>
      </w:r>
      <w:r w:rsidRPr="00D53862">
        <w:rPr>
          <w:rFonts w:ascii="Times New Roman" w:hAnsi="Times New Roman"/>
          <w:sz w:val="28"/>
          <w:szCs w:val="28"/>
          <w:lang w:val="pl-PL"/>
        </w:rPr>
        <w:t xml:space="preserve">1, </w:t>
      </w:r>
      <w:r w:rsidR="007C5C79" w:rsidRPr="00D53862">
        <w:rPr>
          <w:rFonts w:ascii="Times New Roman" w:hAnsi="Times New Roman"/>
          <w:i/>
          <w:sz w:val="28"/>
          <w:szCs w:val="28"/>
          <w:lang w:val="pl-PL"/>
        </w:rPr>
        <w:t>r</w:t>
      </w:r>
      <w:r w:rsidR="007C5C79" w:rsidRPr="007C5C79">
        <w:rPr>
          <w:rFonts w:ascii="Times New Roman" w:hAnsi="Times New Roman"/>
          <w:i/>
          <w:position w:val="-8"/>
          <w:lang w:val="en-US"/>
        </w:rPr>
        <w:t>it</w:t>
      </w:r>
      <w:r w:rsidR="007C5C79" w:rsidRPr="00D53862">
        <w:rPr>
          <w:rFonts w:ascii="Times New Roman" w:hAnsi="Times New Roman"/>
          <w:sz w:val="28"/>
          <w:szCs w:val="28"/>
        </w:rPr>
        <w:t xml:space="preserve"> </w:t>
      </w:r>
      <w:r w:rsidRPr="00D53862">
        <w:rPr>
          <w:rFonts w:ascii="Times New Roman" w:hAnsi="Times New Roman"/>
          <w:sz w:val="28"/>
          <w:szCs w:val="28"/>
        </w:rPr>
        <w:t xml:space="preserve">// </w:t>
      </w:r>
      <w:r w:rsidR="007C5C79" w:rsidRPr="00D53862">
        <w:rPr>
          <w:rFonts w:ascii="Times New Roman" w:hAnsi="Times New Roman"/>
          <w:i/>
          <w:sz w:val="28"/>
          <w:szCs w:val="28"/>
          <w:lang w:val="pl-PL"/>
        </w:rPr>
        <w:t>r</w:t>
      </w:r>
      <w:r w:rsidR="007C5C79" w:rsidRPr="007C5C79">
        <w:rPr>
          <w:rFonts w:ascii="Times New Roman" w:hAnsi="Times New Roman"/>
          <w:i/>
          <w:position w:val="-8"/>
          <w:lang w:val="en-US"/>
        </w:rPr>
        <w:t>it</w:t>
      </w:r>
      <w:r w:rsidR="007C5C79" w:rsidRPr="00D53862">
        <w:rPr>
          <w:rFonts w:ascii="Times New Roman" w:hAnsi="Times New Roman"/>
          <w:sz w:val="28"/>
          <w:szCs w:val="28"/>
        </w:rPr>
        <w:t xml:space="preserve"> </w:t>
      </w:r>
      <w:r w:rsidRPr="00D53862">
        <w:rPr>
          <w:rFonts w:ascii="Times New Roman" w:hAnsi="Times New Roman"/>
          <w:sz w:val="28"/>
          <w:szCs w:val="28"/>
        </w:rPr>
        <w:t>– некоторое фиксированное число итераций</w:t>
      </w:r>
    </w:p>
    <w:p w14:paraId="5E27F3BD" w14:textId="77777777" w:rsidR="00AC3E57" w:rsidRPr="00D53862" w:rsidRDefault="00AC3E57" w:rsidP="00AC3E57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      do 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D53862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x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D53862">
        <w:rPr>
          <w:rFonts w:ascii="Times New Roman" w:hAnsi="Times New Roman"/>
          <w:sz w:val="28"/>
          <w:szCs w:val="28"/>
          <w:lang w:val="pl-PL"/>
        </w:rPr>
        <w:t>1</w:t>
      </w:r>
      <w:r w:rsidRPr="00D53862">
        <w:rPr>
          <w:rFonts w:ascii="Times New Roman" w:hAnsi="Times New Roman"/>
          <w:sz w:val="28"/>
          <w:szCs w:val="28"/>
        </w:rPr>
        <w:t xml:space="preserve">  //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x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D53862">
        <w:rPr>
          <w:rFonts w:ascii="Times New Roman" w:hAnsi="Times New Roman"/>
          <w:sz w:val="28"/>
          <w:szCs w:val="28"/>
          <w:lang w:val="pl-PL"/>
        </w:rPr>
        <w:t>1</w:t>
      </w:r>
      <w:r w:rsidRPr="00D53862">
        <w:rPr>
          <w:rFonts w:ascii="Times New Roman" w:hAnsi="Times New Roman"/>
          <w:sz w:val="28"/>
          <w:szCs w:val="28"/>
        </w:rPr>
        <w:t xml:space="preserve"> – число строк матрицы, задающей </w:t>
      </w:r>
    </w:p>
    <w:p w14:paraId="3DBE949E" w14:textId="77777777" w:rsidR="00AC3E57" w:rsidRPr="00D53862" w:rsidRDefault="00AC3E57" w:rsidP="00AC3E57">
      <w:pPr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</w:rPr>
        <w:t xml:space="preserve">                                  внутренние узлы сетки </w:t>
      </w:r>
    </w:p>
    <w:p w14:paraId="53584E02" w14:textId="77777777" w:rsidR="00AC3E57" w:rsidRPr="00D53862" w:rsidRDefault="00AC3E57" w:rsidP="00AC3E57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            do 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 xml:space="preserve">j = </w:t>
      </w:r>
      <w:r w:rsidRPr="00D53862">
        <w:rPr>
          <w:rFonts w:ascii="Times New Roman" w:hAnsi="Times New Roman"/>
          <w:sz w:val="28"/>
          <w:szCs w:val="28"/>
          <w:lang w:val="pl-PL"/>
        </w:rPr>
        <w:t>1,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 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y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D53862">
        <w:rPr>
          <w:rFonts w:ascii="Times New Roman" w:hAnsi="Times New Roman"/>
          <w:sz w:val="28"/>
          <w:szCs w:val="28"/>
          <w:lang w:val="pl-PL"/>
        </w:rPr>
        <w:t>1</w:t>
      </w:r>
      <w:r w:rsidRPr="00D53862">
        <w:rPr>
          <w:rFonts w:ascii="Times New Roman" w:hAnsi="Times New Roman"/>
          <w:sz w:val="28"/>
          <w:szCs w:val="28"/>
        </w:rPr>
        <w:t xml:space="preserve">  //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N</w:t>
      </w:r>
      <w:r w:rsidRPr="00D53862">
        <w:rPr>
          <w:rFonts w:ascii="Times New Roman" w:hAnsi="Times New Roman"/>
          <w:i/>
          <w:position w:val="-8"/>
          <w:sz w:val="18"/>
          <w:szCs w:val="18"/>
          <w:lang w:val="en-US"/>
        </w:rPr>
        <w:t>y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D53862">
        <w:rPr>
          <w:rFonts w:ascii="Times New Roman" w:hAnsi="Times New Roman"/>
          <w:sz w:val="28"/>
          <w:szCs w:val="28"/>
          <w:lang w:val="pl-PL"/>
        </w:rPr>
        <w:t>1</w:t>
      </w:r>
      <w:r w:rsidRPr="00D53862">
        <w:rPr>
          <w:rFonts w:ascii="Times New Roman" w:hAnsi="Times New Roman"/>
          <w:sz w:val="28"/>
          <w:szCs w:val="28"/>
        </w:rPr>
        <w:t xml:space="preserve"> – число столбцов матрицы, задающей</w:t>
      </w:r>
    </w:p>
    <w:p w14:paraId="7DB5900B" w14:textId="77777777" w:rsidR="00AC3E57" w:rsidRPr="00D53862" w:rsidRDefault="00AC3E57" w:rsidP="00AC3E57">
      <w:pPr>
        <w:ind w:firstLine="567"/>
        <w:jc w:val="both"/>
        <w:rPr>
          <w:rFonts w:ascii="Times New Roman" w:hAnsi="Times New Roman"/>
          <w:sz w:val="28"/>
          <w:szCs w:val="28"/>
          <w:lang w:val="pl-PL"/>
        </w:rPr>
      </w:pPr>
      <w:r w:rsidRPr="00D53862">
        <w:rPr>
          <w:rFonts w:ascii="Times New Roman" w:hAnsi="Times New Roman"/>
          <w:sz w:val="28"/>
          <w:szCs w:val="28"/>
        </w:rPr>
        <w:lastRenderedPageBreak/>
        <w:t xml:space="preserve">                                        внутренние</w:t>
      </w:r>
      <w:r w:rsidRPr="00D5386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53862">
        <w:rPr>
          <w:rFonts w:ascii="Times New Roman" w:hAnsi="Times New Roman"/>
          <w:sz w:val="28"/>
          <w:szCs w:val="28"/>
        </w:rPr>
        <w:t>узлы</w:t>
      </w:r>
      <w:r w:rsidRPr="00D5386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53862">
        <w:rPr>
          <w:rFonts w:ascii="Times New Roman" w:hAnsi="Times New Roman"/>
          <w:sz w:val="28"/>
          <w:szCs w:val="28"/>
        </w:rPr>
        <w:t>сетки</w:t>
      </w:r>
    </w:p>
    <w:p w14:paraId="3963F6B9" w14:textId="77777777" w:rsidR="00AC3E57" w:rsidRPr="00D53862" w:rsidRDefault="00AC3E57" w:rsidP="00AC3E57">
      <w:pPr>
        <w:ind w:firstLine="567"/>
        <w:rPr>
          <w:rFonts w:ascii="Times New Roman" w:hAnsi="Times New Roman"/>
          <w:sz w:val="28"/>
          <w:szCs w:val="28"/>
          <w:lang w:val="pl-PL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                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u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D53862">
        <w:rPr>
          <w:rFonts w:ascii="Times New Roman" w:hAnsi="Times New Roman"/>
          <w:sz w:val="28"/>
          <w:szCs w:val="28"/>
          <w:lang w:val="pl-PL"/>
        </w:rPr>
        <w:t>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End"/>
      <w:r w:rsidRPr="00D53862">
        <w:rPr>
          <w:rFonts w:ascii="Times New Roman" w:hAnsi="Times New Roman"/>
          <w:sz w:val="28"/>
          <w:szCs w:val="28"/>
          <w:lang w:val="pl-PL"/>
        </w:rPr>
        <w:t>)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=F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u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D53862">
        <w:rPr>
          <w:rFonts w:ascii="Times New Roman" w:hAnsi="Times New Roman"/>
          <w:sz w:val="28"/>
          <w:szCs w:val="28"/>
          <w:lang w:val="pl-PL"/>
        </w:rPr>
        <w:t>–1,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r w:rsidRPr="00D53862">
        <w:rPr>
          <w:rFonts w:ascii="Times New Roman" w:hAnsi="Times New Roman"/>
          <w:sz w:val="28"/>
          <w:szCs w:val="28"/>
          <w:lang w:val="pl-PL"/>
        </w:rPr>
        <w:t>),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u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D53862">
        <w:rPr>
          <w:rFonts w:ascii="Times New Roman" w:hAnsi="Times New Roman"/>
          <w:sz w:val="28"/>
          <w:szCs w:val="28"/>
          <w:lang w:val="pl-PL"/>
        </w:rPr>
        <w:t>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End"/>
      <w:r w:rsidRPr="00D53862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D53862">
        <w:rPr>
          <w:rFonts w:ascii="Times New Roman" w:hAnsi="Times New Roman"/>
          <w:sz w:val="28"/>
          <w:szCs w:val="28"/>
          <w:lang w:val="pl-PL"/>
        </w:rPr>
        <w:t>1),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u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D53862">
        <w:rPr>
          <w:rFonts w:ascii="Times New Roman" w:hAnsi="Times New Roman"/>
          <w:sz w:val="28"/>
          <w:szCs w:val="28"/>
          <w:lang w:val="pl-PL"/>
        </w:rPr>
        <w:t>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End"/>
      <w:r w:rsidRPr="00D53862">
        <w:rPr>
          <w:rFonts w:ascii="Times New Roman" w:hAnsi="Times New Roman"/>
          <w:sz w:val="28"/>
          <w:szCs w:val="28"/>
          <w:lang w:val="pl-PL"/>
        </w:rPr>
        <w:t>),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u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i</w:t>
      </w:r>
      <w:r w:rsidRPr="00D53862">
        <w:rPr>
          <w:rFonts w:ascii="Times New Roman" w:hAnsi="Times New Roman"/>
          <w:sz w:val="28"/>
          <w:szCs w:val="28"/>
          <w:lang w:val="pl-PL"/>
        </w:rPr>
        <w:t>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j+</w:t>
      </w:r>
      <w:r w:rsidRPr="00D53862">
        <w:rPr>
          <w:rFonts w:ascii="Times New Roman" w:hAnsi="Times New Roman"/>
          <w:sz w:val="28"/>
          <w:szCs w:val="28"/>
          <w:lang w:val="pl-PL"/>
        </w:rPr>
        <w:t>1),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u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i+</w:t>
      </w:r>
      <w:r w:rsidRPr="00D53862">
        <w:rPr>
          <w:rFonts w:ascii="Times New Roman" w:hAnsi="Times New Roman"/>
          <w:sz w:val="28"/>
          <w:szCs w:val="28"/>
          <w:lang w:val="pl-PL"/>
        </w:rPr>
        <w:t>1,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>j</w:t>
      </w:r>
      <w:r w:rsidRPr="00D53862">
        <w:rPr>
          <w:rFonts w:ascii="Times New Roman" w:hAnsi="Times New Roman"/>
          <w:sz w:val="28"/>
          <w:szCs w:val="28"/>
          <w:lang w:val="pl-PL"/>
        </w:rPr>
        <w:t xml:space="preserve">))               </w:t>
      </w:r>
      <w:r w:rsidRPr="00D53862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D53862">
        <w:rPr>
          <w:rFonts w:ascii="Times New Roman" w:hAnsi="Times New Roman"/>
          <w:sz w:val="28"/>
          <w:szCs w:val="28"/>
          <w:lang w:val="pl-PL"/>
        </w:rPr>
        <w:t xml:space="preserve">        </w:t>
      </w:r>
      <w:r w:rsidRPr="00D53862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 w:rsidRPr="00D53862">
        <w:rPr>
          <w:rFonts w:ascii="Times New Roman" w:hAnsi="Times New Roman"/>
          <w:sz w:val="28"/>
          <w:szCs w:val="28"/>
          <w:lang w:val="pl-PL"/>
        </w:rPr>
        <w:t>(</w:t>
      </w:r>
      <w:r w:rsidR="0017796F">
        <w:rPr>
          <w:rFonts w:ascii="Times New Roman" w:hAnsi="Times New Roman"/>
          <w:sz w:val="28"/>
          <w:szCs w:val="28"/>
          <w:lang w:val="pl-PL"/>
        </w:rPr>
        <w:t>2</w:t>
      </w:r>
      <w:r w:rsidRPr="00D53862">
        <w:rPr>
          <w:rFonts w:ascii="Times New Roman" w:hAnsi="Times New Roman"/>
          <w:sz w:val="28"/>
          <w:szCs w:val="28"/>
          <w:lang w:val="pl-PL"/>
        </w:rPr>
        <w:t>)</w:t>
      </w:r>
    </w:p>
    <w:p w14:paraId="4AFCF372" w14:textId="77777777" w:rsidR="00AC3E57" w:rsidRPr="00D53862" w:rsidRDefault="00AC3E57" w:rsidP="00AC3E57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  <w:lang w:val="pl-PL"/>
        </w:rPr>
        <w:t xml:space="preserve">            </w:t>
      </w:r>
      <w:proofErr w:type="spellStart"/>
      <w:r w:rsidRPr="00D53862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651426E4" w14:textId="77777777" w:rsidR="00AC3E57" w:rsidRPr="00D53862" w:rsidRDefault="00AC3E57" w:rsidP="00AC3E57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D53862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D53862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5124E7CC" w14:textId="77777777" w:rsidR="00AC3E57" w:rsidRPr="00D53862" w:rsidRDefault="00AC3E57" w:rsidP="00AC3E57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53862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0FDD5754" w14:textId="77777777" w:rsidR="00AC3E57" w:rsidRPr="00D53862" w:rsidRDefault="00AC3E57" w:rsidP="00AC3E57">
      <w:pPr>
        <w:ind w:firstLine="720"/>
        <w:jc w:val="both"/>
        <w:rPr>
          <w:rFonts w:ascii="Times New Roman" w:hAnsi="Times New Roman"/>
          <w:sz w:val="16"/>
          <w:szCs w:val="16"/>
        </w:rPr>
      </w:pPr>
    </w:p>
    <w:p w14:paraId="396BD94E" w14:textId="77777777" w:rsidR="004E4304" w:rsidRPr="00291779" w:rsidRDefault="00EF6A78" w:rsidP="004E4304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291779">
        <w:rPr>
          <w:rFonts w:ascii="Times New Roman" w:hAnsi="Times New Roman"/>
          <w:sz w:val="28"/>
          <w:szCs w:val="28"/>
        </w:rPr>
        <w:t>Все зависимости алгоритма, задаваемого гнездом циклов (</w:t>
      </w:r>
      <w:r w:rsidR="004E4304" w:rsidRPr="00291779">
        <w:rPr>
          <w:rFonts w:ascii="Times New Roman" w:hAnsi="Times New Roman"/>
          <w:sz w:val="28"/>
          <w:szCs w:val="28"/>
        </w:rPr>
        <w:t>2</w:t>
      </w:r>
      <w:r w:rsidRPr="00291779">
        <w:rPr>
          <w:rFonts w:ascii="Times New Roman" w:hAnsi="Times New Roman"/>
          <w:sz w:val="28"/>
          <w:szCs w:val="28"/>
        </w:rPr>
        <w:t xml:space="preserve">), являются однородными и выражаются векторами зависимостей </w:t>
      </w:r>
      <w:r w:rsidRPr="00291779">
        <w:rPr>
          <w:rFonts w:ascii="Times New Roman" w:hAnsi="Times New Roman"/>
          <w:sz w:val="28"/>
          <w:szCs w:val="28"/>
          <w:lang w:val="pl-PL"/>
        </w:rPr>
        <w:t>(</w:t>
      </w:r>
      <w:r w:rsidRPr="00291779">
        <w:rPr>
          <w:rFonts w:ascii="Times New Roman" w:hAnsi="Times New Roman"/>
          <w:sz w:val="28"/>
          <w:szCs w:val="28"/>
        </w:rPr>
        <w:t>0</w:t>
      </w:r>
      <w:r w:rsidRPr="00291779">
        <w:rPr>
          <w:rFonts w:ascii="Times New Roman" w:hAnsi="Times New Roman"/>
          <w:sz w:val="28"/>
          <w:szCs w:val="28"/>
          <w:lang w:val="pl-PL"/>
        </w:rPr>
        <w:t>,1</w:t>
      </w:r>
      <w:r w:rsidRPr="00291779">
        <w:rPr>
          <w:rFonts w:ascii="Times New Roman" w:hAnsi="Times New Roman"/>
          <w:sz w:val="28"/>
          <w:szCs w:val="28"/>
        </w:rPr>
        <w:t>,0</w:t>
      </w:r>
      <w:r w:rsidRPr="00291779">
        <w:rPr>
          <w:rFonts w:ascii="Times New Roman" w:hAnsi="Times New Roman"/>
          <w:sz w:val="28"/>
          <w:szCs w:val="28"/>
          <w:lang w:val="pl-PL"/>
        </w:rPr>
        <w:t>)</w:t>
      </w:r>
      <w:r w:rsidRPr="00291779">
        <w:rPr>
          <w:rFonts w:ascii="Times New Roman" w:hAnsi="Times New Roman"/>
          <w:sz w:val="28"/>
          <w:szCs w:val="28"/>
        </w:rPr>
        <w:t xml:space="preserve">, </w:t>
      </w:r>
      <w:r w:rsidRPr="00291779">
        <w:rPr>
          <w:rFonts w:ascii="Times New Roman" w:hAnsi="Times New Roman"/>
          <w:sz w:val="28"/>
          <w:szCs w:val="28"/>
          <w:lang w:val="pl-PL"/>
        </w:rPr>
        <w:t>(</w:t>
      </w:r>
      <w:r w:rsidRPr="00291779">
        <w:rPr>
          <w:rFonts w:ascii="Times New Roman" w:hAnsi="Times New Roman"/>
          <w:sz w:val="28"/>
          <w:szCs w:val="28"/>
        </w:rPr>
        <w:t>0</w:t>
      </w:r>
      <w:r w:rsidRPr="00291779">
        <w:rPr>
          <w:rFonts w:ascii="Times New Roman" w:hAnsi="Times New Roman"/>
          <w:sz w:val="28"/>
          <w:szCs w:val="28"/>
          <w:lang w:val="pl-PL"/>
        </w:rPr>
        <w:t>,</w:t>
      </w:r>
      <w:r w:rsidRPr="00291779">
        <w:rPr>
          <w:rFonts w:ascii="Times New Roman" w:hAnsi="Times New Roman"/>
          <w:sz w:val="28"/>
          <w:szCs w:val="28"/>
        </w:rPr>
        <w:t>0,1</w:t>
      </w:r>
      <w:r w:rsidRPr="00291779">
        <w:rPr>
          <w:rFonts w:ascii="Times New Roman" w:hAnsi="Times New Roman"/>
          <w:sz w:val="28"/>
          <w:szCs w:val="28"/>
          <w:lang w:val="pl-PL"/>
        </w:rPr>
        <w:t>)</w:t>
      </w:r>
      <w:r w:rsidRPr="00291779">
        <w:rPr>
          <w:rFonts w:ascii="Times New Roman" w:hAnsi="Times New Roman"/>
          <w:sz w:val="28"/>
          <w:szCs w:val="28"/>
        </w:rPr>
        <w:t xml:space="preserve">, </w:t>
      </w:r>
      <w:r w:rsidRPr="00291779">
        <w:rPr>
          <w:rFonts w:ascii="Times New Roman" w:hAnsi="Times New Roman"/>
          <w:sz w:val="28"/>
          <w:szCs w:val="28"/>
          <w:lang w:val="pl-PL"/>
        </w:rPr>
        <w:t>(</w:t>
      </w:r>
      <w:r w:rsidRPr="00291779">
        <w:rPr>
          <w:rFonts w:ascii="Times New Roman" w:hAnsi="Times New Roman"/>
          <w:sz w:val="28"/>
          <w:szCs w:val="28"/>
        </w:rPr>
        <w:t>1</w:t>
      </w:r>
      <w:r w:rsidRPr="00291779">
        <w:rPr>
          <w:rFonts w:ascii="Times New Roman" w:hAnsi="Times New Roman"/>
          <w:sz w:val="28"/>
          <w:szCs w:val="28"/>
          <w:lang w:val="pl-PL"/>
        </w:rPr>
        <w:t>,</w:t>
      </w:r>
      <w:r w:rsidRPr="00291779">
        <w:rPr>
          <w:rFonts w:ascii="Times New Roman" w:hAnsi="Times New Roman"/>
          <w:sz w:val="28"/>
          <w:szCs w:val="28"/>
        </w:rPr>
        <w:t>0,0</w:t>
      </w:r>
      <w:r w:rsidRPr="00291779">
        <w:rPr>
          <w:rFonts w:ascii="Times New Roman" w:hAnsi="Times New Roman"/>
          <w:sz w:val="28"/>
          <w:szCs w:val="28"/>
          <w:lang w:val="pl-PL"/>
        </w:rPr>
        <w:t>)</w:t>
      </w:r>
      <w:r w:rsidRPr="00291779">
        <w:rPr>
          <w:rFonts w:ascii="Times New Roman" w:hAnsi="Times New Roman"/>
          <w:sz w:val="28"/>
          <w:szCs w:val="28"/>
        </w:rPr>
        <w:t xml:space="preserve">, </w:t>
      </w:r>
      <w:r w:rsidRPr="00291779">
        <w:rPr>
          <w:rFonts w:ascii="Times New Roman" w:hAnsi="Times New Roman"/>
          <w:sz w:val="28"/>
          <w:szCs w:val="28"/>
          <w:lang w:val="pl-PL"/>
        </w:rPr>
        <w:t>(1</w:t>
      </w:r>
      <w:r w:rsidRPr="00291779">
        <w:rPr>
          <w:rFonts w:ascii="Times New Roman" w:hAnsi="Times New Roman"/>
          <w:sz w:val="28"/>
          <w:szCs w:val="28"/>
        </w:rPr>
        <w:t>,0,</w:t>
      </w:r>
      <w:r w:rsidRPr="00291779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291779">
        <w:rPr>
          <w:rFonts w:ascii="Times New Roman" w:hAnsi="Times New Roman"/>
          <w:sz w:val="28"/>
          <w:szCs w:val="28"/>
          <w:lang w:val="pl-PL"/>
        </w:rPr>
        <w:t>1)</w:t>
      </w:r>
      <w:r w:rsidRPr="00291779">
        <w:rPr>
          <w:rFonts w:ascii="Times New Roman" w:hAnsi="Times New Roman"/>
          <w:sz w:val="28"/>
          <w:szCs w:val="28"/>
        </w:rPr>
        <w:t xml:space="preserve">, </w:t>
      </w:r>
      <w:r w:rsidRPr="00291779">
        <w:rPr>
          <w:rFonts w:ascii="Times New Roman" w:hAnsi="Times New Roman"/>
          <w:sz w:val="28"/>
          <w:szCs w:val="28"/>
          <w:lang w:val="pl-PL"/>
        </w:rPr>
        <w:t>(1</w:t>
      </w:r>
      <w:r w:rsidRPr="00291779">
        <w:rPr>
          <w:rFonts w:ascii="Times New Roman" w:hAnsi="Times New Roman"/>
          <w:sz w:val="28"/>
          <w:szCs w:val="28"/>
        </w:rPr>
        <w:t>,</w:t>
      </w:r>
      <w:r w:rsidRPr="00291779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291779">
        <w:rPr>
          <w:rFonts w:ascii="Times New Roman" w:hAnsi="Times New Roman"/>
          <w:sz w:val="28"/>
          <w:szCs w:val="28"/>
          <w:lang w:val="pl-PL"/>
        </w:rPr>
        <w:t>1</w:t>
      </w:r>
      <w:r w:rsidRPr="00291779">
        <w:rPr>
          <w:rFonts w:ascii="Times New Roman" w:hAnsi="Times New Roman"/>
          <w:sz w:val="28"/>
          <w:szCs w:val="28"/>
        </w:rPr>
        <w:t>,0</w:t>
      </w:r>
      <w:r w:rsidRPr="00291779">
        <w:rPr>
          <w:rFonts w:ascii="Times New Roman" w:hAnsi="Times New Roman"/>
          <w:sz w:val="28"/>
          <w:szCs w:val="28"/>
          <w:lang w:val="pl-PL"/>
        </w:rPr>
        <w:t>)</w:t>
      </w:r>
      <w:r w:rsidRPr="00291779">
        <w:rPr>
          <w:rFonts w:ascii="Times New Roman" w:hAnsi="Times New Roman"/>
          <w:sz w:val="28"/>
          <w:szCs w:val="28"/>
        </w:rPr>
        <w:t xml:space="preserve"> (рис.</w:t>
      </w:r>
      <w:r w:rsidR="00D64EEF" w:rsidRPr="008769B0">
        <w:rPr>
          <w:sz w:val="28"/>
          <w:szCs w:val="28"/>
          <w:lang w:val="pl-PL"/>
        </w:rPr>
        <w:t> </w:t>
      </w:r>
      <w:r w:rsidRPr="00291779">
        <w:rPr>
          <w:rFonts w:ascii="Times New Roman" w:hAnsi="Times New Roman"/>
          <w:sz w:val="28"/>
          <w:szCs w:val="28"/>
        </w:rPr>
        <w:t>1).</w:t>
      </w:r>
      <w:r w:rsidR="004E4304" w:rsidRPr="00291779">
        <w:rPr>
          <w:rFonts w:ascii="Times New Roman" w:hAnsi="Times New Roman"/>
          <w:sz w:val="28"/>
          <w:szCs w:val="28"/>
        </w:rPr>
        <w:t xml:space="preserve"> </w:t>
      </w:r>
      <w:r w:rsidR="00F818B2" w:rsidRPr="00291779">
        <w:rPr>
          <w:rFonts w:ascii="Times New Roman" w:hAnsi="Times New Roman"/>
          <w:sz w:val="28"/>
          <w:szCs w:val="28"/>
        </w:rPr>
        <w:t>В случае метода Зейделя вектор</w:t>
      </w:r>
      <w:r w:rsidR="00232AC6" w:rsidRPr="00D64EEF">
        <w:rPr>
          <w:rFonts w:ascii="Times New Roman" w:hAnsi="Times New Roman"/>
          <w:sz w:val="28"/>
          <w:szCs w:val="28"/>
        </w:rPr>
        <w:t xml:space="preserve"> </w:t>
      </w:r>
      <w:r w:rsidR="00232AC6">
        <w:rPr>
          <w:rFonts w:ascii="Times New Roman" w:hAnsi="Times New Roman"/>
          <w:sz w:val="28"/>
          <w:szCs w:val="28"/>
        </w:rPr>
        <w:t>истинных</w:t>
      </w:r>
      <w:r w:rsidR="00F818B2" w:rsidRPr="00291779">
        <w:rPr>
          <w:rFonts w:ascii="Times New Roman" w:hAnsi="Times New Roman"/>
          <w:sz w:val="28"/>
          <w:szCs w:val="28"/>
        </w:rPr>
        <w:t xml:space="preserve"> зависимостей </w:t>
      </w:r>
      <w:r w:rsidR="00F818B2" w:rsidRPr="00291779">
        <w:rPr>
          <w:rFonts w:ascii="Times New Roman" w:hAnsi="Times New Roman"/>
          <w:sz w:val="28"/>
          <w:szCs w:val="28"/>
          <w:lang w:val="pl-PL"/>
        </w:rPr>
        <w:t>(</w:t>
      </w:r>
      <w:r w:rsidR="00F818B2" w:rsidRPr="00291779">
        <w:rPr>
          <w:rFonts w:ascii="Times New Roman" w:hAnsi="Times New Roman"/>
          <w:sz w:val="28"/>
          <w:szCs w:val="28"/>
        </w:rPr>
        <w:t>1</w:t>
      </w:r>
      <w:r w:rsidR="00F818B2" w:rsidRPr="00291779">
        <w:rPr>
          <w:rFonts w:ascii="Times New Roman" w:hAnsi="Times New Roman"/>
          <w:sz w:val="28"/>
          <w:szCs w:val="28"/>
          <w:lang w:val="pl-PL"/>
        </w:rPr>
        <w:t>,</w:t>
      </w:r>
      <w:r w:rsidR="00F818B2" w:rsidRPr="00291779">
        <w:rPr>
          <w:rFonts w:ascii="Times New Roman" w:hAnsi="Times New Roman"/>
          <w:sz w:val="28"/>
          <w:szCs w:val="28"/>
        </w:rPr>
        <w:t>0,0</w:t>
      </w:r>
      <w:r w:rsidR="00F818B2" w:rsidRPr="00291779">
        <w:rPr>
          <w:rFonts w:ascii="Times New Roman" w:hAnsi="Times New Roman"/>
          <w:sz w:val="28"/>
          <w:szCs w:val="28"/>
          <w:lang w:val="pl-PL"/>
        </w:rPr>
        <w:t>)</w:t>
      </w:r>
      <w:r w:rsidR="00F818B2" w:rsidRPr="00291779">
        <w:rPr>
          <w:rFonts w:ascii="Times New Roman" w:hAnsi="Times New Roman"/>
          <w:sz w:val="28"/>
          <w:szCs w:val="28"/>
        </w:rPr>
        <w:t xml:space="preserve"> отсутствует.</w:t>
      </w:r>
    </w:p>
    <w:p w14:paraId="797C4A1E" w14:textId="77777777" w:rsidR="00EF6A78" w:rsidRPr="00D53862" w:rsidRDefault="00EF6A78" w:rsidP="00EF6A78">
      <w:pPr>
        <w:pStyle w:val="a"/>
        <w:ind w:firstLine="0"/>
        <w:rPr>
          <w:sz w:val="28"/>
          <w:szCs w:val="28"/>
        </w:rPr>
      </w:pPr>
    </w:p>
    <w:p w14:paraId="3034575D" w14:textId="668E906F" w:rsidR="00EF6A78" w:rsidRPr="00D53862" w:rsidRDefault="00CB6766" w:rsidP="00EF6A78">
      <w:pPr>
        <w:pStyle w:val="a"/>
        <w:ind w:firstLine="0"/>
        <w:rPr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6419BA4C" wp14:editId="1A205CA3">
                <wp:extent cx="4214495" cy="3240405"/>
                <wp:effectExtent l="0" t="12700" r="1905" b="0"/>
                <wp:docPr id="1" name="Полотно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4495" cy="3240405"/>
                          <a:chOff x="0" y="0"/>
                          <a:chExt cx="42144" cy="32404"/>
                        </a:xfrm>
                      </wpg:grpSpPr>
                      <wps:wsp>
                        <wps:cNvPr id="2" name="AutoShape 1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42144" cy="324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0013" y="425"/>
                            <a:ext cx="29712" cy="25870"/>
                            <a:chOff x="1958" y="8654"/>
                            <a:chExt cx="4680" cy="3960"/>
                          </a:xfrm>
                        </wpg:grpSpPr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958" y="8654"/>
                              <a:ext cx="4680" cy="3960"/>
                              <a:chOff x="1958" y="8654"/>
                              <a:chExt cx="4680" cy="3960"/>
                            </a:xfrm>
                          </wpg:grpSpPr>
                          <wpg:grpSp>
                            <wpg:cNvPr id="5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58" y="8654"/>
                                <a:ext cx="4680" cy="3960"/>
                                <a:chOff x="1958" y="8654"/>
                                <a:chExt cx="4680" cy="3960"/>
                              </a:xfrm>
                            </wpg:grpSpPr>
                            <wpg:grpSp>
                              <wpg:cNvPr id="6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58" y="9374"/>
                                  <a:ext cx="3241" cy="3240"/>
                                  <a:chOff x="1958" y="9374"/>
                                  <a:chExt cx="3241" cy="3240"/>
                                </a:xfrm>
                              </wpg:grpSpPr>
                              <wpg:grpSp>
                                <wpg:cNvPr id="7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58" y="9374"/>
                                    <a:ext cx="3241" cy="3240"/>
                                    <a:chOff x="1958" y="9374"/>
                                    <a:chExt cx="3241" cy="3240"/>
                                  </a:xfrm>
                                </wpg:grpSpPr>
                                <wps:wsp>
                                  <wps:cNvPr id="8" name="AutoShap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958" y="937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AutoShape 1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577" y="937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AutoShape 1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197" y="937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198" y="1099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577" y="1099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958" y="1099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4" name="Group 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58" y="9374"/>
                                    <a:ext cx="3240" cy="3240"/>
                                    <a:chOff x="1958" y="9374"/>
                                    <a:chExt cx="3240" cy="3240"/>
                                  </a:xfrm>
                                </wpg:grpSpPr>
                                <wps:wsp>
                                  <wps:cNvPr id="15" name="AutoShape 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958" y="9374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AutoShape 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78" y="9374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7" name="AutoShape 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958" y="10993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AutoShap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78" y="10993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958" y="12613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2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78" y="12613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21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77" y="9014"/>
                                  <a:ext cx="3241" cy="3240"/>
                                  <a:chOff x="1958" y="9374"/>
                                  <a:chExt cx="3241" cy="3240"/>
                                </a:xfrm>
                              </wpg:grpSpPr>
                              <wpg:grpSp>
                                <wpg:cNvPr id="22" name="Group 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58" y="9374"/>
                                    <a:ext cx="3241" cy="3240"/>
                                    <a:chOff x="1958" y="9374"/>
                                    <a:chExt cx="3241" cy="3240"/>
                                  </a:xfrm>
                                </wpg:grpSpPr>
                                <wps:wsp>
                                  <wps:cNvPr id="23" name="AutoShap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958" y="937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" name="AutoShap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577" y="937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AutoShape 2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197" y="937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AutoShape 2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198" y="1099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AutoShap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577" y="1099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AutoShape 2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958" y="1099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9" name="Group 3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58" y="9374"/>
                                    <a:ext cx="3240" cy="3240"/>
                                    <a:chOff x="1958" y="9374"/>
                                    <a:chExt cx="3240" cy="3240"/>
                                  </a:xfrm>
                                </wpg:grpSpPr>
                                <wps:wsp>
                                  <wps:cNvPr id="30" name="AutoShape 3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958" y="9374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" name="AutoShape 3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78" y="9374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" name="AutoShape 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958" y="10993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" name="AutoShape 3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78" y="10993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" name="AutoShape 3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958" y="12613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" name="AutoShape 3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78" y="12613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36" name="Group 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97" y="8654"/>
                                  <a:ext cx="3241" cy="3240"/>
                                  <a:chOff x="1958" y="9374"/>
                                  <a:chExt cx="3241" cy="3240"/>
                                </a:xfrm>
                              </wpg:grpSpPr>
                              <wpg:grpSp>
                                <wpg:cNvPr id="37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58" y="9374"/>
                                    <a:ext cx="3241" cy="3240"/>
                                    <a:chOff x="1958" y="9374"/>
                                    <a:chExt cx="3241" cy="3240"/>
                                  </a:xfrm>
                                </wpg:grpSpPr>
                                <wps:wsp>
                                  <wps:cNvPr id="38" name="AutoShape 3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958" y="937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9" name="AutoShape 4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577" y="937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" name="AutoShape 4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197" y="937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" name="AutoShape 4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198" y="1099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" name="AutoShape 4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577" y="1099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" name="AutoShape 4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958" y="10994"/>
                                      <a:ext cx="1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4" name="Group 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58" y="9374"/>
                                    <a:ext cx="3240" cy="3240"/>
                                    <a:chOff x="1958" y="9374"/>
                                    <a:chExt cx="3240" cy="3240"/>
                                  </a:xfrm>
                                </wpg:grpSpPr>
                                <wps:wsp>
                                  <wps:cNvPr id="45" name="AutoShape 4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958" y="9374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6" name="AutoShape 4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78" y="9374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" name="AutoShape 4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958" y="10993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" name="AutoShape 4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78" y="10993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9" name="AutoShape 5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958" y="12613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0" name="AutoShape 5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78" y="12613"/>
                                      <a:ext cx="16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51" name="Group 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59" y="8654"/>
                                <a:ext cx="4679" cy="3960"/>
                                <a:chOff x="1959" y="8654"/>
                                <a:chExt cx="4679" cy="3960"/>
                              </a:xfrm>
                            </wpg:grpSpPr>
                            <wpg:grpSp>
                              <wpg:cNvPr id="52" name="Group 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59" y="8654"/>
                                  <a:ext cx="4679" cy="721"/>
                                  <a:chOff x="1959" y="8654"/>
                                  <a:chExt cx="4679" cy="721"/>
                                </a:xfrm>
                              </wpg:grpSpPr>
                              <wpg:grpSp>
                                <wpg:cNvPr id="53" name="Group 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59" y="8654"/>
                                    <a:ext cx="1439" cy="721"/>
                                    <a:chOff x="1959" y="8654"/>
                                    <a:chExt cx="1439" cy="721"/>
                                  </a:xfrm>
                                </wpg:grpSpPr>
                                <wps:wsp>
                                  <wps:cNvPr id="54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959" y="9015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5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79" y="8654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56" name="Group 5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579" y="8654"/>
                                    <a:ext cx="1439" cy="721"/>
                                    <a:chOff x="1959" y="8654"/>
                                    <a:chExt cx="1439" cy="721"/>
                                  </a:xfrm>
                                </wpg:grpSpPr>
                                <wps:wsp>
                                  <wps:cNvPr id="57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959" y="9015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8" name="AutoShape 5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79" y="8654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59" name="Group 6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99" y="8654"/>
                                    <a:ext cx="1439" cy="721"/>
                                    <a:chOff x="1959" y="8654"/>
                                    <a:chExt cx="1439" cy="721"/>
                                  </a:xfrm>
                                </wpg:grpSpPr>
                                <wps:wsp>
                                  <wps:cNvPr id="60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959" y="9015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1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79" y="8654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62" name="Group 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59" y="10273"/>
                                  <a:ext cx="4679" cy="721"/>
                                  <a:chOff x="1959" y="8654"/>
                                  <a:chExt cx="4679" cy="721"/>
                                </a:xfrm>
                              </wpg:grpSpPr>
                              <wpg:grpSp>
                                <wpg:cNvPr id="63" name="Group 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59" y="8654"/>
                                    <a:ext cx="1439" cy="721"/>
                                    <a:chOff x="1959" y="8654"/>
                                    <a:chExt cx="1439" cy="721"/>
                                  </a:xfrm>
                                </wpg:grpSpPr>
                                <wps:wsp>
                                  <wps:cNvPr id="64" name="AutoShape 6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959" y="9015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5" name="AutoShape 6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79" y="8654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66" name="Group 6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579" y="8654"/>
                                    <a:ext cx="1439" cy="721"/>
                                    <a:chOff x="1959" y="8654"/>
                                    <a:chExt cx="1439" cy="721"/>
                                  </a:xfrm>
                                </wpg:grpSpPr>
                                <wps:wsp>
                                  <wps:cNvPr id="67" name="AutoShape 6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959" y="9015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" name="AutoShape 6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79" y="8654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69" name="Group 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99" y="8654"/>
                                    <a:ext cx="1439" cy="721"/>
                                    <a:chOff x="1959" y="8654"/>
                                    <a:chExt cx="1439" cy="721"/>
                                  </a:xfrm>
                                </wpg:grpSpPr>
                                <wps:wsp>
                                  <wps:cNvPr id="70" name="AutoShap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959" y="9015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" name="AutoShap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79" y="8654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2" name="Group 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59" y="11893"/>
                                  <a:ext cx="4679" cy="721"/>
                                  <a:chOff x="1959" y="8654"/>
                                  <a:chExt cx="4679" cy="721"/>
                                </a:xfrm>
                              </wpg:grpSpPr>
                              <wpg:grpSp>
                                <wpg:cNvPr id="73" name="Group 7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59" y="8654"/>
                                    <a:ext cx="1439" cy="721"/>
                                    <a:chOff x="1959" y="8654"/>
                                    <a:chExt cx="1439" cy="721"/>
                                  </a:xfrm>
                                </wpg:grpSpPr>
                                <wps:wsp>
                                  <wps:cNvPr id="74" name="AutoShape 7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959" y="9015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AutoShape 7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79" y="8654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76" name="Group 7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579" y="8654"/>
                                    <a:ext cx="1439" cy="721"/>
                                    <a:chOff x="1959" y="8654"/>
                                    <a:chExt cx="1439" cy="721"/>
                                  </a:xfrm>
                                </wpg:grpSpPr>
                                <wps:wsp>
                                  <wps:cNvPr id="77" name="AutoShape 7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959" y="9015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8" name="AutoShape 7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79" y="8654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79" name="Group 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99" y="8654"/>
                                    <a:ext cx="1439" cy="721"/>
                                    <a:chOff x="1959" y="8654"/>
                                    <a:chExt cx="1439" cy="721"/>
                                  </a:xfrm>
                                </wpg:grpSpPr>
                                <wps:wsp>
                                  <wps:cNvPr id="80" name="AutoShape 8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1959" y="9015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1" name="AutoShape 8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79" y="8654"/>
                                      <a:ext cx="719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oval" w="med" len="med"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82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1958" y="8654"/>
                              <a:ext cx="4680" cy="3960"/>
                              <a:chOff x="1958" y="8654"/>
                              <a:chExt cx="4680" cy="3960"/>
                            </a:xfrm>
                          </wpg:grpSpPr>
                          <wpg:grpSp>
                            <wpg:cNvPr id="83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58" y="8654"/>
                                <a:ext cx="4680" cy="3960"/>
                                <a:chOff x="1958" y="8654"/>
                                <a:chExt cx="4680" cy="3960"/>
                              </a:xfrm>
                            </wpg:grpSpPr>
                            <wpg:grpSp>
                              <wpg:cNvPr id="84" name="Group 8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59" y="10274"/>
                                  <a:ext cx="4679" cy="2340"/>
                                  <a:chOff x="1959" y="10274"/>
                                  <a:chExt cx="4679" cy="2340"/>
                                </a:xfrm>
                              </wpg:grpSpPr>
                              <wpg:grpSp>
                                <wpg:cNvPr id="85" name="Group 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59" y="10994"/>
                                    <a:ext cx="3239" cy="1620"/>
                                    <a:chOff x="1959" y="10994"/>
                                    <a:chExt cx="3239" cy="1620"/>
                                  </a:xfrm>
                                </wpg:grpSpPr>
                                <wps:wsp>
                                  <wps:cNvPr id="86" name="AutoShape 8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1959" y="10994"/>
                                      <a:ext cx="1620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7" name="AutoShape 8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3578" y="10994"/>
                                      <a:ext cx="1620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88" name="Group 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79" y="10634"/>
                                    <a:ext cx="3239" cy="1620"/>
                                    <a:chOff x="1959" y="10994"/>
                                    <a:chExt cx="3239" cy="1620"/>
                                  </a:xfrm>
                                </wpg:grpSpPr>
                                <wps:wsp>
                                  <wps:cNvPr id="89" name="AutoShape 9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1959" y="10994"/>
                                      <a:ext cx="1620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0" name="AutoShape 9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3578" y="10994"/>
                                      <a:ext cx="1620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91" name="Group 9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99" y="10274"/>
                                    <a:ext cx="3239" cy="1620"/>
                                    <a:chOff x="1959" y="10994"/>
                                    <a:chExt cx="3239" cy="1620"/>
                                  </a:xfrm>
                                </wpg:grpSpPr>
                                <wps:wsp>
                                  <wps:cNvPr id="92" name="AutoShape 9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1959" y="10994"/>
                                      <a:ext cx="1620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3" name="AutoShape 9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3578" y="10994"/>
                                      <a:ext cx="1620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94" name="Group 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58" y="8654"/>
                                  <a:ext cx="4679" cy="2340"/>
                                  <a:chOff x="1959" y="10274"/>
                                  <a:chExt cx="4679" cy="2340"/>
                                </a:xfrm>
                              </wpg:grpSpPr>
                              <wpg:grpSp>
                                <wpg:cNvPr id="95" name="Group 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59" y="10994"/>
                                    <a:ext cx="3239" cy="1620"/>
                                    <a:chOff x="1959" y="10994"/>
                                    <a:chExt cx="3239" cy="1620"/>
                                  </a:xfrm>
                                </wpg:grpSpPr>
                                <wps:wsp>
                                  <wps:cNvPr id="96" name="AutoShape 9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1959" y="10994"/>
                                      <a:ext cx="1620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7" name="AutoShape 9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3578" y="10994"/>
                                      <a:ext cx="1620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98" name="Group 9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79" y="10634"/>
                                    <a:ext cx="3239" cy="1620"/>
                                    <a:chOff x="1959" y="10994"/>
                                    <a:chExt cx="3239" cy="1620"/>
                                  </a:xfrm>
                                </wpg:grpSpPr>
                                <wps:wsp>
                                  <wps:cNvPr id="99" name="AutoShape 10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1959" y="10994"/>
                                      <a:ext cx="1620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0" name="AutoShape 10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3578" y="10994"/>
                                      <a:ext cx="1620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01" name="Group 10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99" y="10274"/>
                                    <a:ext cx="3239" cy="1620"/>
                                    <a:chOff x="1959" y="10994"/>
                                    <a:chExt cx="3239" cy="1620"/>
                                  </a:xfrm>
                                </wpg:grpSpPr>
                                <wps:wsp>
                                  <wps:cNvPr id="102" name="AutoShape 10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1959" y="10994"/>
                                      <a:ext cx="1620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3" name="AutoShape 10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3578" y="10994"/>
                                      <a:ext cx="1620" cy="16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104" name="Group 1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58" y="9014"/>
                                <a:ext cx="4680" cy="3240"/>
                                <a:chOff x="1958" y="9014"/>
                                <a:chExt cx="4680" cy="3240"/>
                              </a:xfrm>
                            </wpg:grpSpPr>
                            <wpg:grpSp>
                              <wpg:cNvPr id="105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59" y="10634"/>
                                  <a:ext cx="4679" cy="1620"/>
                                  <a:chOff x="1959" y="10634"/>
                                  <a:chExt cx="4679" cy="1620"/>
                                </a:xfrm>
                              </wpg:grpSpPr>
                              <wpg:grpSp>
                                <wpg:cNvPr id="106" name="Group 10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59" y="10634"/>
                                    <a:ext cx="1439" cy="1620"/>
                                    <a:chOff x="1959" y="10634"/>
                                    <a:chExt cx="1439" cy="1620"/>
                                  </a:xfrm>
                                </wpg:grpSpPr>
                                <wps:wsp>
                                  <wps:cNvPr id="107" name="AutoShape 10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1959" y="10994"/>
                                      <a:ext cx="720" cy="1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8" name="AutoShape 10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2678" y="10634"/>
                                      <a:ext cx="720" cy="1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09" name="Group 1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579" y="10634"/>
                                    <a:ext cx="1439" cy="1620"/>
                                    <a:chOff x="1959" y="10634"/>
                                    <a:chExt cx="1439" cy="1620"/>
                                  </a:xfrm>
                                </wpg:grpSpPr>
                                <wps:wsp>
                                  <wps:cNvPr id="110" name="AutoShape 11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1959" y="10994"/>
                                      <a:ext cx="720" cy="1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1" name="AutoShape 11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2678" y="10634"/>
                                      <a:ext cx="720" cy="1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12" name="Group 1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99" y="10634"/>
                                    <a:ext cx="1439" cy="1620"/>
                                    <a:chOff x="1959" y="10634"/>
                                    <a:chExt cx="1439" cy="1620"/>
                                  </a:xfrm>
                                </wpg:grpSpPr>
                                <wps:wsp>
                                  <wps:cNvPr id="113" name="AutoShape 1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1959" y="10994"/>
                                      <a:ext cx="720" cy="1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4" name="AutoShape 1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2678" y="10634"/>
                                      <a:ext cx="720" cy="1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115" name="Group 1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58" y="9014"/>
                                  <a:ext cx="4679" cy="1620"/>
                                  <a:chOff x="1959" y="10634"/>
                                  <a:chExt cx="4679" cy="1620"/>
                                </a:xfrm>
                              </wpg:grpSpPr>
                              <wpg:grpSp>
                                <wpg:cNvPr id="116" name="Group 1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59" y="10634"/>
                                    <a:ext cx="1439" cy="1620"/>
                                    <a:chOff x="1959" y="10634"/>
                                    <a:chExt cx="1439" cy="1620"/>
                                  </a:xfrm>
                                </wpg:grpSpPr>
                                <wps:wsp>
                                  <wps:cNvPr id="117" name="AutoShape 11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1959" y="10994"/>
                                      <a:ext cx="720" cy="1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8" name="AutoShape 11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2678" y="10634"/>
                                      <a:ext cx="720" cy="1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19" name="Group 12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579" y="10634"/>
                                    <a:ext cx="1439" cy="1620"/>
                                    <a:chOff x="1959" y="10634"/>
                                    <a:chExt cx="1439" cy="1620"/>
                                  </a:xfrm>
                                </wpg:grpSpPr>
                                <wps:wsp>
                                  <wps:cNvPr id="120" name="AutoShape 12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1959" y="10994"/>
                                      <a:ext cx="720" cy="1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1" name="AutoShape 12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2678" y="10634"/>
                                      <a:ext cx="720" cy="1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22" name="Group 1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199" y="10634"/>
                                    <a:ext cx="1439" cy="1620"/>
                                    <a:chOff x="1959" y="10634"/>
                                    <a:chExt cx="1439" cy="1620"/>
                                  </a:xfrm>
                                </wpg:grpSpPr>
                                <wps:wsp>
                                  <wps:cNvPr id="123" name="AutoShape 1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1959" y="10994"/>
                                      <a:ext cx="720" cy="1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4" name="AutoShape 1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2678" y="10634"/>
                                      <a:ext cx="720" cy="12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lg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125" name="Group 126"/>
                        <wpg:cNvGrpSpPr>
                          <a:grpSpLocks/>
                        </wpg:cNvGrpSpPr>
                        <wpg:grpSpPr bwMode="auto">
                          <a:xfrm>
                            <a:off x="6115" y="26295"/>
                            <a:ext cx="5226" cy="4534"/>
                            <a:chOff x="1909" y="12868"/>
                            <a:chExt cx="823" cy="714"/>
                          </a:xfrm>
                        </wpg:grpSpPr>
                        <wps:wsp>
                          <wps:cNvPr id="126" name="AutoShape 1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09" y="12868"/>
                              <a:ext cx="1" cy="714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10" y="13581"/>
                              <a:ext cx="822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AutoShape 1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10" y="13238"/>
                              <a:ext cx="642" cy="344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9" name="Group 130"/>
                        <wpg:cNvGrpSpPr>
                          <a:grpSpLocks/>
                        </wpg:cNvGrpSpPr>
                        <wpg:grpSpPr bwMode="auto">
                          <a:xfrm>
                            <a:off x="6115" y="23933"/>
                            <a:ext cx="7512" cy="6883"/>
                            <a:chOff x="1909" y="12498"/>
                            <a:chExt cx="1183" cy="1084"/>
                          </a:xfrm>
                        </wpg:grpSpPr>
                        <wps:wsp>
                          <wps:cNvPr id="130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9" y="12498"/>
                              <a:ext cx="1183" cy="10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med" len="lg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791BE0" w14:textId="77777777" w:rsidR="007B2F85" w:rsidRPr="007A1C19" w:rsidRDefault="007B2F85" w:rsidP="00EF6A78">
                                <w:pPr>
                                  <w:ind w:left="-142"/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lang w:val="en-US"/>
                                  </w:rPr>
                                  <w:t>l</w:t>
                                </w:r>
                              </w:p>
                              <w:p w14:paraId="402F248F" w14:textId="77777777" w:rsidR="007B2F85" w:rsidRPr="007A1C19" w:rsidRDefault="007B2F85" w:rsidP="00EF6A78">
                                <w:pPr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 w:rsidRPr="007A1C19"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lang w:val="en-US"/>
                                  </w:rPr>
                                  <w:t xml:space="preserve">        j</w:t>
                                </w:r>
                              </w:p>
                              <w:p w14:paraId="6B9A6706" w14:textId="77777777" w:rsidR="007B2F85" w:rsidRPr="007A1C19" w:rsidRDefault="007B2F85" w:rsidP="00EF6A78">
                                <w:pPr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 w:rsidRPr="007A1C19"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lang w:val="en-US"/>
                                  </w:rPr>
                                  <w:t xml:space="preserve">          </w:t>
                                </w:r>
                                <w:proofErr w:type="spellStart"/>
                                <w:r w:rsidRPr="007A1C19"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</w:p>
                              <w:p w14:paraId="1D6F52A9" w14:textId="77777777" w:rsidR="007B2F85" w:rsidRPr="007A1C19" w:rsidRDefault="007B2F85" w:rsidP="00EF6A78">
                                <w:pPr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1" name="AutoShape 132"/>
                        <wps:cNvCnPr>
                          <a:cxnSpLocks noChangeShapeType="1"/>
                        </wps:cNvCnPr>
                        <wps:spPr bwMode="auto">
                          <a:xfrm>
                            <a:off x="10013" y="5124"/>
                            <a:ext cx="7" cy="2116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1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13" y="21583"/>
                            <a:ext cx="9151" cy="471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10020" y="26289"/>
                            <a:ext cx="2055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19BA4C" id="_x041f__x043e__x043b__x043e__x0442__x043d__x043e__x0020_132" o:spid="_x0000_s1026" style="width:331.85pt;height:255.15pt;mso-position-horizontal-relative:char;mso-position-vertical-relative:line" coordsize="42144,324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">
                <v:rect id="AutoShape_x0020_150" o:spid="_x0000_s1027" style="position:absolute;width:42144;height:324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  <o:lock v:ext="edit" aspectratio="t"/>
                </v:rect>
                <v:group id="Group_x0020_4" o:spid="_x0000_s1028" style="position:absolute;left:10013;top:425;width:29712;height:25870" coordorigin="1958,8654" coordsize="4680,3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group id="Group_x0020_5" o:spid="_x0000_s1029" style="position:absolute;left:1958;top:8654;width:4680;height:3960" coordorigin="1958,8654" coordsize="4680,3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<v:group id="Group_x0020_6" o:spid="_x0000_s1030" style="position:absolute;left:1958;top:8654;width:4680;height:3960" coordorigin="1958,8654" coordsize="4680,3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_x0020_7" o:spid="_x0000_s1031" style="position:absolute;left:1958;top:9374;width:3241;height:3240" coordorigin="1958,9374" coordsize="3241,3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v:group id="Group_x0020_8" o:spid="_x0000_s1032" style="position:absolute;left:1958;top:9374;width:3241;height:3240" coordorigin="1958,9374" coordsize="3241,3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  <v:shapetype id="_x0000_t32" coordsize="21600,21600" o:spt="32" o:oned="t" path="m0,0l21600,21600e" filled="f">
                            <v:path arrowok="t" fillok="f" o:connecttype="none"/>
                            <o:lock v:ext="edit" shapetype="t"/>
                          </v:shapetype>
                          <v:shape id="AutoShape_x0020_9" o:spid="_x0000_s1033" type="#_x0000_t32" style="position:absolute;left:1958;top:937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NlgsAAAADaAAAADwAAAGRycy9kb3ducmV2LnhtbERP3WrCMBS+F3yHcAbe2XTTyeyayhAG&#10;dezGugc4NqdNWXNSm0zr2y8Xg11+fP/5brK9uNLoO8cKHpMUBHHtdMetgq/T+/IFhA/IGnvHpOBO&#10;HnbFfJZjpt2Nj3StQitiCPsMFZgQhkxKXxuy6BM3EEeucaPFEOHYSj3iLYbbXj6l6UZa7Dg2GBxo&#10;b6j+rn6sAi+ft2V9Lw+ryzl064Y+zP4TlVo8TG+vIAJN4V/85y61grg1Xok3QBa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0zZYLAAAAA2gAAAA8AAAAAAAAAAAAAAAAA&#10;oQIAAGRycy9kb3ducmV2LnhtbFBLBQYAAAAABAAEAPkAAACOAwAAAAA=&#10;">
                            <v:stroke startarrow="oval" endarrow="classic" endarrowlength="long"/>
                          </v:shape>
                          <v:shape id="AutoShape_x0020_10" o:spid="_x0000_s1034" type="#_x0000_t32" style="position:absolute;left:3577;top:937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/AGcEAAADaAAAADwAAAGRycy9kb3ducmV2LnhtbESP3YrCMBSE7wXfIRzBuzV13RWtRhFB&#10;qIs3/jzAsTk2xeakNlmtb79ZELwcZuYbZr5sbSXu1PjSsYLhIAFBnDtdcqHgdNx8TED4gKyxckwK&#10;nuRhueh25phq9+A93Q+hEBHCPkUFJoQ6ldLnhiz6gauJo3dxjcUQZVNI3eAjwm0lP5NkLC2WHBcM&#10;1rQ2lF8Pv1aBl9/TLH9m29HtHMqvC/2Y9Q6V6vfa1QxEoDa8w692phVM4f9KvA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if8AZwQAAANoAAAAPAAAAAAAAAAAAAAAA&#10;AKECAABkcnMvZG93bnJldi54bWxQSwUGAAAAAAQABAD5AAAAjwMAAAAA&#10;">
                            <v:stroke startarrow="oval" endarrow="classic" endarrowlength="long"/>
                          </v:shape>
                          <v:shape id="AutoShape_x0020_11" o:spid="_x0000_s1035" type="#_x0000_t32" style="position:absolute;left:5197;top:937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pBDcMAAADbAAAADwAAAGRycy9kb3ducmV2LnhtbESPzW7CQAyE75V4h5WReisb+oMgsKAK&#10;CSmteuHnAUzWZCOy3pBdILx9fajUm60Zz3xerHrfqBt1sQ5sYDzKQBGXwdZcGTjsNy9TUDEhW2wC&#10;k4EHRVgtB08LzG2485Zuu1QpCeGYowGXUptrHUtHHuMotMSinULnMcnaVdp2eJdw3+jXLJtojzVL&#10;g8OW1o7K8+7qDUT9MSvKR/H1djmm+v1E3279g8Y8D/vPOahEffo3/10XVvCFXn6RAfTy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XKQQ3DAAAA2wAAAA8AAAAAAAAAAAAA&#10;AAAAoQIAAGRycy9kb3ducmV2LnhtbFBLBQYAAAAABAAEAPkAAACRAwAAAAA=&#10;">
                            <v:stroke startarrow="oval" endarrow="classic" endarrowlength="long"/>
                          </v:shape>
                          <v:shape id="AutoShape_x0020_12" o:spid="_x0000_s1036" type="#_x0000_t32" style="position:absolute;left:5198;top:1099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bklsEAAADbAAAADwAAAGRycy9kb3ducmV2LnhtbERP22rCQBB9F/oPyxT61mzsRWp0DRIo&#10;pMUXYz9gzI7ZYHY2Zrca/75bEHybw7nOMh9tJ840+NaxgmmSgiCunW65UfCz+3z+AOEDssbOMSm4&#10;kod89TBZYqbdhbd0rkIjYgj7DBWYEPpMSl8bsugT1xNH7uAGiyHCoZF6wEsMt518SdOZtNhybDDY&#10;U2GoPla/VoGX7/OyvpZfr6d9aN8O9G2KDSr19DiuFyACjeEuvrlLHedP4f+XeIBc/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qhuSWwQAAANsAAAAPAAAAAAAAAAAAAAAA&#10;AKECAABkcnMvZG93bnJldi54bWxQSwUGAAAAAAQABAD5AAAAjwMAAAAA&#10;">
                            <v:stroke startarrow="oval" endarrow="classic" endarrowlength="long"/>
                          </v:shape>
                          <v:shape id="AutoShape_x0020_13" o:spid="_x0000_s1037" type="#_x0000_t32" style="position:absolute;left:3577;top:1099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lR64cEAAADbAAAADwAAAGRycy9kb3ducmV2LnhtbERPzWrCQBC+C77DMkJvdaO1pU2zigiF&#10;tHjR9gGm2Uk2NDsbs2sS394tCN7m4/udbDPaRvTU+dqxgsU8AUFcOF1zpeDn++PxFYQPyBobx6Tg&#10;Qh426+kkw1S7gQ/UH0MlYgj7FBWYENpUSl8YsujnriWOXOk6iyHCrpK6wyGG20Yuk+RFWqw5Nhhs&#10;aWeo+DuerQIvn9/y4pJ/Pp1+Q70q6cvs9qjUw2zcvoMINIa7+ObOdZy/hP9f4gFyfQ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aVHrhwQAAANsAAAAPAAAAAAAAAAAAAAAA&#10;AKECAABkcnMvZG93bnJldi54bWxQSwUGAAAAAAQABAD5AAAAjwMAAAAA&#10;">
                            <v:stroke startarrow="oval" endarrow="classic" endarrowlength="long"/>
                          </v:shape>
                          <v:shape id="AutoShape_x0020_14" o:spid="_x0000_s1038" type="#_x0000_t32" style="position:absolute;left:1958;top:1099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RjfesEAAADbAAAADwAAAGRycy9kb3ducmV2LnhtbERP3WrCMBS+H/gO4QjezdS5ietMyxCE&#10;OnbjzwOcNcemrDmpSdT69stgsLvz8f2eVTnYTlzJh9axgtk0A0FcO91yo+B42DwuQYSIrLFzTAru&#10;FKAsRg8rzLW78Y6u+9iIFMIhRwUmxj6XMtSGLIap64kTd3LeYkzQN1J7vKVw28mnLFtIiy2nBoM9&#10;rQ3V3/uLVRDky2tV36vt/PwV2+cTfZj1Jyo1GQ/vbyAiDfFf/OeudJo/h99f0gGy+A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1GN96wQAAANsAAAAPAAAAAAAAAAAAAAAA&#10;AKECAABkcnMvZG93bnJldi54bWxQSwUGAAAAAAQABAD5AAAAjwMAAAAA&#10;">
                            <v:stroke startarrow="oval" endarrow="classic" endarrowlength="long"/>
                          </v:shape>
                        </v:group>
                        <v:group id="Group_x0020_15" o:spid="_x0000_s1039" style="position:absolute;left:1958;top:9374;width:3240;height:3240" coordorigin="1958,9374" coordsize="3240,3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      <v:shape id="AutoShape_x0020_16" o:spid="_x0000_s1040" type="#_x0000_t32" style="position:absolute;left:1958;top:9374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n10ZsIAAADbAAAADwAAAGRycy9kb3ducmV2LnhtbERPTWvCQBC9C/0PyxS8iG4qVCV1DU3Q&#10;4jVa6HXITpNodjZk1yTtr+8WBG/zeJ+zTUbTiJ46V1tW8LKIQBAXVtdcKvg8H+YbEM4ja2wsk4If&#10;cpDsniZbjLUdOKf+5EsRQtjFqKDyvo2ldEVFBt3CtsSB+7adQR9gV0rd4RDCTSOXUbSSBmsODRW2&#10;lFVUXE83oyBvZun64+t3le+X7eXYD2mazXKlps/j+xsIT6N/iO/uow7zX+H/l3CA3P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n10ZsIAAADbAAAADwAAAAAAAAAAAAAA&#10;AAChAgAAZHJzL2Rvd25yZXYueG1sUEsFBgAAAAAEAAQA+QAAAJADAAAAAA==&#10;">
                            <v:stroke endarrow="classic" endarrowlength="long"/>
                          </v:shape>
                          <v:shape id="AutoShape_x0020_17" o:spid="_x0000_s1041" type="#_x0000_t32" style="position:absolute;left:3578;top:9374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/qEcIAAADbAAAADwAAAGRycy9kb3ducmV2LnhtbERPTWuDQBC9B/Iflgn0Epo1OZhg3UiV&#10;tuRqEsh1cKdq686Ku1HbX98tFHqbx/ucNJtNJ0YaXGtZwXYTgSCurG65VnC9vD4eQDiPrLGzTAq+&#10;yEF2XC5STLSduKTx7GsRQtglqKDxvk+kdFVDBt3G9sSBe7eDQR/gUEs94BTCTSd3URRLgy2HhgZ7&#10;KhqqPs93o6Ds1vn+7fYdly+7/uM0TnlerEulHlbz8xMIT7P/F/+5TzrMj+H3l3CAP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q/qEcIAAADbAAAADwAAAAAAAAAAAAAA&#10;AAChAgAAZHJzL2Rvd25yZXYueG1sUEsFBgAAAAAEAAQA+QAAAJADAAAAAA==&#10;">
                            <v:stroke endarrow="classic" endarrowlength="long"/>
                          </v:shape>
                          <v:shape id="AutoShape_x0020_18" o:spid="_x0000_s1042" type="#_x0000_t32" style="position:absolute;left:1958;top:10993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eNPisEAAADbAAAADwAAAGRycy9kb3ducmV2LnhtbERPTYvCMBC9L/gfwgheRFM9qHSNYkUX&#10;r1XB69DMtt1tJqWJbddfbwRhb/N4n7Pe9qYSLTWutKxgNo1AEGdWl5wruF6OkxUI55E1VpZJwR85&#10;2G4GH2uMte04pfbscxFC2MWooPC+jqV0WUEG3dTWxIH7to1BH2CTS91gF8JNJedRtJAGSw4NBda0&#10;Lyj7Pd+NgrQaJ8uv22ORHub1z6ntkmQ/TpUaDfvdJwhPvf8Xv90nHeYv4fVLOEBun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t40+KwQAAANsAAAAPAAAAAAAAAAAAAAAA&#10;AKECAABkcnMvZG93bnJldi54bWxQSwUGAAAAAAQABAD5AAAAjwMAAAAA&#10;">
                            <v:stroke endarrow="classic" endarrowlength="long"/>
                          </v:shape>
                          <v:shape id="AutoShape_x0020_19" o:spid="_x0000_s1043" type="#_x0000_t32" style="position:absolute;left:3578;top:10993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Hzb+MQAAADbAAAADwAAAGRycy9kb3ducmV2LnhtbESPQW/CMAyF75P4D5GRuKCRwoGhQkAU&#10;jYlrAWlXqzFtt8apmqzt9uvnw6TdbL3n9z7vDqNrVE9dqD0bWC4SUMSFtzWXBu638/MGVIjIFhvP&#10;ZOCbAhz2k6cdptYPnFN/jaWSEA4pGqhibFOtQ1GRw7DwLbFoD985jLJ2pbYdDhLuGr1KkrV2WLM0&#10;VNjSqaLi8/rlDOTNPHt5e/9Z56+r9uPSD1l2mufGzKbjcQsq0hj/zX/XFyv4Aiu/yAB6/w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fNv4xAAAANsAAAAPAAAAAAAAAAAA&#10;AAAAAKECAABkcnMvZG93bnJldi54bWxQSwUGAAAAAAQABAD5AAAAkgMAAAAA&#10;">
                            <v:stroke endarrow="classic" endarrowlength="long"/>
                          </v:shape>
                          <v:shape id="AutoShape_x0020_20" o:spid="_x0000_s1044" type="#_x0000_t32" style="position:absolute;left:1958;top:12613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B+Y8EAAADbAAAADwAAAGRycy9kb3ducmV2LnhtbERPTWvCQBC9F/wPywhepG70YG10FSNV&#10;vEYFr0N2TNJmZ0N2m0R/vVsoeJvH+5zVpjeVaKlxpWUF00kEgjizuuRcweW8f1+AcB5ZY2WZFNzJ&#10;wWY9eFthrG3HKbUnn4sQwi5GBYX3dSylywoy6Ca2Jg7czTYGfYBNLnWDXQg3lZxF0VwaLDk0FFjT&#10;rqDs5/RrFKTVOPk4XB/z9GtWfx/bLkl241Sp0bDfLkF46v1L/O8+6jD/E/5+CQfI9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MH5jwQAAANsAAAAPAAAAAAAAAAAAAAAA&#10;AKECAABkcnMvZG93bnJldi54bWxQSwUGAAAAAAQABAD5AAAAjwMAAAAA&#10;">
                            <v:stroke endarrow="classic" endarrowlength="long"/>
                          </v:shape>
                          <v:shape id="AutoShape_x0020_21" o:spid="_x0000_s1045" type="#_x0000_t32" style="position:absolute;left:3578;top:12613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GYdQ8AAAADbAAAADwAAAGRycy9kb3ducmV2LnhtbERPTYvCMBC9C/6HMIIX0dQeVKpRrKyL&#10;16rgdWjGttpMSpNtu/vrN4eFPT7e9+4wmFp01LrKsoLlIgJBnFtdcaHgfjvPNyCcR9ZYWyYF3+Tg&#10;sB+Pdpho23NG3dUXIoSwS1BB6X2TSOnykgy6hW2IA/e0rUEfYFtI3WIfwk0t4yhaSYMVh4YSGzqV&#10;lL+vX0ZBVs/S9efjZ5V9xM3r0vVpepplSk0nw3ELwtPg/8V/7otWEIf14Uv4AXL/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xmHUPAAAAA2wAAAA8AAAAAAAAAAAAAAAAA&#10;oQIAAGRycy9kb3ducmV2LnhtbFBLBQYAAAAABAAEAPkAAACOAwAAAAA=&#10;">
                            <v:stroke endarrow="classic" endarrowlength="long"/>
                          </v:shape>
                        </v:group>
                      </v:group>
                      <v:group id="Group_x0020_22" o:spid="_x0000_s1046" style="position:absolute;left:2677;top:9014;width:3241;height:3240" coordorigin="1958,9374" coordsize="3241,3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      <v:group id="Group_x0020_23" o:spid="_x0000_s1047" style="position:absolute;left:1958;top:9374;width:3241;height:3240" coordorigin="1958,9374" coordsize="3241,3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      <v:shape id="AutoShape_x0020_24" o:spid="_x0000_s1048" type="#_x0000_t32" style="position:absolute;left:1958;top:937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3QVx8IAAADbAAAADwAAAGRycy9kb3ducmV2LnhtbESP3YrCMBSE7xd8h3AE7zT1l7UaRQSh&#10;yt7o7gOcbY5NsTmpTdT69kZY2MthZr5hluvWVuJOjS8dKxgOEhDEudMlFwp+vnf9TxA+IGusHJOC&#10;J3lYrzofS0y1e/CR7qdQiAhhn6ICE0KdSulzQxb9wNXE0Tu7xmKIsimkbvAR4baSoySZSYslxwWD&#10;NW0N5ZfTzSrwcjrP8me2H19/Qzk508Fsv1CpXrfdLEAEasN/+K+daQWjMby/xB8gV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3QVx8IAAADbAAAADwAAAAAAAAAAAAAA&#10;AAChAgAAZHJzL2Rvd25yZXYueG1sUEsFBgAAAAAEAAQA+QAAAJADAAAAAA==&#10;">
                            <v:stroke startarrow="oval" endarrow="classic" endarrowlength="long"/>
                          </v:shape>
                          <v:shape id="AutoShape_x0020_25" o:spid="_x0000_s1049" type="#_x0000_t32" style="position:absolute;left:3577;top:937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J2Ns8IAAADbAAAADwAAAGRycy9kb3ducmV2LnhtbESP3YrCMBSE7xd8h3AE7zT1l7UaRQSh&#10;yt7o7gOcbY5NsTmpTdT69kZY2MthZr5hluvWVuJOjS8dKxgOEhDEudMlFwp+vnf9TxA+IGusHJOC&#10;J3lYrzofS0y1e/CR7qdQiAhhn6ICE0KdSulzQxb9wNXE0Tu7xmKIsimkbvAR4baSoySZSYslxwWD&#10;NW0N5ZfTzSrwcjrP8me2H19/Qzk508Fsv1CpXrfdLEAEasN/+K+daQWjCby/xB8gV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J2Ns8IAAADbAAAADwAAAAAAAAAAAAAA&#10;AAChAgAAZHJzL2Rvd25yZXYueG1sUEsFBgAAAAAEAAQA+QAAAJADAAAAAA==&#10;">
                            <v:stroke startarrow="oval" endarrow="classic" endarrowlength="long"/>
                          </v:shape>
                          <v:shape id="AutoShape_x0020_26" o:spid="_x0000_s1050" type="#_x0000_t32" style="position:absolute;left:5197;top:937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9EoKMQAAADbAAAADwAAAGRycy9kb3ducmV2LnhtbESP0WrCQBRE3wv+w3KFvplNrZY2dRNE&#10;EKL40rQfcJu9ZkOzd2N21fj3bqHQx2FmzjCrYrSduNDgW8cKnpIUBHHtdMuNgq/P7ewVhA/IGjvH&#10;pOBGHop88rDCTLsrf9ClCo2IEPYZKjAh9JmUvjZk0SeuJ47e0Q0WQ5RDI/WA1wi3nZyn6Yu02HJc&#10;MNjTxlD9U52tAi+Xb2V9K3fPp+/QLo60N5sDKvU4HdfvIAKN4T/81y61gvkSfr/EHyDz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b0SgoxAAAANsAAAAPAAAAAAAAAAAA&#10;AAAAAKECAABkcnMvZG93bnJldi54bWxQSwUGAAAAAAQABAD5AAAAkgMAAAAA&#10;">
                            <v:stroke startarrow="oval" endarrow="classic" endarrowlength="long"/>
                          </v:shape>
                          <v:shape id="AutoShape_x0020_27" o:spid="_x0000_s1051" type="#_x0000_t32" style="position:absolute;left:5198;top:1099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O2X8IAAADbAAAADwAAAGRycy9kb3ducmV2LnhtbESP3YrCMBSE7xd8h3AE79bUX9ZqFBGE&#10;unijuw9wtjk2xeakNlHr228EwcthZr5hFqvWVuJGjS8dKxj0ExDEudMlFwp+f7afXyB8QNZYOSYF&#10;D/KwWnY+Fphqd+cD3Y6hEBHCPkUFJoQ6ldLnhiz6vquJo3dyjcUQZVNI3eA9wm0lh0kylRZLjgsG&#10;a9oYys/Hq1Xg5WSW5Y9sN7r8hXJ8om+z2aNSvW67noMI1IZ3+NXOtILhFJ5f4g+Qy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wO2X8IAAADbAAAADwAAAAAAAAAAAAAA&#10;AAChAgAAZHJzL2Rvd25yZXYueG1sUEsFBgAAAAAEAAQA+QAAAJADAAAAAA==&#10;">
                            <v:stroke startarrow="oval" endarrow="classic" endarrowlength="long"/>
                          </v:shape>
                          <v:shape id="AutoShape_x0020_28" o:spid="_x0000_s1052" type="#_x0000_t32" style="position:absolute;left:3577;top:1099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8TxMMAAADbAAAADwAAAGRycy9kb3ducmV2LnhtbESP3WrCQBSE7wu+w3IE7+rGn9oaXUUE&#10;IZbeNPYBTrPHbDB7NmZXjW/vCoVeDjPzDbNcd7YWV2p95VjBaJiAIC6crrhU8HPYvX6A8AFZY+2Y&#10;FNzJw3rVe1liqt2Nv+mah1JECPsUFZgQmlRKXxiy6IeuIY7e0bUWQ5RtKXWLtwi3tRwnyUxarDgu&#10;GGxoa6g45RerwMu3eVbcs/3k/Buq6ZE+zfYLlRr0u80CRKAu/If/2plWMH6H55f4A+Tq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RPE8TDAAAA2wAAAA8AAAAAAAAAAAAA&#10;AAAAoQIAAGRycy9kb3ducmV2LnhtbFBLBQYAAAAABAAEAPkAAACRAwAAAAA=&#10;">
                            <v:stroke startarrow="oval" endarrow="classic" endarrowlength="long"/>
                          </v:shape>
                          <v:shape id="AutoShape_x0020_29" o:spid="_x0000_s1053" type="#_x0000_t32" style="position:absolute;left:1958;top:1099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dCHtsEAAADbAAAADwAAAGRycy9kb3ducmV2LnhtbERP3WrCMBS+F3yHcITdaWo3xXXGMoRB&#10;N7yx2wMcm2NTbE66JrPt2y8Xg11+fP/7fLStuFPvG8cK1qsEBHHldMO1gq/Pt+UOhA/IGlvHpGAi&#10;D/lhPttjpt3AZ7qXoRYxhH2GCkwIXSalrwxZ9CvXEUfu6nqLIcK+lrrHIYbbVqZJspUWG44NBjs6&#10;Gqpu5Y9V4OXmuaim4v3x+xKapyt9mOMJlXpYjK8vIAKN4V/85y60gjSOjV/iD5CH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10Ie2wQAAANsAAAAPAAAAAAAAAAAAAAAA&#10;AKECAABkcnMvZG93bnJldi54bWxQSwUGAAAAAAQABAD5AAAAjwMAAAAA&#10;">
                            <v:stroke startarrow="oval" endarrow="classic" endarrowlength="long"/>
                          </v:shape>
                        </v:group>
                        <v:group id="Group_x0020_30" o:spid="_x0000_s1054" style="position:absolute;left:1958;top:9374;width:3240;height:3240" coordorigin="1958,9374" coordsize="3240,3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    <v:shape id="AutoShape_x0020_31" o:spid="_x0000_s1055" type="#_x0000_t32" style="position:absolute;left:1958;top:9374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+LnsAAAADbAAAADwAAAGRycy9kb3ducmV2LnhtbERPTYvCMBC9C/6HMMJeRFMVVLpGsbIr&#10;XqsLex2a2bbaTEqTbau/3hwEj4/3vdn1phItNa60rGA2jUAQZ1aXnCv4uXxP1iCcR9ZYWSYFd3Kw&#10;2w4HG4y17Til9uxzEULYxaig8L6OpXRZQQbd1NbEgfuzjUEfYJNL3WAXwk0l51G0lAZLDg0F1nQo&#10;KLud/42CtBonq+PvY5l+zevrqe2S5DBOlfoY9ftPEJ56/xa/3CetYBHWhy/hB8jt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m/i57AAAAA2wAAAA8AAAAAAAAAAAAAAAAA&#10;oQIAAGRycy9kb3ducmV2LnhtbFBLBQYAAAAABAAEAPkAAACOAwAAAAA=&#10;">
                            <v:stroke endarrow="classic" endarrowlength="long"/>
                          </v:shape>
                          <v:shape id="AutoShape_x0020_32" o:spid="_x0000_s1056" type="#_x0000_t32" style="position:absolute;left:3578;top:9374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vMuBcQAAADbAAAADwAAAGRycy9kb3ducmV2LnhtbESPQWvCQBSE70L/w/IKXqTZqGBL6iqN&#10;qHiNFnp9ZF+TtNm3Ibsm0V/vCoLHYWa+YZbrwdSio9ZVlhVMoxgEcW51xYWC79Pu7QOE88gaa8uk&#10;4EIO1quX0RITbXvOqDv6QgQIuwQVlN43iZQuL8mgi2xDHLxf2xr0QbaF1C32AW5qOYvjhTRYcVgo&#10;saFNSfn/8WwUZPUkfd//XBfZdtb8Hbo+TTeTTKnx6/D1CcLT4J/hR/ugFcyncP8SfoB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8y4FxAAAANsAAAAPAAAAAAAAAAAA&#10;AAAAAKECAABkcnMvZG93bnJldi54bWxQSwUGAAAAAAQABAD5AAAAkgMAAAAA&#10;">
                            <v:stroke endarrow="classic" endarrowlength="long"/>
                          </v:shape>
                          <v:shape id="AutoShape_x0020_33" o:spid="_x0000_s1057" type="#_x0000_t32" style="position:absolute;left:1958;top:10993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iGwcsQAAADbAAAADwAAAGRycy9kb3ducmV2LnhtbESPQWvCQBSE70L/w/IKXkQ3jWAldZVG&#10;VLzGFnp9ZF+TtNm3Ibsm0V/vCoLHYWa+YVabwdSio9ZVlhW8zSIQxLnVFRcKvr/20yUI55E11pZJ&#10;wYUcbNYvoxUm2vacUXfyhQgQdgkqKL1vEildXpJBN7MNcfB+bWvQB9kWUrfYB7ipZRxFC2mw4rBQ&#10;YkPbkvL/09koyOpJ+n74uS6yXdz8Hbs+TbeTTKnx6/D5AcLT4J/hR/uoFcxjuH8JP0Cu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2IbByxAAAANsAAAAPAAAAAAAAAAAA&#10;AAAAAKECAABkcnMvZG93bnJldi54bWxQSwUGAAAAAAQABAD5AAAAkgMAAAAA&#10;">
                            <v:stroke endarrow="classic" endarrowlength="long"/>
                          </v:shape>
                          <v:shape id="AutoShape_x0020_34" o:spid="_x0000_s1058" type="#_x0000_t32" style="position:absolute;left:3578;top:10993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W0V6cQAAADbAAAADwAAAGRycy9kb3ducmV2LnhtbESPQWvCQBSE70L/w/KEXkQ3VVCJrtJI&#10;LV5jBa+P7DOJZt+G7DaJ/fWuIPQ4zMw3zHrbm0q01LjSsoKPSQSCOLO65FzB6Wc/XoJwHlljZZkU&#10;3MnBdvM2WGOsbccptUefiwBhF6OCwvs6ltJlBRl0E1sTB+9iG4M+yCaXusEuwE0lp1E0lwZLDgsF&#10;1rQrKLsdf42CtBoli+/z3zz9mtbXQ9slyW6UKvU+7D9XIDz1/j/8ah+0gtkMnl/CD5Cb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bRXpxAAAANsAAAAPAAAAAAAAAAAA&#10;AAAAAKECAABkcnMvZG93bnJldi54bWxQSwUGAAAAAAQABAD5AAAAkgMAAAAA&#10;">
                            <v:stroke endarrow="classic" endarrowlength="long"/>
                          </v:shape>
                          <v:shape id="AutoShape_x0020_35" o:spid="_x0000_s1059" type="#_x0000_t32" style="position:absolute;left:1958;top:12613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oSNncUAAADbAAAADwAAAGRycy9kb3ducmV2LnhtbESPQWvCQBSE70L/w/IKXkQ3VdESs5FG&#10;avEaW+j1kX0mabNvQ3ZNUn+9Wyj0OMzMN0yyH00jeupcbVnB0yICQVxYXXOp4OP9OH8G4TyyxsYy&#10;KfghB/v0YZJgrO3AOfVnX4oAYRejgsr7NpbSFRUZdAvbEgfvYjuDPsiulLrDIcBNI5dRtJEGaw4L&#10;FbZ0qKj4Pl+NgryZZdu3z9smf122X6d+yLLDLFdq+ji+7EB4Gv1/+K990gpWa/j9En6ATO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oSNncUAAADbAAAADwAAAAAAAAAA&#10;AAAAAAChAgAAZHJzL2Rvd25yZXYueG1sUEsFBgAAAAAEAAQA+QAAAJMDAAAAAA==&#10;">
                            <v:stroke endarrow="classic" endarrowlength="long"/>
                          </v:shape>
                          <v:shape id="AutoShape_x0020_36" o:spid="_x0000_s1060" type="#_x0000_t32" style="position:absolute;left:3578;top:12613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cgoBsUAAADbAAAADwAAAGRycy9kb3ducmV2LnhtbESPQWvCQBSE70L/w/IKXkQ3VdQSs5FG&#10;avEaW+j1kX0mabNvQ3ZNUn+9Wyj0OMzMN0yyH00jeupcbVnB0yICQVxYXXOp4OP9OH8G4TyyxsYy&#10;KfghB/v0YZJgrO3AOfVnX4oAYRejgsr7NpbSFRUZdAvbEgfvYjuDPsiulLrDIcBNI5dRtJEGaw4L&#10;FbZ0qKj4Pl+NgryZZdu3z9smf122X6d+yLLDLFdq+ji+7EB4Gv1/+K990gpWa/j9En6ATO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cgoBsUAAADbAAAADwAAAAAAAAAA&#10;AAAAAAChAgAAZHJzL2Rvd25yZXYueG1sUEsFBgAAAAAEAAQA+QAAAJMDAAAAAA==&#10;">
                            <v:stroke endarrow="classic" endarrowlength="long"/>
                          </v:shape>
                        </v:group>
                      </v:group>
                      <v:group id="Group_x0020_37" o:spid="_x0000_s1061" style="position:absolute;left:3397;top:8654;width:3241;height:3240" coordorigin="1958,9374" coordsize="3241,3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    <v:group id="Group_x0020_38" o:spid="_x0000_s1062" style="position:absolute;left:1958;top:9374;width:3241;height:3240" coordorigin="1958,9374" coordsize="3241,3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        <v:shape id="AutoShape_x0020_39" o:spid="_x0000_s1063" type="#_x0000_t32" style="position:absolute;left:1958;top:937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AkRa8EAAADbAAAADwAAAGRycy9kb3ducmV2LnhtbERP3WrCMBS+F3yHcITdaeo6xXVGGcKg&#10;G97Y7QGOzbEpNiddk/Xn7ZeLwS4/vv/9cbSN6KnztWMF61UCgrh0uuZKwdfn23IHwgdkjY1jUjCR&#10;h+NhPttjpt3AF+qLUIkYwj5DBSaENpPSl4Ys+pVriSN3c53FEGFXSd3hEMNtIx+TZCst1hwbDLZ0&#10;MlTeix+rwMvNc15O+Xv6fQ31040+zOmMSj0sxtcXEIHG8C/+c+daQRrHxi/xB8jD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wCRFrwQAAANsAAAAPAAAAAAAAAAAAAAAA&#10;AKECAABkcnMvZG93bnJldi54bWxQSwUGAAAAAAQABAD5AAAAjwMAAAAA&#10;">
                            <v:stroke startarrow="oval" endarrow="classic" endarrowlength="long"/>
                          </v:shape>
                          <v:shape id="AutoShape_x0020_40" o:spid="_x0000_s1064" type="#_x0000_t32" style="position:absolute;left:3577;top:937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0W08MQAAADbAAAADwAAAGRycy9kb3ducmV2LnhtbESP0WrCQBRE34X+w3KFvjUba1s0ukoR&#10;hLT40rQfcM1es8Hs3TS7muTvuwXBx2FmzjDr7WAbcaXO144VzJIUBHHpdM2Vgp/v/dMChA/IGhvH&#10;pGAkD9vNw2SNmXY9f9G1CJWIEPYZKjAhtJmUvjRk0SeuJY7eyXUWQ5RdJXWHfYTbRj6n6Zu0WHNc&#10;MNjSzlB5Li5WgZevy7wc84/57zHULyf6NLsDKvU4Hd5XIAIN4R6+tXOtYL6E/y/xB8jN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RbTwxAAAANsAAAAPAAAAAAAAAAAA&#10;AAAAAKECAABkcnMvZG93bnJldi54bWxQSwUGAAAAAAQABAD5AAAAkgMAAAAA&#10;">
                            <v:stroke startarrow="oval" endarrow="classic" endarrowlength="long"/>
                          </v:shape>
                          <v:shape id="AutoShape_x0020_41" o:spid="_x0000_s1065" type="#_x0000_t32" style="position:absolute;left:5197;top:937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nluEL8AAADbAAAADwAAAGRycy9kb3ducmV2LnhtbERPy4rCMBTdD/gP4QruxtTHiFajiCBU&#10;mY2PD7g216bY3NQmav17sxiY5eG8F6vWVuJJjS8dKxj0ExDEudMlFwrOp+33FIQPyBorx6TgTR5W&#10;y87XAlPtXnyg5zEUIoawT1GBCaFOpfS5IYu+72riyF1dYzFE2BRSN/iK4baSwySZSIslxwaDNW0M&#10;5bfjwyrw8meW5e9sN7pfQjm+0t5sflGpXrddz0EEasO/+M+daQXjuD5+iT9ALj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VnluEL8AAADbAAAADwAAAAAAAAAAAAAAAACh&#10;AgAAZHJzL2Rvd25yZXYueG1sUEsFBgAAAAAEAAQA+QAAAI0DAAAAAA==&#10;">
                            <v:stroke startarrow="oval" endarrow="classic" endarrowlength="long"/>
                          </v:shape>
                          <v:shape id="AutoShape_x0020_42" o:spid="_x0000_s1066" type="#_x0000_t32" style="position:absolute;left:5198;top:1099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TXLi8IAAADbAAAADwAAAGRycy9kb3ducmV2LnhtbESP3YrCMBSE7xd8h3AE7zT1l7UaRQSh&#10;yt7o7gOcbY5NsTmpTdT69kZY2MthZr5hluvWVuJOjS8dKxgOEhDEudMlFwp+vnf9TxA+IGusHJOC&#10;J3lYrzofS0y1e/CR7qdQiAhhn6ICE0KdSulzQxb9wNXE0Tu7xmKIsimkbvAR4baSoySZSYslxwWD&#10;NW0N5ZfTzSrwcjrP8me2H19/Qzk508Fsv1CpXrfdLEAEasN/+K+daQWTIby/xB8gV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TXLi8IAAADbAAAADwAAAAAAAAAAAAAA&#10;AAChAgAAZHJzL2Rvd25yZXYueG1sUEsFBgAAAAAEAAQA+QAAAJADAAAAAA==&#10;">
                            <v:stroke startarrow="oval" endarrow="classic" endarrowlength="long"/>
                          </v:shape>
                          <v:shape id="AutoShape_x0020_43" o:spid="_x0000_s1067" type="#_x0000_t32" style="position:absolute;left:3577;top:1099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edV/MIAAADbAAAADwAAAGRycy9kb3ducmV2LnhtbESP3YrCMBSE7xd8h3AE7zT1l7UaRQSh&#10;yt7o7gOcbY5NsTmpTdT69kZY2MthZr5hluvWVuJOjS8dKxgOEhDEudMlFwp+vnf9TxA+IGusHJOC&#10;J3lYrzofS0y1e/CR7qdQiAhhn6ICE0KdSulzQxb9wNXE0Tu7xmKIsimkbvAR4baSoySZSYslxwWD&#10;NW0N5ZfTzSrwcjrP8me2H19/Qzk508Fsv1CpXrfdLEAEasN/+K+daQWTEby/xB8gV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edV/MIAAADbAAAADwAAAAAAAAAAAAAA&#10;AAChAgAAZHJzL2Rvd25yZXYueG1sUEsFBgAAAAAEAAQA+QAAAJADAAAAAA==&#10;">
                            <v:stroke startarrow="oval" endarrow="classic" endarrowlength="long"/>
                          </v:shape>
                          <v:shape id="AutoShape_x0020_44" o:spid="_x0000_s1068" type="#_x0000_t32" style="position:absolute;left:1958;top:10994;width:1;height:162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qvwZ8QAAADbAAAADwAAAGRycy9kb3ducmV2LnhtbESP0WrCQBRE3wv+w3IF3+pGY0uNriIB&#10;IS19qe0H3Gav2WD2bsyuSfz7bqHQx2FmzjDb/Wgb0VPna8cKFvMEBHHpdM2Vgq/P4+MLCB+QNTaO&#10;ScGdPOx3k4ctZtoN/EH9KVQiQthnqMCE0GZS+tKQRT93LXH0zq6zGKLsKqk7HCLcNnKZJM/SYs1x&#10;wWBLuaHycrpZBV4+rYvyXrym1+9Qr870ZvJ3VGo2HQ8bEIHG8B/+axdawSqF3y/xB8jd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q/BnxAAAANsAAAAPAAAAAAAAAAAA&#10;AAAAAKECAABkcnMvZG93bnJldi54bWxQSwUGAAAAAAQABAD5AAAAkgMAAAAA&#10;">
                            <v:stroke startarrow="oval" endarrow="classic" endarrowlength="long"/>
                          </v:shape>
                        </v:group>
                        <v:group id="Group_x0020_45" o:spid="_x0000_s1069" style="position:absolute;left:1958;top:9374;width:3240;height:3240" coordorigin="1958,9374" coordsize="3240,3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      <v:shape id="AutoShape_x0020_46" o:spid="_x0000_s1070" type="#_x0000_t32" style="position:absolute;left:1958;top:9374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5be8UAAADbAAAADwAAAGRycy9kb3ducmV2LnhtbESPzWrDMBCE74G+g9hCLiGRG/JTHMuh&#10;Dk3J1Wmh18Xa2G6tlbEU283TR4VCj8PMfMMk+9E0oqfO1ZYVPC0iEMSF1TWXCj7ej/NnEM4ja2ws&#10;k4IfcrBPHyYJxtoOnFN/9qUIEHYxKqi8b2MpXVGRQbewLXHwLrYz6IPsSqk7HALcNHIZRRtpsOaw&#10;UGFLh4qK7/PVKMibWbZ9+7xt8tdl+3Xqhyw7zHKlpo/jyw6Ep9H/h//aJ61gtYbfL+EHyPQO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c5be8UAAADbAAAADwAAAAAAAAAA&#10;AAAAAAChAgAAZHJzL2Rvd25yZXYueG1sUEsFBgAAAAAEAAQA+QAAAJMDAAAAAA==&#10;">
                            <v:stroke endarrow="classic" endarrowlength="long"/>
                          </v:shape>
                          <v:shape id="AutoShape_x0020_47" o:spid="_x0000_s1071" type="#_x0000_t32" style="position:absolute;left:3578;top:9374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RzFDMQAAADbAAAADwAAAGRycy9kb3ducmV2LnhtbESPQWvCQBSE70L/w/IKXkQ3FUkldZVG&#10;VLzGFnp9ZF+TtNm3Ibsm0V/vCoLHYWa+YVabwdSio9ZVlhW8zSIQxLnVFRcKvr/20yUI55E11pZJ&#10;wYUcbNYvoxUm2vacUXfyhQgQdgkqKL1vEildXpJBN7MNcfB+bWvQB9kWUrfYB7ip5TyKYmmw4rBQ&#10;YkPbkvL/09koyOpJ+n74ucbZbt78Hbs+TbeTTKnx6/D5AcLT4J/hR/uoFSxiuH8JP0Cu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HMUMxAAAANsAAAAPAAAAAAAAAAAA&#10;AAAAAKECAABkcnMvZG93bnJldi54bWxQSwUGAAAAAAQABAD5AAAAkgMAAAAA&#10;">
                            <v:stroke endarrow="classic" endarrowlength="long"/>
                          </v:shape>
                          <v:shape id="AutoShape_x0020_48" o:spid="_x0000_s1072" type="#_x0000_t32" style="position:absolute;left:1958;top:10993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lBgl8QAAADbAAAADwAAAGRycy9kb3ducmV2LnhtbESPQWvCQBSE7wX/w/KEXkQ3SlGJrmLE&#10;Fq+xgtdH9plEs29Ddk2iv75bKPQ4zMw3zHrbm0q01LjSsoLpJAJBnFldcq7g/P05XoJwHlljZZkU&#10;PMnBdjN4W2OsbccptSefiwBhF6OCwvs6ltJlBRl0E1sTB+9qG4M+yCaXusEuwE0lZ1E0lwZLDgsF&#10;1rQvKLufHkZBWo2SxdflNU8Ps/p2bLsk2Y9Spd6H/W4FwlPv/8N/7aNW8LGA3y/hB8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UGCXxAAAANsAAAAPAAAAAAAAAAAA&#10;AAAAAKECAABkcnMvZG93bnJldi54bWxQSwUGAAAAAAQABAD5AAAAkgMAAAAA&#10;">
                            <v:stroke endarrow="classic" endarrowlength="long"/>
                          </v:shape>
                          <v:shape id="AutoShape_x0020_49" o:spid="_x0000_s1073" type="#_x0000_t32" style="position:absolute;left:3578;top:10993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8/05cAAAADbAAAADwAAAGRycy9kb3ducmV2LnhtbERPTYvCMBC9C/6HMMJeRFNFVLpGsbIr&#10;XqsLex2a2bbaTEqTbau/3hwEj4/3vdn1phItNa60rGA2jUAQZ1aXnCv4uXxP1iCcR9ZYWSYFd3Kw&#10;2w4HG4y17Til9uxzEULYxaig8L6OpXRZQQbd1NbEgfuzjUEfYJNL3WAXwk0l51G0lAZLDg0F1nQo&#10;KLud/42CtBonq+PvY5l+zevrqe2S5DBOlfoY9ftPEJ56/xa/3CetYBHGhi/hB8jt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/P9OXAAAAA2wAAAA8AAAAAAAAAAAAAAAAA&#10;oQIAAGRycy9kb3ducmV2LnhtbFBLBQYAAAAABAAEAPkAAACOAwAAAAA=&#10;">
                            <v:stroke endarrow="classic" endarrowlength="long"/>
                          </v:shape>
                          <v:shape id="AutoShape_x0020_50" o:spid="_x0000_s1074" type="#_x0000_t32" style="position:absolute;left:1958;top:12613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NRfsQAAADbAAAADwAAAGRycy9kb3ducmV2LnhtbESPQWvCQBSE7wX/w/IEL1I3imhNXcVI&#10;LV6jgtdH9jVJm30bsmuS+uvdQsHjMDPfMOttbyrRUuNKywqmkwgEcWZ1ybmCy/nw+gbCeWSNlWVS&#10;8EsOtpvByxpjbTtOqT35XAQIuxgVFN7XsZQuK8igm9iaOHhftjHog2xyqRvsAtxUchZFC2mw5LBQ&#10;YE37grKf080oSKtxsvy83hfpx6z+PrZdkuzHqVKjYb97B+Gp98/wf/uoFcxX8Pcl/AC5e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gg1F+xAAAANsAAAAPAAAAAAAAAAAA&#10;AAAAAKECAABkcnMvZG93bnJldi54bWxQSwUGAAAAAAQABAD5AAAAkgMAAAAA&#10;">
                            <v:stroke endarrow="classic" endarrowlength="long"/>
                          </v:shape>
                          <v:shape id="AutoShape_x0020_51" o:spid="_x0000_s1075" type="#_x0000_t32" style="position:absolute;left:3578;top:12613;width:1620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BuPsEAAADbAAAADwAAAGRycy9kb3ducmV2LnhtbERPy4rCMBTdC/5DuMJsRFMFH3SMYmVG&#10;3FYHZntp7rTV5qY0mbb69WYhuDyc92bXm0q01LjSsoLZNAJBnFldcq7g5/I9WYNwHlljZZkU3MnB&#10;bjscbDDWtuOU2rPPRQhhF6OCwvs6ltJlBRl0U1sTB+7PNgZ9gE0udYNdCDeVnEfRUhosOTQUWNOh&#10;oOx2/jcK0mqcrI6/j2X6Na+vp7ZLksM4Vepj1O8/QXjq/Vv8cp+0gkVYH76EHyC3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0YG4+wQAAANsAAAAPAAAAAAAAAAAAAAAA&#10;AKECAABkcnMvZG93bnJldi54bWxQSwUGAAAAAAQABAD5AAAAjwMAAAAA&#10;">
                            <v:stroke endarrow="classic" endarrowlength="long"/>
                          </v:shape>
                        </v:group>
                      </v:group>
                    </v:group>
                    <v:group id="Group_x0020_52" o:spid="_x0000_s1076" style="position:absolute;left:1959;top:8654;width:4679;height:3960" coordorigin="1959,8654" coordsize="4679,3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    <v:group id="Group_x0020_53" o:spid="_x0000_s1077" style="position:absolute;left:1959;top:8654;width:4679;height:721" coordorigin="1959,8654" coordsize="4679,7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    <v:group id="Group_x0020_54" o:spid="_x0000_s1078" style="position:absolute;left:1959;top:8654;width:1439;height:721" coordorigin="1959,8654" coordsize="1439,7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        <v:shape id="AutoShape_x0020_55" o:spid="_x0000_s1079" type="#_x0000_t32" style="position:absolute;left:1959;top:9015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Jv+zsIAAADbAAAADwAAAGRycy9kb3ducmV2LnhtbESP0YrCMBRE3xf8h3AF39bUVRetRhFB&#10;qLIvq37Atbk2xeamNlmtf28EYR+HmTnDzJetrcSNGl86VjDoJyCIc6dLLhQcD5vPCQgfkDVWjknB&#10;gzwsF52POaba3fmXbvtQiAhhn6ICE0KdSulzQxZ939XE0Tu7xmKIsimkbvAe4baSX0nyLS2WHBcM&#10;1rQ2lF/2f1aBl+Nplj+y7fB6CuXoTDuz/kGlet12NQMRqA3/4Xc70wrGI3h9iT9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Jv+zsIAAADbAAAADwAAAAAAAAAAAAAA&#10;AAChAgAAZHJzL2Rvd25yZXYueG1sUEsFBgAAAAAEAAQA+QAAAJADAAAAAA==&#10;">
                            <v:stroke startarrow="oval" endarrow="classic" endarrowlength="long"/>
                          </v:shape>
                          <v:shape id="AutoShape_x0020_56" o:spid="_x0000_s1080" type="#_x0000_t32" style="position:absolute;left:2679;top:8654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9dbVcMAAADbAAAADwAAAGRycy9kb3ducmV2LnhtbESP3WrCQBSE7wu+w3IE73TjT0pNXUUE&#10;IRZvtH2AY/aYDc2ejdlV49t3BaGXw8x8wyxWna3FjVpfOVYwHiUgiAunKy4V/Hxvhx8gfEDWWDsm&#10;BQ/ysFr23haYaXfnA92OoRQRwj5DBSaEJpPSF4Ys+pFriKN3dq3FEGVbSt3iPcJtLSdJ8i4tVhwX&#10;DDa0MVT8Hq9WgZfpPC8e+W56OYVqdqYvs9mjUoN+t/4EEagL/+FXO9cK0hSeX+IPkM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PXW1XDAAAA2wAAAA8AAAAAAAAAAAAA&#10;AAAAoQIAAGRycy9kb3ducmV2LnhtbFBLBQYAAAAABAAEAPkAAACRAwAAAAA=&#10;">
                            <v:stroke startarrow="oval" endarrow="classic" endarrowlength="long"/>
                          </v:shape>
                        </v:group>
                        <v:group id="Group_x0020_57" o:spid="_x0000_s1081" style="position:absolute;left:3579;top:8654;width:1439;height:721" coordorigin="1959,8654" coordsize="1439,7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        <v:shape id="AutoShape_x0020_58" o:spid="_x0000_s1082" type="#_x0000_t32" style="position:absolute;left:1959;top:9015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lgucMAAADbAAAADwAAAGRycy9kb3ducmV2LnhtbESP3WrCQBSE7wu+w3IE7+rG39aYjYgg&#10;pKU31T7AafaYDWbPxuyq8e27hUIvh5n5hsk2vW3EjTpfO1YwGScgiEuna64UfB33z68gfEDW2Dgm&#10;BQ/ysMkHTxmm2t35k26HUIkIYZ+iAhNCm0rpS0MW/di1xNE7uc5iiLKrpO7wHuG2kdMkWUqLNccF&#10;gy3tDJXnw9Uq8HKxKspH8Ta7fId6fqJ3s/tApUbDfrsGEagP/+G/dqEVLF7g90v8ATL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xJYLnDAAAA2wAAAA8AAAAAAAAAAAAA&#10;AAAAoQIAAGRycy9kb3ducmV2LnhtbFBLBQYAAAAABAAEAPkAAACRAwAAAAA=&#10;">
                            <v:stroke startarrow="oval" endarrow="classic" endarrowlength="long"/>
                          </v:shape>
                          <v:shape id="AutoShape_x0020_59" o:spid="_x0000_s1083" type="#_x0000_t32" style="position:absolute;left:2679;top:8654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db0y8EAAADbAAAADwAAAGRycy9kb3ducmV2LnhtbERP3WrCMBS+F3yHcITdaeo2h+uMZRQG&#10;nXizbg9wbI5NsTnpmsy2b79cCF5+fP+7bLStuFLvG8cK1qsEBHHldMO1gp/vj+UWhA/IGlvHpGAi&#10;D9l+Ptthqt3AX3QtQy1iCPsUFZgQulRKXxmy6FeuI47c2fUWQ4R9LXWPQwy3rXxMkhdpseHYYLCj&#10;3FB1Kf+sAi83r0U1FZ9Pv6fQPJ/pYPIjKvWwGN/fQAQaw118cxdawSaOjV/iD5D7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t1vTLwQAAANsAAAAPAAAAAAAAAAAAAAAA&#10;AKECAABkcnMvZG93bnJldi54bWxQSwUGAAAAAAQABAD5AAAAjwMAAAAA&#10;">
                            <v:stroke startarrow="oval" endarrow="classic" endarrowlength="long"/>
                          </v:shape>
                        </v:group>
                        <v:group id="Group_x0020_60" o:spid="_x0000_s1084" style="position:absolute;left:5199;top:8654;width:1439;height:721" coordorigin="1959,8654" coordsize="1439,7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        <v:shape id="AutoShape_x0020_61" o:spid="_x0000_s1085" type="#_x0000_t32" style="position:absolute;left:1959;top:9015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cwycL8AAADbAAAADwAAAGRycy9kb3ducmV2LnhtbERPy4rCMBTdD/gP4QruxtTHiFajiCBU&#10;mc04fsC1uTbF5qY2Uevfm4Xg8nDei1VrK3GnxpeOFQz6CQji3OmSCwXH/+33FIQPyBorx6TgSR5W&#10;y87XAlPtHvxH90MoRAxhn6ICE0KdSulzQxZ939XEkTu7xmKIsCmkbvARw20lh0kykRZLjg0Ga9oY&#10;yi+Hm1Xg5c8sy5/ZbnQ9hXJ8pr3Z/KJSvW67noMI1IaP+O3OtIJJXB+/xB8gly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cwycL8AAADbAAAADwAAAAAAAAAAAAAAAACh&#10;AgAAZHJzL2Rvd25yZXYueG1sUEsFBgAAAAAEAAQA+QAAAI0DAAAAAA==&#10;">
                            <v:stroke startarrow="oval" endarrow="classic" endarrowlength="long"/>
                          </v:shape>
                          <v:shape id="AutoShape_x0020_62" o:spid="_x0000_s1086" type="#_x0000_t32" style="position:absolute;left:2679;top:8654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oCX68IAAADbAAAADwAAAGRycy9kb3ducmV2LnhtbESP3YrCMBSE7xd8h3AE79bUX9ZqFBGE&#10;unijuw9wtjk2xeakNlHr228EwcthZr5hFqvWVuJGjS8dKxj0ExDEudMlFwp+f7afXyB8QNZYOSYF&#10;D/KwWnY+Fphqd+cD3Y6hEBHCPkUFJoQ6ldLnhiz6vquJo3dyjcUQZVNI3eA9wm0lh0kylRZLjgsG&#10;a9oYys/Hq1Xg5WSW5Y9sN7r8hXJ8om+z2aNSvW67noMI1IZ3+NXOtILpAJ5f4g+Qy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oCX68IAAADbAAAADwAAAAAAAAAAAAAA&#10;AAChAgAAZHJzL2Rvd25yZXYueG1sUEsFBgAAAAAEAAQA+QAAAJADAAAAAA==&#10;">
                            <v:stroke startarrow="oval" endarrow="classic" endarrowlength="long"/>
                          </v:shape>
                        </v:group>
                      </v:group>
                      <v:group id="Group_x0020_63" o:spid="_x0000_s1087" style="position:absolute;left:1959;top:10273;width:4679;height:721" coordorigin="1959,8654" coordsize="4679,7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      <v:group id="Group_x0020_64" o:spid="_x0000_s1088" style="position:absolute;left:1959;top:8654;width:1439;height:721" coordorigin="1959,8654" coordsize="1439,7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        <v:shape id="AutoShape_x0020_65" o:spid="_x0000_s1089" type="#_x0000_t32" style="position:absolute;left:1959;top:9015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vc0c8IAAADbAAAADwAAAGRycy9kb3ducmV2LnhtbESP0YrCMBRE3xf8h3AF39bU1RWtRhFB&#10;qLIvq37Atbk2xeamNlmtf28EYR+HmTnDzJetrcSNGl86VjDoJyCIc6dLLhQcD5vPCQgfkDVWjknB&#10;gzwsF52POaba3fmXbvtQiAhhn6ICE0KdSulzQxZ939XE0Tu7xmKIsimkbvAe4baSX0kylhZLjgsG&#10;a1obyi/7P6vAy+9plj+y7fB6CuXoTDuz/kGlet12NQMRqA3/4Xc70wrGI3h9iT9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vc0c8IAAADbAAAADwAAAAAAAAAAAAAA&#10;AAChAgAAZHJzL2Rvd25yZXYueG1sUEsFBgAAAAAEAAQA+QAAAJADAAAAAA==&#10;">
                            <v:stroke startarrow="oval" endarrow="classic" endarrowlength="long"/>
                          </v:shape>
                          <v:shape id="AutoShape_x0020_66" o:spid="_x0000_s1090" type="#_x0000_t32" style="position:absolute;left:2679;top:8654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buR6MIAAADbAAAADwAAAGRycy9kb3ducmV2LnhtbESP3YrCMBSE7xd8h3AE79bUX9ZqFBGE&#10;Knujuw9wtjk2xeakNlHr2xthwcthZr5hFqvWVuJGjS8dKxj0ExDEudMlFwp+f7afXyB8QNZYOSYF&#10;D/KwWnY+Fphqd+cD3Y6hEBHCPkUFJoQ6ldLnhiz6vquJo3dyjcUQZVNI3eA9wm0lh0kylRZLjgsG&#10;a9oYys/Hq1Xg5WSW5Y9sN7r8hXJ8or3ZfKNSvW67noMI1IZ3+L+daQXTCby+xB8gl0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buR6MIAAADbAAAADwAAAAAAAAAAAAAA&#10;AAChAgAAZHJzL2Rvd25yZXYueG1sUEsFBgAAAAAEAAQA+QAAAJADAAAAAA==&#10;">
                            <v:stroke startarrow="oval" endarrow="classic" endarrowlength="long"/>
                          </v:shape>
                        </v:group>
                        <v:group id="Group_x0020_67" o:spid="_x0000_s1091" style="position:absolute;left:3579;top:8654;width:1439;height:721" coordorigin="1959,8654" coordsize="1439,7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        <v:shape id="AutoShape_x0020_68" o:spid="_x0000_s1092" type="#_x0000_t32" style="position:absolute;left:1959;top:9015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iWqBMMAAADbAAAADwAAAGRycy9kb3ducmV2LnhtbESP0WoCMRRE3wv+Q7iCb5pVW21Xo4gg&#10;rMUXtR9wu7luFjc36ybq+veNIPRxmJkzzHzZ2krcqPGlYwXDQQKCOHe65ELBz3HT/wThA7LGyjEp&#10;eJCH5aLzNsdUuzvv6XYIhYgQ9ikqMCHUqZQ+N2TRD1xNHL2TayyGKJtC6gbvEW4rOUqSibRYclww&#10;WNPaUH4+XK0CLz++svyRbceX31C+n+jbrHeoVK/brmYgArXhP/xqZ1rBZArPL/EHyM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IlqgTDAAAA2wAAAA8AAAAAAAAAAAAA&#10;AAAAoQIAAGRycy9kb3ducmV2LnhtbFBLBQYAAAAABAAEAPkAAACRAwAAAAA=&#10;">
                            <v:stroke startarrow="oval" endarrow="classic" endarrowlength="long"/>
                          </v:shape>
                          <v:shape id="AutoShape_x0020_69" o:spid="_x0000_s1093" type="#_x0000_t32" style="position:absolute;left:2679;top:8654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7o+dr8AAADbAAAADwAAAGRycy9kb3ducmV2LnhtbERPy4rCMBTdD/gP4QruxtTHiFajiCBU&#10;mc04fsC1uTbF5qY2Uevfm4Xg8nDei1VrK3GnxpeOFQz6CQji3OmSCwXH/+33FIQPyBorx6TgSR5W&#10;y87XAlPtHvxH90MoRAxhn6ICE0KdSulzQxZ939XEkTu7xmKIsCmkbvARw20lh0kykRZLjg0Ga9oY&#10;yi+Hm1Xg5c8sy5/ZbnQ9hXJ8pr3Z/KJSvW67noMI1IaP+O3OtIJJHBu/xB8gly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7o+dr8AAADbAAAADwAAAAAAAAAAAAAAAACh&#10;AgAAZHJzL2Rvd25yZXYueG1sUEsFBgAAAAAEAAQA+QAAAI0DAAAAAA==&#10;">
                            <v:stroke startarrow="oval" endarrow="classic" endarrowlength="long"/>
                          </v:shape>
                        </v:group>
                        <v:group id="Group_x0020_70" o:spid="_x0000_s1094" style="position:absolute;left:5199;top:8654;width:1439;height:721" coordorigin="1959,8654" coordsize="1439,7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        <v:shape id="AutoShape_x0020_71" o:spid="_x0000_s1095" type="#_x0000_t32" style="position:absolute;left:1959;top:9015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WkrcEAAADbAAAADwAAAGRycy9kb3ducmV2LnhtbERPS27CMBDdI3EHa5C6A6e0tDTFoCpS&#10;pVCxgfYAQzzEUeNxiN18bo8XlVg+vf9mN9hadNT6yrGCx0UCgrhwuuJSwc/353wNwgdkjbVjUjCS&#10;h912Otlgql3PR+pOoRQxhH2KCkwITSqlLwxZ9AvXEEfu4lqLIcK2lLrFPobbWi6T5EVarDg2GGwo&#10;M1T8nv6sAi9Xb3kx5vun6zlUzxf6MtkBlXqYDR/vIAIN4S7+d+dawWtcH7/EHyC3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YFaStwQAAANsAAAAPAAAAAAAAAAAAAAAA&#10;AKECAABkcnMvZG93bnJldi54bWxQSwUGAAAAAAQABAD5AAAAjwMAAAAA&#10;">
                            <v:stroke startarrow="oval" endarrow="classic" endarrowlength="long"/>
                          </v:shape>
                          <v:shape id="AutoShape_x0020_72" o:spid="_x0000_s1096" type="#_x0000_t32" style="position:absolute;left:2679;top:8654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1kBNsMAAADbAAAADwAAAGRycy9kb3ducmV2LnhtbESP3WrCQBSE7wu+w3IE7+rGn9oaXUUE&#10;IZbeNPYBTrPHbDB7NmZXjW/vCoVeDjPzDbNcd7YWV2p95VjBaJiAIC6crrhU8HPYvX6A8AFZY+2Y&#10;FNzJw3rVe1liqt2Nv+mah1JECPsUFZgQmlRKXxiy6IeuIY7e0bUWQ5RtKXWLtwi3tRwnyUxarDgu&#10;GGxoa6g45RerwMu3eVbcs/3k/Buq6ZE+zfYLlRr0u80CRKAu/If/2plW8D6C55f4A+Tq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dZATbDAAAA2wAAAA8AAAAAAAAAAAAA&#10;AAAAoQIAAGRycy9kb3ducmV2LnhtbFBLBQYAAAAABAAEAPkAAACRAwAAAAA=&#10;">
                            <v:stroke startarrow="oval" endarrow="classic" endarrowlength="long"/>
                          </v:shape>
                        </v:group>
                      </v:group>
                      <v:group id="Group_x0020_73" o:spid="_x0000_s1097" style="position:absolute;left:1959;top:11893;width:4679;height:721" coordorigin="1959,8654" coordsize="4679,7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      <v:group id="Group_x0020_74" o:spid="_x0000_s1098" style="position:absolute;left:1959;top:8654;width:1439;height:721" coordorigin="1959,8654" coordsize="1439,7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        <v:shape id="AutoShape_x0020_75" o:spid="_x0000_s1099" type="#_x0000_t32" style="position:absolute;left:1959;top:9015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y6irsMAAADbAAAADwAAAGRycy9kb3ducmV2LnhtbESP3WoCMRSE7wu+QziCdzXrT21djSKC&#10;sBZv1D7A6ea4WdycrJuo69sbodDLYWa+YebL1lbiRo0vHSsY9BMQxLnTJRcKfo6b9y8QPiBrrByT&#10;ggd5WC46b3NMtbvznm6HUIgIYZ+iAhNCnUrpc0MWfd/VxNE7ucZiiLIppG7wHuG2ksMkmUiLJccF&#10;gzWtDeXnw9Uq8PJjmuWPbDu6/IZyfKJvs96hUr1uu5qBCNSG//BfO9MKPsfw+hJ/gFw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cuoq7DAAAA2wAAAA8AAAAAAAAAAAAA&#10;AAAAoQIAAGRycy9kb3ducmV2LnhtbFBLBQYAAAAABAAEAPkAAACRAwAAAAA=&#10;">
                            <v:stroke startarrow="oval" endarrow="classic" endarrowlength="long"/>
                          </v:shape>
                          <v:shape id="AutoShape_x0020_76" o:spid="_x0000_s1100" type="#_x0000_t32" style="position:absolute;left:2679;top:8654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IHNcMAAADbAAAADwAAAGRycy9kb3ducmV2LnhtbESP3WrCQBSE7wu+w3IE7+rG39aYjYgg&#10;pKU31T7AafaYDWbPxuyq8e27hUIvh5n5hsk2vW3EjTpfO1YwGScgiEuna64UfB33z68gfEDW2Dgm&#10;BQ/ysMkHTxmm2t35k26HUIkIYZ+iAhNCm0rpS0MW/di1xNE7uc5iiLKrpO7wHuG2kdMkWUqLNccF&#10;gy3tDJXnw9Uq8HKxKspH8Ta7fId6fqJ3s/tApUbDfrsGEagP/+G/dqEVvCzg90v8ATL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hiBzXDAAAA2wAAAA8AAAAAAAAAAAAA&#10;AAAAoQIAAGRycy9kb3ducmV2LnhtbFBLBQYAAAAABAAEAPkAAACRAwAAAAA=&#10;">
                            <v:stroke startarrow="oval" endarrow="classic" endarrowlength="long"/>
                          </v:shape>
                        </v:group>
                        <v:group id="Group_x0020_77" o:spid="_x0000_s1101" style="position:absolute;left:3579;top:8654;width:1439;height:721" coordorigin="1959,8654" coordsize="1439,7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          <v:shape id="AutoShape_x0020_78" o:spid="_x0000_s1102" type="#_x0000_t32" style="position:absolute;left:1959;top:9015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/w82cMAAADbAAAADwAAAGRycy9kb3ducmV2LnhtbESP0WoCMRRE3wv+Q7iCb5pVW21Xo4gg&#10;rMUXtR9wu7luFjc36ybq+veNIPRxmJkzzHzZ2krcqPGlYwXDQQKCOHe65ELBz3HT/wThA7LGyjEp&#10;eJCH5aLzNsdUuzvv6XYIhYgQ9ikqMCHUqZQ+N2TRD1xNHL2TayyGKJtC6gbvEW4rOUqSibRYclww&#10;WNPaUH4+XK0CLz++svyRbceX31C+n+jbrHeoVK/brmYgArXhP/xqZ1rBdArPL/EHyM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f8PNnDAAAA2wAAAA8AAAAAAAAAAAAA&#10;AAAAoQIAAGRycy9kb3ducmV2LnhtbFBLBQYAAAAABAAEAPkAAACRAwAAAAA=&#10;">
                            <v:stroke startarrow="oval" endarrow="classic" endarrowlength="long"/>
                          </v:shape>
                          <v:shape id="AutoShape_x0020_79" o:spid="_x0000_s1103" type="#_x0000_t32" style="position:absolute;left:2679;top:8654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Ooq8EAAADbAAAADwAAAGRycy9kb3ducmV2LnhtbERPS27CMBDdI3EHa5C6A6e0tDTFoCpS&#10;pVCxgfYAQzzEUeNxiN18bo8XlVg+vf9mN9hadNT6yrGCx0UCgrhwuuJSwc/353wNwgdkjbVjUjCS&#10;h912Otlgql3PR+pOoRQxhH2KCkwITSqlLwxZ9AvXEEfu4lqLIcK2lLrFPobbWi6T5EVarDg2GGwo&#10;M1T8nv6sAi9Xb3kx5vun6zlUzxf6MtkBlXqYDR/vIAIN4S7+d+dawWscG7/EHyC3N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Y6irwQAAANsAAAAPAAAAAAAAAAAAAAAA&#10;AKECAABkcnMvZG93bnJldi54bWxQSwUGAAAAAAQABAD5AAAAjwMAAAAA&#10;">
                            <v:stroke startarrow="oval" endarrow="classic" endarrowlength="long"/>
                          </v:shape>
                        </v:group>
                        <v:group id="Group_x0020_80" o:spid="_x0000_s1104" style="position:absolute;left:5199;top:8654;width:1439;height:721" coordorigin="1959,8654" coordsize="1439,7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          <v:shape id="AutoShape_x0020_81" o:spid="_x0000_s1105" type="#_x0000_t32" style="position:absolute;left:1959;top:9015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DUir8AAADbAAAADwAAAGRycy9kb3ducmV2LnhtbERPy4rCMBTdD/gP4QruxtTHDFqNIoJQ&#10;ZTajfsC1uTbF5qY2Uevfm4Xg8nDe82VrK3GnxpeOFQz6CQji3OmSCwXHw+Z7AsIHZI2VY1LwJA/L&#10;Redrjql2D/6n+z4UIoawT1GBCaFOpfS5IYu+72riyJ1dYzFE2BRSN/iI4baSwyT5lRZLjg0Ga1ob&#10;yi/7m1Xg5c80y5/ZdnQ9hXJ8pp1Z/6FSvW67moEI1IaP+O3OtIJJXB+/xB8gFy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rcDUir8AAADbAAAADwAAAAAAAAAAAAAAAACh&#10;AgAAZHJzL2Rvd25yZXYueG1sUEsFBgAAAAAEAAQA+QAAAI0DAAAAAA==&#10;">
                            <v:stroke startarrow="oval" endarrow="classic" endarrowlength="long"/>
                          </v:shape>
                          <v:shape id="AutoShape_x0020_82" o:spid="_x0000_s1106" type="#_x0000_t32" style="position:absolute;left:2679;top:8654;width:719;height:3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xxEcIAAADbAAAADwAAAGRycy9kb3ducmV2LnhtbESP3YrCMBSE7wXfIRzBuzX1Zxe3axQR&#10;hCrerPoAZ5tjU7Y5qU3U+vZGELwcZuYbZrZobSWu1PjSsYLhIAFBnDtdcqHgeFh/TEH4gKyxckwK&#10;7uRhMe92Zphqd+Nfuu5DISKEfYoKTAh1KqXPDVn0A1cTR+/kGoshyqaQusFbhNtKjpLkS1osOS4Y&#10;rGllKP/fX6wCLz+/s/yebcbnv1BOTrQ1qx0q1e+1yx8QgdrwDr/amVYwHcLzS/wBc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oxxEcIAAADbAAAADwAAAAAAAAAAAAAA&#10;AAChAgAAZHJzL2Rvd25yZXYueG1sUEsFBgAAAAAEAAQA+QAAAJADAAAAAA==&#10;">
                            <v:stroke startarrow="oval" endarrow="classic" endarrowlength="long"/>
                          </v:shape>
                        </v:group>
                      </v:group>
                    </v:group>
                  </v:group>
                  <v:group id="Group_x0020_83" o:spid="_x0000_s1107" style="position:absolute;left:1958;top:8654;width:4680;height:3960" coordorigin="1958,8654" coordsize="4680,3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  <v:group id="Group_x0020_84" o:spid="_x0000_s1108" style="position:absolute;left:1958;top:8654;width:4680;height:3960" coordorigin="1958,8654" coordsize="4680,39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5cnqxAAAANsAAAAP&#10;AAAAAAAAAAAAAAAAAKkCAABkcnMvZG93bnJldi54bWxQSwUGAAAAAAQABAD6AAAAmgMAAAAA&#10;">
                      <v:group id="Group_x0020_85" o:spid="_x0000_s1109" style="position:absolute;left:1959;top:10274;width:4679;height:2340" coordorigin="1959,10274" coordsize="4679,23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    <v:group id="Group_x0020_86" o:spid="_x0000_s1110" style="position:absolute;left:1959;top:10994;width:3239;height:1620" coordorigin="1959,10994" coordsize="3239,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        <v:shape id="AutoShape_x0020_87" o:spid="_x0000_s1111" type="#_x0000_t32" style="position:absolute;left:1959;top:10994;width:1620;height:16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Gdf18MAAADbAAAADwAAAGRycy9kb3ducmV2LnhtbESP0WrCQBRE3wX/YbmFvplNpQ0hdZVW&#10;EKQ+iLEfcMneZkOyd2N2a9K/dwuCj8PMnGFWm8l24kqDbxwreElSEMSV0w3XCr7Pu0UOwgdkjZ1j&#10;UvBHHjbr+WyFhXYjn+hahlpECPsCFZgQ+kJKXxmy6BPXE0fvxw0WQ5RDLfWAY4TbTi7TNJMWG44L&#10;BnvaGqra8tcq8LZ2h6Y8mrfP7Xn5JfvX9tI6pZ6fpo93EIGm8Ajf23utIM/g/0v8AXJ9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hnX9fDAAAA2wAAAA8AAAAAAAAAAAAA&#10;AAAAoQIAAGRycy9kb3ducmV2LnhtbFBLBQYAAAAABAAEAPkAAACRAwAAAAA=&#10;">
                            <v:stroke endarrow="classic" endarrowlength="long"/>
                          </v:shape>
                          <v:shape id="AutoShape_x0020_88" o:spid="_x0000_s1112" type="#_x0000_t32" style="position:absolute;left:3578;top:10994;width:1620;height:16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v6TMQAAADbAAAADwAAAGRycy9kb3ducmV2LnhtbESPwWrDMBBE74X8g9hAbo1c06bBjRIS&#10;QyE0h1CnH7BYW8vYWjmWYrt/XwUKPQ4z84bZ7CbbioF6XztW8LRMQBCXTtdcKfi6vD+uQfiArLF1&#10;TAp+yMNuO3vYYKbdyJ80FKESEcI+QwUmhC6T0peGLPql64ij9+16iyHKvpK6xzHCbSvTJFlJizXH&#10;BYMd5YbKprhZBd5W7lQXZ/NyyC/ph+yem2vjlFrMp/0biEBT+A//tY9awfoV7l/iD5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K/pMxAAAANsAAAAPAAAAAAAAAAAA&#10;AAAAAKECAABkcnMvZG93bnJldi54bWxQSwUGAAAAAAQABAD5AAAAkgMAAAAA&#10;">
                            <v:stroke endarrow="classic" endarrowlength="long"/>
                          </v:shape>
                        </v:group>
                        <v:group id="Group_x0020_89" o:spid="_x0000_s1113" style="position:absolute;left:2679;top:10634;width:3239;height:1620" coordorigin="1959,10994" coordsize="3239,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        <v:shape id="AutoShape_x0020_90" o:spid="_x0000_s1114" type="#_x0000_t32" style="position:absolute;left:1959;top:10994;width:1620;height:16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jLpcQAAADbAAAADwAAAGRycy9kb3ducmV2LnhtbESPwWrDMBBE74X8g9hAbo1c04bUjRIS&#10;QyE0h1CnH7BYW8vYWjmWYrt/XwUKPQ4z84bZ7CbbioF6XztW8LRMQBCXTtdcKfi6vD+uQfiArLF1&#10;TAp+yMNuO3vYYKbdyJ80FKESEcI+QwUmhC6T0peGLPql64ij9+16iyHKvpK6xzHCbSvTJFlJizXH&#10;BYMd5YbKprhZBd5W7lQXZ/NyyC/ph+yem2vjlFrMp/0biEBT+A//tY9awfoV7l/iD5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J+MulxAAAANsAAAAPAAAAAAAAAAAA&#10;AAAAAKECAABkcnMvZG93bnJldi54bWxQSwUGAAAAAAQABAD5AAAAkgMAAAAA&#10;">
                            <v:stroke endarrow="classic" endarrowlength="long"/>
                          </v:shape>
                          <v:shape id="AutoShape_x0020_91" o:spid="_x0000_s1115" type="#_x0000_t32" style="position:absolute;left:3578;top:10994;width:1620;height:16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v05b8AAADbAAAADwAAAGRycy9kb3ducmV2LnhtbERPzYrCMBC+L/gOYQRva6rootUoriCI&#10;HharDzA0Y1PaTLpN1Pr25iB4/Pj+l+vO1uJOrS8dKxgNExDEudMlFwou5933DIQPyBprx6TgSR7W&#10;q97XElPtHnyiexYKEUPYp6jAhNCkUvrckEU/dA1x5K6utRgibAupW3zEcFvLcZL8SIslxwaDDW0N&#10;5VV2swq8LdyxzP7M9Hd7Hh9kM6n+K6fUoN9tFiACdeEjfrv3WsE8ro9f4g+Qqxc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Rv05b8AAADbAAAADwAAAAAAAAAAAAAAAACh&#10;AgAAZHJzL2Rvd25yZXYueG1sUEsFBgAAAAAEAAQA+QAAAI0DAAAAAA==&#10;">
                            <v:stroke endarrow="classic" endarrowlength="long"/>
                          </v:shape>
                        </v:group>
                        <v:group id="Group_x0020_92" o:spid="_x0000_s1116" style="position:absolute;left:3399;top:10274;width:3239;height:1620" coordorigin="1959,10994" coordsize="3239,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        <v:shape id="AutoShape_x0020_93" o:spid="_x0000_s1117" type="#_x0000_t32" style="position:absolute;left:1959;top:10994;width:1620;height:16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XPCcMAAADbAAAADwAAAGRycy9kb3ducmV2LnhtbESP0WrCQBRE3wv9h+UWfKsbg5Y2dZUq&#10;CKIPxaQfcMlesyHZu2l21fj3riD4OMzMGWa+HGwrztT72rGCyTgBQVw6XXOl4K/YvH+C8AFZY+uY&#10;FFzJw3Lx+jLHTLsLH+ich0pECPsMFZgQukxKXxqy6MeuI47e0fUWQ5R9JXWPlwi3rUyT5ENarDku&#10;GOxobahs8pNV4G3l9nX+a2ardZHuZDdt/hun1Oht+PkGEWgIz/CjvdUKvlK4f4k/QC5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KFzwnDAAAA2wAAAA8AAAAAAAAAAAAA&#10;AAAAoQIAAGRycy9kb3ducmV2LnhtbFBLBQYAAAAABAAEAPkAAACRAwAAAAA=&#10;">
                            <v:stroke endarrow="classic" endarrowlength="long"/>
                          </v:shape>
                          <v:shape id="AutoShape_x0020_94" o:spid="_x0000_s1118" type="#_x0000_t32" style="position:absolute;left:3578;top:10994;width:1620;height:16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clqksMAAADbAAAADwAAAGRycy9kb3ducmV2LnhtbESP3WrCQBSE7wu+w3KE3unGX2zqKioU&#10;ir0Qkz7AIXuaDcmejdlV07d3hUIvh5n5hllve9uIG3W+cqxgMk5AEBdOV1wq+M4/RisQPiBrbByT&#10;gl/ysN0MXtaYanfnM92yUIoIYZ+iAhNCm0rpC0MW/di1xNH7cZ3FEGVXSt3hPcJtI6dJspQWK44L&#10;Bls6GCrq7GoVeFu6ryo7mcX+kE+Psp3Xl9op9Trsd+8gAvXhP/zX/tQK3mbw/BJ/gNw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3JapLDAAAA2wAAAA8AAAAAAAAAAAAA&#10;AAAAoQIAAGRycy9kb3ducmV2LnhtbFBLBQYAAAAABAAEAPkAAACRAwAAAAA=&#10;">
                            <v:stroke endarrow="classic" endarrowlength="long"/>
                          </v:shape>
                        </v:group>
                      </v:group>
                      <v:group id="Group_x0020_95" o:spid="_x0000_s1119" style="position:absolute;left:1958;top:8654;width:4679;height:2340" coordorigin="1959,10274" coordsize="4679,23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          <v:group id="Group_x0020_96" o:spid="_x0000_s1120" style="position:absolute;left:1959;top:10994;width:3239;height:1620" coordorigin="1959,10994" coordsize="3239,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        <v:shape id="AutoShape_x0020_97" o:spid="_x0000_s1121" type="#_x0000_t32" style="position:absolute;left:1959;top:10994;width:1620;height:16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b7JCsIAAADbAAAADwAAAGRycy9kb3ducmV2LnhtbESP0YrCMBRE3wX/IdwF3zRdcUW7RlFB&#10;WPRBrH7ApbnblDY3tYna/XuzIPg4zMwZZrHqbC3u1PrSsYLPUQKCOHe65ELB5bwbzkD4gKyxdkwK&#10;/sjDatnvLTDV7sEnumehEBHCPkUFJoQmldLnhiz6kWuIo/frWoshyraQusVHhNtajpNkKi2WHBcM&#10;NrQ1lFfZzSrwtnCHMjuar832PN7LZlJdK6fU4KNbf4MI1IV3+NX+0QrmU/j/En+AXD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b7JCsIAAADbAAAADwAAAAAAAAAAAAAA&#10;AAChAgAAZHJzL2Rvd25yZXYueG1sUEsFBgAAAAAEAAQA+QAAAJADAAAAAA==&#10;">
                            <v:stroke endarrow="classic" endarrowlength="long"/>
                          </v:shape>
                          <v:shape id="AutoShape_x0020_98" o:spid="_x0000_s1122" type="#_x0000_t32" style="position:absolute;left:3578;top:10994;width:1620;height:16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vJskcMAAADbAAAADwAAAGRycy9kb3ducmV2LnhtbESP3WrCQBSE7wu+w3KE3ulG8a+pq6hQ&#10;KPZCTPoAh+xpNiR7NmZXTd/eFQq9HGbmG2a97W0jbtT5yrGCyTgBQVw4XXGp4Dv/GK1A+ICssXFM&#10;Cn7Jw3YzeFljqt2dz3TLQikihH2KCkwIbSqlLwxZ9GPXEkfvx3UWQ5RdKXWH9wi3jZwmyUJarDgu&#10;GGzpYKios6tV4G3pvqrsZOb7Qz49ynZWX2qn1Ouw372DCNSH//Bf+1MreFvC80v8AXLz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LybJHDAAAA2wAAAA8AAAAAAAAAAAAA&#10;AAAAoQIAAGRycy9kb3ducmV2LnhtbFBLBQYAAAAABAAEAPkAAACRAwAAAAA=&#10;">
                            <v:stroke endarrow="classic" endarrowlength="long"/>
                          </v:shape>
                        </v:group>
                        <v:group id="Group_x0020_99" o:spid="_x0000_s1123" style="position:absolute;left:2679;top:10634;width:3239;height:1620" coordorigin="1959,10994" coordsize="3239,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mM1G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6YzUbDAAAA2wAAAA8A&#10;AAAAAAAAAAAAAAAAqQIAAGRycy9kb3ducmV2LnhtbFBLBQYAAAAABAAEAPoAAACZAwAAAAA=&#10;">
                          <v:shape id="AutoShape_x0020_100" o:spid="_x0000_s1124" type="#_x0000_t32" style="position:absolute;left:1959;top:10994;width:1620;height:16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FdeMQAAADbAAAADwAAAGRycy9kb3ducmV2LnhtbESPwWrDMBBE74X8g9hAbo1c04bGjRIS&#10;QyE0h1CnH7BYW8vYWjmWYrt/XwUKPQ4z84bZ7CbbioF6XztW8LRMQBCXTtdcKfi6vD++gvABWWPr&#10;mBT8kIfddvawwUy7kT9pKEIlIoR9hgpMCF0mpS8NWfRL1xFH79v1FkOUfSV1j2OE21amSbKSFmuO&#10;CwY7yg2VTXGzCryt3KkuzublkF/SD9k9N9fGKbWYT/s3EIGm8B/+ax+1gvUa7l/iD5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IV14xAAAANsAAAAPAAAAAAAAAAAA&#10;AAAAAKECAABkcnMvZG93bnJldi54bWxQSwUGAAAAAAQABAD5AAAAkgMAAAAA&#10;">
                            <v:stroke endarrow="classic" endarrowlength="long"/>
                          </v:shape>
                          <v:shape id="AutoShape_x0020_101" o:spid="_x0000_s1125" type="#_x0000_t32" style="position:absolute;left:3578;top:10994;width:1620;height:16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6B0sQAAADcAAAADwAAAGRycy9kb3ducmV2LnhtbESPQWvCQBCF7wX/wzKCt7pRbJHoKlYQ&#10;xB5Koz9gyI7ZkOxszG41/vvOodDbDO/Ne9+st4Nv1Z36WAc2MJtmoIjLYGuuDFzOh9clqJiQLbaB&#10;ycCTImw3o5c15jY8+JvuRaqUhHDM0YBLqcu1jqUjj3EaOmLRrqH3mGTtK217fEi4b/U8y961x5ql&#10;wWFHe0dlU/x4A9FX4bMuvtzbx/48P+lu0dyaYMxkPOxWoBIN6d/8d320gp8JvjwjE+jN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HoHSxAAAANwAAAAPAAAAAAAAAAAA&#10;AAAAAKECAABkcnMvZG93bnJldi54bWxQSwUGAAAAAAQABAD5AAAAkgMAAAAA&#10;">
                            <v:stroke endarrow="classic" endarrowlength="long"/>
                          </v:shape>
                        </v:group>
                        <v:group id="Group_x0020_102" o:spid="_x0000_s1126" style="position:absolute;left:3399;top:10274;width:3239;height:1620" coordorigin="1959,10994" coordsize="3239,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        <v:shape id="AutoShape_x0020_103" o:spid="_x0000_s1127" type="#_x0000_t32" style="position:absolute;left:1959;top:10994;width:1620;height:16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IC6PsIAAADcAAAADwAAAGRycy9kb3ducmV2LnhtbERPS2rDMBDdF3IHMYHsarmmKcGNEppA&#10;oTSLUDsHGKypZWyNHEu1ndtXhUJ283jf2e5n24mRBt84VvCUpCCIK6cbrhVcyvfHDQgfkDV2jknB&#10;jTzsd4uHLebaTfxFYxFqEUPY56jAhNDnUvrKkEWfuJ44ct9usBgiHGqpB5xiuO1klqYv0mLDscFg&#10;T0dDVVv8WAXe1u7UFGezPhzL7FP2z+21dUqtlvPbK4hAc7iL/90fOs5PM/h7Jl4gd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IC6PsIAAADcAAAADwAAAAAAAAAAAAAA&#10;AAChAgAAZHJzL2Rvd25yZXYueG1sUEsFBgAAAAAEAAQA+QAAAJADAAAAAA==&#10;">
                            <v:stroke endarrow="classic" endarrowlength="long"/>
                          </v:shape>
                          <v:shape id="AutoShape_x0020_104" o:spid="_x0000_s1128" type="#_x0000_t32" style="position:absolute;left:3578;top:10994;width:1620;height:16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8wfpcAAAADcAAAADwAAAGRycy9kb3ducmV2LnhtbERPzYrCMBC+C75DGMGbpquuLF2jqCCI&#10;e1isPsDQzDalzaQ2UevbmwXB23x8v7NYdbYWN2p96VjBxzgBQZw7XXKh4Hzajb5A+ICssXZMCh7k&#10;YbXs9xaYanfnI92yUIgYwj5FBSaEJpXS54Ys+rFriCP351qLIcK2kLrFewy3tZwkyVxaLDk2GGxo&#10;ayivsqtV4G3hfsrs13xutqfJQTaz6lI5pYaDbv0NIlAX3uKXe6/j/GQK/8/EC+TyC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fMH6XAAAAA3AAAAA8AAAAAAAAAAAAAAAAA&#10;oQIAAGRycy9kb3ducmV2LnhtbFBLBQYAAAAABAAEAPkAAACOAwAAAAA=&#10;">
                            <v:stroke endarrow="classic" endarrowlength="long"/>
                          </v:shape>
                        </v:group>
                      </v:group>
                    </v:group>
                    <v:group id="Group_x0020_105" o:spid="_x0000_s1129" style="position:absolute;left:1958;top:9014;width:4680;height:3240" coordorigin="1958,9014" coordsize="4680,3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    <v:group id="Group_x0020_106" o:spid="_x0000_s1130" style="position:absolute;left:1959;top:10634;width:4679;height:1620" coordorigin="1959,10634" coordsize="4679,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      <v:group id="Group_x0020_107" o:spid="_x0000_s1131" style="position:absolute;left:1959;top:10634;width:1439;height:1620" coordorigin="1959,10634" coordsize="1439,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2Gns8IAAADcAAAADwAA&#10;AAAAAAAAAAAAAACpAgAAZHJzL2Rvd25yZXYueG1sUEsFBgAAAAAEAAQA+gAAAJgDAAAAAA==&#10;">
                          <v:shape id="AutoShape_x0020_108" o:spid="_x0000_s1132" type="#_x0000_t32" style="position:absolute;left:1959;top:10994;width:720;height:126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PcZpsAAAADcAAAADwAAAGRycy9kb3ducmV2LnhtbERPzYrCMBC+C75DGMGbpiu6Ll2jqCCI&#10;e1isPsDQzDalzaQ2UevbmwXB23x8v7NYdbYWN2p96VjBxzgBQZw7XXKh4Hzajb5A+ICssXZMCh7k&#10;YbXs9xaYanfnI92yUIgYwj5FBSaEJpXS54Ys+rFriCP351qLIcK2kLrFewy3tZwkyae0WHJsMNjQ&#10;1lBeZVerwNvC/ZTZr5lttqfJQTbT6lI5pYaDbv0NIlAX3uKXe6/j/GQO/8/EC+TyC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j3GabAAAAA3AAAAA8AAAAAAAAAAAAAAAAA&#10;oQIAAGRycy9kb3ducmV2LnhtbFBLBQYAAAAABAAEAPkAAACOAwAAAAA=&#10;">
                            <v:stroke endarrow="classic" endarrowlength="long"/>
                          </v:shape>
                          <v:shape id="AutoShape_x0020_109" o:spid="_x0000_s1133" type="#_x0000_t32" style="position:absolute;left:2678;top:10634;width:720;height:126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iN1MQAAADcAAAADwAAAGRycy9kb3ducmV2LnhtbESPQWvCQBCF7wX/wzKCt7pRbJHoKlYQ&#10;xB5Koz9gyI7ZkOxszG41/vvOodDbDO/Ne9+st4Nv1Z36WAc2MJtmoIjLYGuuDFzOh9clqJiQLbaB&#10;ycCTImw3o5c15jY8+JvuRaqUhHDM0YBLqcu1jqUjj3EaOmLRrqH3mGTtK217fEi4b/U8y961x5ql&#10;wWFHe0dlU/x4A9FX4bMuvtzbx/48P+lu0dyaYMxkPOxWoBIN6d/8d320gp8JrTwjE+jN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5aI3UxAAAANwAAAAPAAAAAAAAAAAA&#10;AAAAAKECAABkcnMvZG93bnJldi54bWxQSwUGAAAAAAQABAD5AAAAkgMAAAAA&#10;">
                            <v:stroke endarrow="classic" endarrowlength="long"/>
                          </v:shape>
                        </v:group>
                        <v:group id="Group_x0020_110" o:spid="_x0000_s1134" style="position:absolute;left:3579;top:10634;width:1439;height:1620" coordorigin="1959,10634" coordsize="1439,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PBxAAAANwAAAAPAAAAZHJzL2Rvd25yZXYueG1sRE9La8JAEL4X/A/LCL3V&#10;TZSWGl0lhFp6CIWqIN6G7JgEs7Mhu83j33cLhd7m43vOdj+aRvTUudqygngRgSAurK65VHA+HZ5e&#10;QTiPrLGxTAomcrDfzR62mGg78Bf1R1+KEMIuQQWV920ipSsqMugWtiUO3M12Bn2AXSl1h0MIN41c&#10;RtGLNFhzaKiwpayi4n78NgreBxzSVfzW5/dbNl1Pz5+XPCalHudjugHhafT/4j/3hw7zozX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/jPBxAAAANwAAAAP&#10;AAAAAAAAAAAAAAAAAKkCAABkcnMvZG93bnJldi54bWxQSwUGAAAAAAQABAD6AAAAmgMAAAAA&#10;">
                          <v:shape id="AutoShape_x0020_111" o:spid="_x0000_s1135" type="#_x0000_t32" style="position:absolute;left:1959;top:10994;width:720;height:126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cXD8QAAADcAAAADwAAAGRycy9kb3ducmV2LnhtbESPQWvCQBCF7wX/wzKCt7pRtEh0FRUK&#10;pT2URn/AkB2zIdnZmF01/fedg9DbDO/Ne99sdoNv1Z36WAc2MJtmoIjLYGuuDJxP768rUDEhW2wD&#10;k4FfirDbjl42mNvw4B+6F6lSEsIxRwMupS7XOpaOPMZp6IhFu4TeY5K1r7Tt8SHhvtXzLHvTHmuW&#10;BocdHR2VTXHzBqKvwlddfLvl4Xiaf+pu0VybYMxkPOzXoBIN6d/8vP6wgj8TfHlGJtD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xxcPxAAAANwAAAAPAAAAAAAAAAAA&#10;AAAAAKECAABkcnMvZG93bnJldi54bWxQSwUGAAAAAAQABAD5AAAAkgMAAAAA&#10;">
                            <v:stroke endarrow="classic" endarrowlength="long"/>
                          </v:shape>
                          <v:shape id="AutoShape_x0020_112" o:spid="_x0000_s1136" type="#_x0000_t32" style="position:absolute;left:2678;top:10634;width:720;height:126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uylMAAAADcAAAADwAAAGRycy9kb3ducmV2LnhtbERPzYrCMBC+C/sOYRa8aVpZRbpGcQVh&#10;0YNY9wGGZmxKm0m3iVrf3giCt/n4fmex6m0jrtT5yrGCdJyAIC6crrhU8HfajuYgfEDW2DgmBXfy&#10;sFp+DBaYaXfjI13zUIoYwj5DBSaENpPSF4Ys+rFriSN3dp3FEGFXSt3hLYbbRk6SZCYtVhwbDLa0&#10;MVTU+cUq8LZ0+yo/mOnP5jTZyfar/q+dUsPPfv0NIlAf3uKX+1fH+WkKz2fiBXL5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2LspTAAAAA3AAAAA8AAAAAAAAAAAAAAAAA&#10;oQIAAGRycy9kb3ducmV2LnhtbFBLBQYAAAAABAAEAPkAAACOAwAAAAA=&#10;">
                            <v:stroke endarrow="classic" endarrowlength="long"/>
                          </v:shape>
                        </v:group>
                        <v:group id="Group_x0020_113" o:spid="_x0000_s1137" style="position:absolute;left:5199;top:10634;width:1439;height:1620" coordorigin="1959,10634" coordsize="1439,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        <v:shape id="AutoShape_x0020_114" o:spid="_x0000_s1138" type="#_x0000_t32" style="position:absolute;left:1959;top:10994;width:720;height:126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WJeMIAAADcAAAADwAAAGRycy9kb3ducmV2LnhtbERPzWrCQBC+C32HZQq96SZaS0mzCa0g&#10;lHqQxj7AkJ1mQ7KzaXar8e1dQfA2H9/v5OVke3Gk0beOFaSLBARx7XTLjYKfw3b+CsIHZI29Y1Jw&#10;Jg9l8TDLMdPuxN90rEIjYgj7DBWYEIZMSl8bsugXbiCO3K8bLYYIx0bqEU8x3PZymSQv0mLLscHg&#10;QBtDdVf9WwXeNm7XVnuz/tgcll9yeO7+OqfU0+P0/gYi0BTu4pv7U8f56Qquz8QLZHE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hWJeMIAAADcAAAADwAAAAAAAAAAAAAA&#10;AAChAgAAZHJzL2Rvd25yZXYueG1sUEsFBgAAAAAEAAQA+QAAAJADAAAAAA==&#10;">
                            <v:stroke endarrow="classic" endarrowlength="long"/>
                          </v:shape>
                          <v:shape id="AutoShape_x0020_115" o:spid="_x0000_s1139" type="#_x0000_t32" style="position:absolute;left:2678;top:10634;width:720;height:126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wRDMAAAADcAAAADwAAAGRycy9kb3ducmV2LnhtbERPzYrCMBC+C75DGMGbpoqKVKOosLCs&#10;h8XWBxiasSltJrWJWt9+s7Cwt/n4fme7720jntT5yrGC2TQBQVw4XXGp4Jp/TNYgfEDW2DgmBW/y&#10;sN8NB1tMtXvxhZ5ZKEUMYZ+iAhNCm0rpC0MW/dS1xJG7uc5iiLArpe7wFcNtI+dJspIWK44NBls6&#10;GSrq7GEVeFu6c5V9m+XxlM+/ZLuo77VTajzqDxsQgfrwL/5zf+o4f7aA32fiBXL3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38EQzAAAAA3AAAAA8AAAAAAAAAAAAAAAAA&#10;oQIAAGRycy9kb3ducmV2LnhtbFBLBQYAAAAABAAEAPkAAACOAwAAAAA=&#10;">
                            <v:stroke endarrow="classic" endarrowlength="long"/>
                          </v:shape>
                        </v:group>
                      </v:group>
                      <v:group id="Group_x0020_116" o:spid="_x0000_s1140" style="position:absolute;left:1958;top:9014;width:4679;height:1620" coordorigin="1959,10634" coordsize="4679,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aq8Z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J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eaq8ZwQAAANwAAAAPAAAA&#10;AAAAAAAAAAAAAKkCAABkcnMvZG93bnJldi54bWxQSwUGAAAAAAQABAD6AAAAlwMAAAAA&#10;">
                        <v:group id="Group_x0020_117" o:spid="_x0000_s1141" style="position:absolute;left:1959;top:10634;width:1439;height:1620" coordorigin="1959,10634" coordsize="1439,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uDFu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4wR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64MW7DAAAA3AAAAA8A&#10;AAAAAAAAAAAAAAAAqQIAAGRycy9kb3ducmV2LnhtbFBLBQYAAAAABAAEAPoAAACZAwAAAAA=&#10;">
                          <v:shape id="AutoShape_x0020_118" o:spid="_x0000_s1142" type="#_x0000_t32" style="position:absolute;left:1959;top:10994;width:720;height:126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S6Pe8IAAADcAAAADwAAAGRycy9kb3ducmV2LnhtbERPzWrCQBC+C32HZQq96SZibUmzCa0g&#10;lHqQxj7AkJ1mQ7KzaXar8e1dQfA2H9/v5OVke3Gk0beOFaSLBARx7XTLjYKfw3b+CsIHZI29Y1Jw&#10;Jg9l8TDLMdPuxN90rEIjYgj7DBWYEIZMSl8bsugXbiCO3K8bLYYIx0bqEU8x3PZymSRrabHl2GBw&#10;oI2huqv+rQJvG7drq715/tgcll9yWHV/nVPq6XF6fwMRaAp38c39qeP89AWuz8QLZHE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S6Pe8IAAADcAAAADwAAAAAAAAAAAAAA&#10;AAChAgAAZHJzL2Rvd25yZXYueG1sUEsFBgAAAAAEAAQA+QAAAJADAAAAAA==&#10;">
                            <v:stroke endarrow="classic" endarrowlength="long"/>
                          </v:shape>
                          <v:shape id="AutoShape_x0020_119" o:spid="_x0000_s1143" type="#_x0000_t32" style="position:absolute;left:2678;top:10634;width:720;height:126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EbCcQAAADcAAAADwAAAGRycy9kb3ducmV2LnhtbESPQWvCQBCF7wX/wzKCt7pRtEh0FRUK&#10;pT2URn/AkB2zIdnZmF01/fedg9DbDO/Ne99sdoNv1Z36WAc2MJtmoIjLYGuuDJxP768rUDEhW2wD&#10;k4FfirDbjl42mNvw4B+6F6lSEsIxRwMupS7XOpaOPMZp6IhFu4TeY5K1r7Tt8SHhvtXzLHvTHmuW&#10;BocdHR2VTXHzBqKvwlddfLvl4Xiaf+pu0VybYMxkPOzXoBIN6d/8vP6wgj8TWnlGJtD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8sRsJxAAAANwAAAAPAAAAAAAAAAAA&#10;AAAAAKECAABkcnMvZG93bnJldi54bWxQSwUGAAAAAAQABAD5AAAAkgMAAAAA&#10;">
                            <v:stroke endarrow="classic" endarrowlength="long"/>
                          </v:shape>
                        </v:group>
                        <v:group id="Group_x0020_120" o:spid="_x0000_s1144" style="position:absolute;left:3579;top:10634;width:1439;height:1620" coordorigin="1959,10634" coordsize="1439,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J6UcxAAAANwAAAAPAAAAZHJzL2Rvd25yZXYueG1sRE9La8JAEL4X/A/LCL01&#10;mygtNWYVkVp6CIWqIN6G7JgEs7Mhu83j33cLhd7m43tOth1NI3rqXG1ZQRLFIIgLq2suFZxPh6dX&#10;EM4ja2wsk4KJHGw3s4cMU20H/qL+6EsRQtilqKDyvk2ldEVFBl1kW+LA3Wxn0AfYlVJ3OIRw08hF&#10;HL9IgzWHhgpb2ldU3I/fRsH7gMNumbz1+f22n66n589LnpBSj/NxtwbhafT/4j/3hw7zkxX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J6UcxAAAANwAAAAP&#10;AAAAAAAAAAAAAAAAAKkCAABkcnMvZG93bnJldi54bWxQSwUGAAAAAAQABAD6AAAAmgMAAAAA&#10;">
                          <v:shape id="AutoShape_x0020_121" o:spid="_x0000_s1145" type="#_x0000_t32" style="position:absolute;left:1959;top:10994;width:720;height:126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KvdssQAAADcAAAADwAAAGRycy9kb3ducmV2LnhtbESPQWvCQBCF7wX/wzIFb3XToEWiq7SC&#10;IO1BjP6AITvNhmRnY3ar6b/vHITeZnhv3vtmvR19p240xCawgddZBoq4Crbh2sDlvH9ZgooJ2WIX&#10;mAz8UoTtZvK0xsKGO5/oVqZaSQjHAg24lPpC61g58hhnoScW7TsMHpOsQ63tgHcJ953Os+xNe2xY&#10;Ghz2tHNUteWPNxB9Hb6a8ugWH7tz/qn7eXttgzHT5/F9BSrRmP7Nj+uDFfxc8OUZmUBv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q92yxAAAANwAAAAPAAAAAAAAAAAA&#10;AAAAAKECAABkcnMvZG93bnJldi54bWxQSwUGAAAAAAQABAD5AAAAkgMAAAAA&#10;">
                            <v:stroke endarrow="classic" endarrowlength="long"/>
                          </v:shape>
                          <v:shape id="AutoShape_x0020_122" o:spid="_x0000_s1146" type="#_x0000_t32" style="position:absolute;left:2678;top:10634;width:720;height:126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+d4KcAAAADcAAAADwAAAGRycy9kb3ducmV2LnhtbERPzYrCMBC+L/gOYQRva2pxF6lGUUEQ&#10;97Bs9QGGZmxKm0ltota3N4Kwt/n4fmex6m0jbtT5yrGCyTgBQVw4XXGp4HTcfc5A+ICssXFMCh7k&#10;YbUcfCww0+7Of3TLQyliCPsMFZgQ2kxKXxiy6MeuJY7c2XUWQ4RdKXWH9xhuG5kmybe0WHFsMNjS&#10;1lBR51erwNvS/VT5r/nabI/pQbbT+lI7pUbDfj0HEagP/+K3e6/j/HQCr2fiBXL5B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PneCnAAAAA3AAAAA8AAAAAAAAAAAAAAAAA&#10;oQIAAGRycy9kb3ducmV2LnhtbFBLBQYAAAAABAAEAPkAAACOAwAAAAA=&#10;">
                            <v:stroke endarrow="classic" endarrowlength="long"/>
                          </v:shape>
                        </v:group>
                        <v:group id="Group_x0020_123" o:spid="_x0000_s1147" style="position:absolute;left:5199;top:10634;width:1439;height:1620" coordorigin="1959,10634" coordsize="1439,16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f7/3QxAAAANwAAAAP&#10;AAAAAAAAAAAAAAAAAKkCAABkcnMvZG93bnJldi54bWxQSwUGAAAAAAQABAD6AAAAmgMAAAAA&#10;">
                          <v:shape id="AutoShape_x0020_124" o:spid="_x0000_s1148" type="#_x0000_t32" style="position:absolute;left:1959;top:10994;width:720;height:126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lDxcEAAADcAAAADwAAAGRycy9kb3ducmV2LnhtbERPzWrCQBC+F/oOyxS81Y3RlpK6ShUE&#10;0UMx6QMM2TEbkp1Ns6vGt3cFwdt8fL8zXw62FWfqfe1YwWScgCAuna65UvBXbN6/QPiArLF1TAqu&#10;5GG5eH2ZY6bdhQ90zkMlYgj7DBWYELpMSl8asujHriOO3NH1FkOEfSV1j5cYbluZJsmntFhzbDDY&#10;0dpQ2eQnq8Dbyu3r/Nd8rNZFupPdrPlvnFKjt+HnG0SgITzFD/dWx/npFO7PxAvk4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8eUPFwQAAANwAAAAPAAAAAAAAAAAAAAAA&#10;AKECAABkcnMvZG93bnJldi54bWxQSwUGAAAAAAQABAD5AAAAjwMAAAAA&#10;">
                            <v:stroke endarrow="classic" endarrowlength="long"/>
                          </v:shape>
                          <v:shape id="AutoShape_x0020_125" o:spid="_x0000_s1149" type="#_x0000_t32" style="position:absolute;left:2678;top:10634;width:720;height:126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5DbscAAAADcAAAADwAAAGRycy9kb3ducmV2LnhtbERPzYrCMBC+C/sOYRb2pukWFekaRQVB&#10;9CDWfYChGZvSZtJtonbf3giCt/n4fme+7G0jbtT5yrGC71ECgrhwuuJSwe95O5yB8AFZY+OYFPyT&#10;h+XiYzDHTLs7n+iWh1LEEPYZKjAhtJmUvjBk0Y9cSxy5i+sshgi7UuoO7zHcNjJNkqm0WHFsMNjS&#10;xlBR51erwNvSHar8aCbrzTndy3Zc/9VOqa/PfvUDIlAf3uKXe6fj/HQMz2fiBXLx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OQ27HAAAAA3AAAAA8AAAAAAAAAAAAAAAAA&#10;oQIAAGRycy9kb3ducmV2LnhtbFBLBQYAAAAABAAEAPkAAACOAwAAAAA=&#10;">
                            <v:stroke endarrow="classic" endarrowlength="long"/>
                          </v:shape>
                        </v:group>
                      </v:group>
                    </v:group>
                  </v:group>
                </v:group>
                <v:group id="Group_x0020_126" o:spid="_x0000_s1150" style="position:absolute;left:6115;top:26295;width:5226;height:4534" coordorigin="1909,12868" coordsize="823,71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BmWk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bA6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AGZaTDAAAA3AAAAA8A&#10;AAAAAAAAAAAAAAAAqQIAAGRycy9kb3ducmV2LnhtbFBLBQYAAAAABAAEAPoAAACZAwAAAAA=&#10;">
                  <v:shape id="AutoShape_x0020_127" o:spid="_x0000_s1151" type="#_x0000_t32" style="position:absolute;left:1909;top:12868;width:1;height:71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yNAIsIAAADcAAAADwAAAGRycy9kb3ducmV2LnhtbERPTWvCQBC9F/oflil4q5sq2BLdhNIi&#10;aqGgqeB1yI5JMDsbMqvGf+8WCr3N433OIh9cqy7US+PZwMs4AUVcettwZWD/s3x+AyUB2WLrmQzc&#10;SCDPHh8WmFp/5R1dilCpGMKSooE6hC7VWsqaHMrYd8SRO/reYYiwr7Tt8RrDXasnSTLTDhuODTV2&#10;9FFTeSrOzsBUXCGymspr9XnSxffXYbPdrIwZPQ3vc1CBhvAv/nOvbZw/mcHvM/ECnd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yNAIsIAAADcAAAADwAAAAAAAAAAAAAA&#10;AAChAgAAZHJzL2Rvd25yZXYueG1sUEsFBgAAAAAEAAQA+QAAAJADAAAAAA==&#10;" strokeweight="1pt">
                    <v:stroke endarrow="open"/>
                  </v:shape>
                  <v:shape id="AutoShape_x0020_128" o:spid="_x0000_s1152" type="#_x0000_t32" style="position:absolute;left:1910;top:13581;width:822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IoHsUAAADcAAAADwAAAGRycy9kb3ducmV2LnhtbERPTWsCMRC9C/6HMII3zarFlq1RStFa&#10;tVCqQnucbsbdxc1km0Td/vtGEHqbx/ucyawxlTiT86VlBYN+AoI4s7rkXMF+t+g9gPABWWNlmRT8&#10;kofZtN2aYKrthT/ovA25iCHsU1RQhFCnUvqsIIO+b2viyB2sMxgidLnUDi8x3FRymCRjabDk2FBg&#10;Tc8FZcftySj4Wq7d+/HlZO9Wg7fl4We+GfHnt1LdTvP0CCJQE/7FN/erjvOH93B9Jl4gp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mIoHsUAAADcAAAADwAAAAAAAAAA&#10;AAAAAAChAgAAZHJzL2Rvd25yZXYueG1sUEsFBgAAAAAEAAQA+QAAAJMDAAAAAA==&#10;" strokeweight="1pt">
                    <v:stroke endarrow="open"/>
                  </v:shape>
                  <v:shape id="AutoShape_x0020_129" o:spid="_x0000_s1153" type="#_x0000_t32" style="position:absolute;left:1910;top:13238;width:642;height:34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fBxy8UAAADcAAAADwAAAGRycy9kb3ducmV2LnhtbESPQWvCQBCF74X+h2UKvdWNCm2JriIt&#10;xSoU2lTwOmTHJJidDZmtpv/eOQjeZnhv3vtmvhxCa07USxPZwXiUgSEuo2+4crD7/Xh6BSMJ2WMb&#10;mRz8k8BycX83x9zHM//QqUiV0RCWHB3UKXW5tVLWFFBGsSNW7RD7gEnXvrK+x7OGh9ZOsuzZBmxY&#10;G2rs6K2m8lj8BQdTCYXIeiov1fvRFl/b/eZ7s3bu8WFYzcAkGtLNfL3+9Io/UVp9Riewiw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fBxy8UAAADcAAAADwAAAAAAAAAA&#10;AAAAAAChAgAAZHJzL2Rvd25yZXYueG1sUEsFBgAAAAAEAAQA+QAAAJMDAAAAAA==&#10;" strokeweight="1pt">
                    <v:stroke endarrow="open"/>
                  </v:shape>
                </v:group>
                <v:group id="Group_x0020_130" o:spid="_x0000_s1154" style="position:absolute;left:6115;top:23933;width:7512;height:6883" coordorigin="1909,12498" coordsize="1183,108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S2+hwgAAANwAAAAPAAAAZHJzL2Rvd25yZXYueG1sRE9Ni8IwEL0L+x/CLHjT&#10;tC7KWo0isiseRFAXxNvQjG2xmZQm29Z/bwTB2zze58yXnSlFQ7UrLCuIhxEI4tTqgjMFf6ffwTcI&#10;55E1lpZJwZ0cLBcfvTkm2rZ8oOboMxFC2CWoIPe+SqR0aU4G3dBWxIG72tqgD7DOpK6xDeGmlKMo&#10;mkiDBYeGHCta55Tejv9GwabFdvUV/zS723V9v5zG+/MuJqX6n91qBsJT59/il3urw/zRF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kUtvocIAAADcAAAADwAA&#10;AAAAAAAAAAAAAACpAgAAZHJzL2Rvd25yZXYueG1sUEsFBgAAAAAEAAQA+gAAAJg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155" type="#_x0000_t202" style="position:absolute;left:1909;top:12498;width:1183;height:10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iL04xQAA&#10;ANwAAAAPAAAAZHJzL2Rvd25yZXYueG1sRI9Lb8JADITvlfgPKyP1VjY81EaBBdGKVr1waODA0co6&#10;D5H1huwC6b/Hh0q92ZrxzOfVZnCtulEfGs8GppMEFHHhbcOVgePh8yUFFSKyxdYzGfilAJv16GmF&#10;mfV3/qFbHislIRwyNFDH2GVah6Imh2HiO2LRSt87jLL2lbY93iXctXqWJK/aYcPSUGNHHzUV5/zq&#10;DKRfvJuFxXx/Kt/fdHrJoyubvTHP42G7BBVpiP/mv+tvK/hzwZdnZAK9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uIvTjFAAAA3AAAAA8AAAAAAAAAAAAAAAAAlwIAAGRycy9k&#10;b3ducmV2LnhtbFBLBQYAAAAABAAEAPUAAACJAwAAAAA=&#10;" filled="f" stroked="f">
                    <v:stroke endarrowlength="long"/>
                    <v:textbox>
                      <w:txbxContent>
                        <w:p w14:paraId="0B791BE0" w14:textId="77777777" w:rsidR="007B2F85" w:rsidRPr="007A1C19" w:rsidRDefault="007B2F85" w:rsidP="00EF6A78">
                          <w:pPr>
                            <w:ind w:left="-142"/>
                            <w:rPr>
                              <w:rFonts w:ascii="Times New Roman" w:hAnsi="Times New Roman"/>
                              <w:i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8"/>
                              <w:lang w:val="en-US"/>
                            </w:rPr>
                            <w:t>l</w:t>
                          </w:r>
                        </w:p>
                        <w:p w14:paraId="402F248F" w14:textId="77777777" w:rsidR="007B2F85" w:rsidRPr="007A1C19" w:rsidRDefault="007B2F85" w:rsidP="00EF6A78">
                          <w:pPr>
                            <w:rPr>
                              <w:rFonts w:ascii="Times New Roman" w:hAnsi="Times New Roman"/>
                              <w:i/>
                              <w:sz w:val="28"/>
                              <w:lang w:val="en-US"/>
                            </w:rPr>
                          </w:pPr>
                          <w:r w:rsidRPr="007A1C19">
                            <w:rPr>
                              <w:rFonts w:ascii="Times New Roman" w:hAnsi="Times New Roman"/>
                              <w:i/>
                              <w:sz w:val="28"/>
                              <w:lang w:val="en-US"/>
                            </w:rPr>
                            <w:t xml:space="preserve">        j</w:t>
                          </w:r>
                        </w:p>
                        <w:p w14:paraId="6B9A6706" w14:textId="77777777" w:rsidR="007B2F85" w:rsidRPr="007A1C19" w:rsidRDefault="007B2F85" w:rsidP="00EF6A78">
                          <w:pPr>
                            <w:rPr>
                              <w:rFonts w:ascii="Times New Roman" w:hAnsi="Times New Roman"/>
                              <w:i/>
                              <w:sz w:val="28"/>
                              <w:lang w:val="en-US"/>
                            </w:rPr>
                          </w:pPr>
                          <w:r w:rsidRPr="007A1C19">
                            <w:rPr>
                              <w:rFonts w:ascii="Times New Roman" w:hAnsi="Times New Roman"/>
                              <w:i/>
                              <w:sz w:val="28"/>
                              <w:lang w:val="en-US"/>
                            </w:rPr>
                            <w:t xml:space="preserve">          </w:t>
                          </w:r>
                          <w:proofErr w:type="spellStart"/>
                          <w:r w:rsidRPr="007A1C19">
                            <w:rPr>
                              <w:rFonts w:ascii="Times New Roman" w:hAnsi="Times New Roman"/>
                              <w:i/>
                              <w:sz w:val="28"/>
                              <w:lang w:val="en-US"/>
                            </w:rPr>
                            <w:t>i</w:t>
                          </w:r>
                          <w:proofErr w:type="spellEnd"/>
                        </w:p>
                        <w:p w14:paraId="1D6F52A9" w14:textId="77777777" w:rsidR="007B2F85" w:rsidRPr="007A1C19" w:rsidRDefault="007B2F85" w:rsidP="00EF6A78">
                          <w:pPr>
                            <w:rPr>
                              <w:rFonts w:ascii="Times New Roman" w:hAnsi="Times New Roman"/>
                              <w:i/>
                              <w:sz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AutoShape_x0020_132" o:spid="_x0000_s1156" type="#_x0000_t32" style="position:absolute;left:10013;top:5124;width:7;height:2116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rg70AAADcAAAADwAAAGRycy9kb3ducmV2LnhtbERPvQrCMBDeBd8hnOCmqQoi1SgqCC4O&#10;/ixuR3M2xeZSm1jr2xtBcLuP7/cWq9aWoqHaF44VjIYJCOLM6YJzBZfzbjAD4QOyxtIxKXiTh9Wy&#10;21lgqt2Lj9ScQi5iCPsUFZgQqlRKnxmy6IeuIo7czdUWQ4R1LnWNrxhuSzlOkqm0WHBsMFjR1lB2&#10;Pz2tAltp+zg4o6/3YlJuaH9bb5JGqX6vXc9BBGrDX/xz73WcPxnB95l4gVx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J264O9AAAA3AAAAA8AAAAAAAAAAAAAAAAAoQIA&#10;AGRycy9kb3ducmV2LnhtbFBLBQYAAAAABAAEAPkAAACLAwAAAAA=&#10;" strokeweight="1.5pt"/>
                <v:shape id="AutoShape_x0020_133" o:spid="_x0000_s1157" type="#_x0000_t32" style="position:absolute;left:10013;top:21583;width:9151;height:471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34YicEAAADcAAAADwAAAGRycy9kb3ducmV2LnhtbERPTWuDQBC9F/oflin01qxRSILNGkqh&#10;wWtNINfBnbq27qy6q7H/vlsI5DaP9zn7w2I7MdPoW8cK1qsEBHHtdMuNgvPp42UHwgdkjZ1jUvBL&#10;Hg7F48Mec+2u/ElzFRoRQ9jnqMCE0OdS+tqQRb9yPXHkvtxoMUQ4NlKPeI3htpNpkmykxZZjg8Ge&#10;3g3VP9VkFWTn7+GUXLbry3EwwxEnX1bDTqnnp+XtFUSgJdzFN3ep4/wshf9n4gWy+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fhiJwQAAANwAAAAPAAAAAAAAAAAAAAAA&#10;AKECAABkcnMvZG93bnJldi54bWxQSwUGAAAAAAQABAD5AAAAjwMAAAAA&#10;" strokeweight="1.5pt"/>
                <v:shape id="AutoShape_x0020_134" o:spid="_x0000_s1158" type="#_x0000_t32" style="position:absolute;left:10020;top:26289;width:2055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jQb8AAAADcAAAADwAAAGRycy9kb3ducmV2LnhtbERPTYvCMBC9C/6HMIK3beoWlqWaigoL&#10;XjysevE2NGNT2kxqE2v992Zhwds83ues1qNtxUC9rx0rWCQpCOLS6ZorBefTz8c3CB+QNbaOScGT&#10;PKyL6WSFuXYP/qXhGCoRQ9jnqMCE0OVS+tKQRZ+4jjhyV9dbDBH2ldQ9PmK4beVnmn5JizXHBoMd&#10;7QyVzfFuFdhO29vBGX1p6qzd0v662aaDUvPZuFmCCDSGt/jfvddxfpbB3zPxAlm8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3o0G/AAAAA3AAAAA8AAAAAAAAAAAAAAAAA&#10;oQIAAGRycy9kb3ducmV2LnhtbFBLBQYAAAAABAAEAPkAAACOAwAAAAA=&#10;" strokeweight="1.5pt"/>
                <w10:anchorlock/>
              </v:group>
            </w:pict>
          </mc:Fallback>
        </mc:AlternateContent>
      </w:r>
    </w:p>
    <w:p w14:paraId="63084501" w14:textId="77777777" w:rsidR="00EF6A78" w:rsidRPr="00D53862" w:rsidRDefault="00EF6A78" w:rsidP="00EF6A78">
      <w:pPr>
        <w:ind w:firstLine="720"/>
        <w:jc w:val="both"/>
        <w:rPr>
          <w:rFonts w:ascii="Times New Roman" w:hAnsi="Times New Roman"/>
          <w:sz w:val="16"/>
          <w:szCs w:val="16"/>
        </w:rPr>
      </w:pPr>
      <w:r w:rsidRPr="00D53862">
        <w:rPr>
          <w:rFonts w:ascii="Times New Roman" w:hAnsi="Times New Roman"/>
          <w:szCs w:val="28"/>
        </w:rPr>
        <w:t xml:space="preserve">                          </w:t>
      </w:r>
    </w:p>
    <w:p w14:paraId="4F4C165F" w14:textId="77777777" w:rsidR="00EF6A78" w:rsidRPr="00D53862" w:rsidRDefault="00EF6A78" w:rsidP="00EF6A78">
      <w:pPr>
        <w:pStyle w:val="a"/>
        <w:ind w:left="-284" w:right="-568" w:firstLine="284"/>
        <w:rPr>
          <w:sz w:val="24"/>
          <w:szCs w:val="24"/>
        </w:rPr>
      </w:pPr>
      <w:r w:rsidRPr="00D53862">
        <w:rPr>
          <w:sz w:val="24"/>
          <w:szCs w:val="24"/>
        </w:rPr>
        <w:t>Рисунок 1. Схематичное изображение зависимостей алгоритма (</w:t>
      </w:r>
      <w:r w:rsidR="00F818B2">
        <w:rPr>
          <w:sz w:val="24"/>
          <w:szCs w:val="24"/>
        </w:rPr>
        <w:t>2</w:t>
      </w:r>
      <w:r w:rsidRPr="00D53862">
        <w:rPr>
          <w:sz w:val="24"/>
          <w:szCs w:val="24"/>
        </w:rPr>
        <w:t>).</w:t>
      </w:r>
    </w:p>
    <w:p w14:paraId="350320A4" w14:textId="77777777" w:rsidR="005E4AF3" w:rsidRDefault="005E4AF3" w:rsidP="00EF6A78">
      <w:pPr>
        <w:pStyle w:val="a"/>
        <w:rPr>
          <w:sz w:val="28"/>
          <w:szCs w:val="28"/>
        </w:rPr>
      </w:pPr>
    </w:p>
    <w:p w14:paraId="5407FD28" w14:textId="77777777" w:rsidR="00521B07" w:rsidRDefault="00FF4C3E" w:rsidP="007A40B2">
      <w:pPr>
        <w:pStyle w:val="a"/>
        <w:rPr>
          <w:sz w:val="28"/>
          <w:szCs w:val="28"/>
        </w:rPr>
      </w:pPr>
      <w:r w:rsidRPr="00FF4C3E">
        <w:rPr>
          <w:sz w:val="28"/>
          <w:szCs w:val="28"/>
        </w:rPr>
        <w:t>Отметим одну особенность шаблонных вычислений. Итерационные алгоритмы (</w:t>
      </w:r>
      <w:r w:rsidR="00817817">
        <w:rPr>
          <w:sz w:val="28"/>
          <w:szCs w:val="28"/>
        </w:rPr>
        <w:t xml:space="preserve">параметр </w:t>
      </w:r>
      <w:r w:rsidRPr="00FF4C3E">
        <w:rPr>
          <w:sz w:val="28"/>
          <w:szCs w:val="28"/>
        </w:rPr>
        <w:t>внешн</w:t>
      </w:r>
      <w:r w:rsidR="00817817">
        <w:rPr>
          <w:sz w:val="28"/>
          <w:szCs w:val="28"/>
        </w:rPr>
        <w:t>его</w:t>
      </w:r>
      <w:r w:rsidRPr="00FF4C3E">
        <w:rPr>
          <w:sz w:val="28"/>
          <w:szCs w:val="28"/>
        </w:rPr>
        <w:t xml:space="preserve"> цикл</w:t>
      </w:r>
      <w:r w:rsidR="00817817">
        <w:rPr>
          <w:sz w:val="28"/>
          <w:szCs w:val="28"/>
        </w:rPr>
        <w:t>а</w:t>
      </w:r>
      <w:r w:rsidRPr="00FF4C3E">
        <w:rPr>
          <w:sz w:val="28"/>
          <w:szCs w:val="28"/>
        </w:rPr>
        <w:t xml:space="preserve"> </w:t>
      </w:r>
      <w:r w:rsidR="00817817">
        <w:rPr>
          <w:sz w:val="28"/>
          <w:szCs w:val="28"/>
        </w:rPr>
        <w:t xml:space="preserve">является номером </w:t>
      </w:r>
      <w:r w:rsidRPr="00FF4C3E">
        <w:rPr>
          <w:sz w:val="28"/>
          <w:szCs w:val="28"/>
        </w:rPr>
        <w:t>итерации) требуют после некоторого количества слоев-итераций (возможно, после каждой итерации) оцени</w:t>
      </w:r>
      <w:r w:rsidR="00817817">
        <w:rPr>
          <w:sz w:val="28"/>
          <w:szCs w:val="28"/>
        </w:rPr>
        <w:t>ть погрешность, связанную со</w:t>
      </w:r>
      <w:r w:rsidR="007505E3">
        <w:rPr>
          <w:sz w:val="28"/>
          <w:szCs w:val="28"/>
        </w:rPr>
        <w:t xml:space="preserve"> сходимост</w:t>
      </w:r>
      <w:r w:rsidR="00817817">
        <w:rPr>
          <w:sz w:val="28"/>
          <w:szCs w:val="28"/>
        </w:rPr>
        <w:t>ью</w:t>
      </w:r>
      <w:r w:rsidR="007505E3">
        <w:rPr>
          <w:sz w:val="28"/>
          <w:szCs w:val="28"/>
        </w:rPr>
        <w:t xml:space="preserve"> процесса</w:t>
      </w:r>
      <w:r w:rsidRPr="00FF4C3E">
        <w:rPr>
          <w:sz w:val="28"/>
          <w:szCs w:val="28"/>
        </w:rPr>
        <w:t>. Если внешний цикл задает временной слой</w:t>
      </w:r>
      <w:r w:rsidR="00E13E6B">
        <w:rPr>
          <w:sz w:val="28"/>
          <w:szCs w:val="28"/>
        </w:rPr>
        <w:t>,</w:t>
      </w:r>
      <w:r w:rsidRPr="00FF4C3E">
        <w:rPr>
          <w:sz w:val="28"/>
          <w:szCs w:val="28"/>
        </w:rPr>
        <w:t xml:space="preserve"> то после некоторого количества слоев (возможно, после каждого) может потребоваться пересчет временного шага. </w:t>
      </w:r>
      <w:r w:rsidR="00E04A53">
        <w:rPr>
          <w:sz w:val="28"/>
          <w:szCs w:val="28"/>
        </w:rPr>
        <w:t>Н</w:t>
      </w:r>
      <w:r w:rsidR="00353FE9">
        <w:rPr>
          <w:sz w:val="28"/>
          <w:szCs w:val="28"/>
        </w:rPr>
        <w:t>екоторое внимание</w:t>
      </w:r>
      <w:r w:rsidR="00E04A53">
        <w:rPr>
          <w:sz w:val="28"/>
          <w:szCs w:val="28"/>
        </w:rPr>
        <w:t xml:space="preserve"> этому аспекту процесса вычислений будет</w:t>
      </w:r>
      <w:r w:rsidR="0034027D">
        <w:rPr>
          <w:sz w:val="28"/>
          <w:szCs w:val="28"/>
        </w:rPr>
        <w:t xml:space="preserve"> далее</w:t>
      </w:r>
      <w:r w:rsidR="00E04A53">
        <w:rPr>
          <w:sz w:val="28"/>
          <w:szCs w:val="28"/>
        </w:rPr>
        <w:t xml:space="preserve"> уделено</w:t>
      </w:r>
      <w:r w:rsidR="00521B07">
        <w:rPr>
          <w:sz w:val="28"/>
          <w:szCs w:val="28"/>
        </w:rPr>
        <w:t xml:space="preserve">. </w:t>
      </w:r>
    </w:p>
    <w:p w14:paraId="6234529C" w14:textId="7AAC35AF" w:rsidR="00D90F20" w:rsidRPr="00FA029B" w:rsidRDefault="008C1962" w:rsidP="000B2E6F">
      <w:pPr>
        <w:pStyle w:val="a"/>
        <w:rPr>
          <w:sz w:val="28"/>
          <w:szCs w:val="28"/>
        </w:rPr>
      </w:pPr>
      <w:r w:rsidRPr="008C1962">
        <w:rPr>
          <w:sz w:val="28"/>
          <w:szCs w:val="28"/>
        </w:rPr>
        <w:t xml:space="preserve">Отметим </w:t>
      </w:r>
      <w:r>
        <w:rPr>
          <w:sz w:val="28"/>
          <w:szCs w:val="28"/>
        </w:rPr>
        <w:t xml:space="preserve">еще </w:t>
      </w:r>
      <w:r w:rsidRPr="008C1962">
        <w:rPr>
          <w:sz w:val="28"/>
          <w:szCs w:val="28"/>
        </w:rPr>
        <w:t xml:space="preserve">одну особенность шаблонных вычислений. </w:t>
      </w:r>
      <w:r w:rsidR="005E4AF3" w:rsidRPr="008C1962">
        <w:rPr>
          <w:rFonts w:hint="eastAsia"/>
          <w:sz w:val="28"/>
          <w:szCs w:val="28"/>
        </w:rPr>
        <w:t>В</w:t>
      </w:r>
      <w:r w:rsidR="005E4AF3" w:rsidRPr="008C1962">
        <w:rPr>
          <w:sz w:val="28"/>
          <w:szCs w:val="28"/>
        </w:rPr>
        <w:t xml:space="preserve"> </w:t>
      </w:r>
      <w:r w:rsidR="005E4AF3" w:rsidRPr="008C1962">
        <w:rPr>
          <w:rFonts w:hint="eastAsia"/>
          <w:sz w:val="28"/>
          <w:szCs w:val="28"/>
        </w:rPr>
        <w:t>при</w:t>
      </w:r>
      <w:r w:rsidR="00A01CE1" w:rsidRPr="008C1962">
        <w:rPr>
          <w:sz w:val="28"/>
          <w:szCs w:val="28"/>
        </w:rPr>
        <w:t xml:space="preserve">веденных </w:t>
      </w:r>
      <w:r w:rsidR="008E6FCB">
        <w:rPr>
          <w:sz w:val="28"/>
          <w:szCs w:val="28"/>
        </w:rPr>
        <w:t>последовательных алгоритмах</w:t>
      </w:r>
      <w:r w:rsidR="005E4AF3" w:rsidRPr="008C1962">
        <w:rPr>
          <w:sz w:val="28"/>
          <w:szCs w:val="28"/>
        </w:rPr>
        <w:t xml:space="preserve"> </w:t>
      </w:r>
      <w:r w:rsidR="005E4AF3" w:rsidRPr="008C1962">
        <w:rPr>
          <w:rFonts w:hint="eastAsia"/>
          <w:sz w:val="28"/>
          <w:szCs w:val="28"/>
        </w:rPr>
        <w:t>при</w:t>
      </w:r>
      <w:r w:rsidR="005E4AF3" w:rsidRPr="008C1962">
        <w:rPr>
          <w:sz w:val="28"/>
          <w:szCs w:val="28"/>
        </w:rPr>
        <w:t xml:space="preserve"> </w:t>
      </w:r>
      <w:r w:rsidR="005E4AF3" w:rsidRPr="008C1962">
        <w:rPr>
          <w:rFonts w:hint="eastAsia"/>
          <w:sz w:val="28"/>
          <w:szCs w:val="28"/>
        </w:rPr>
        <w:t>вычислении</w:t>
      </w:r>
      <w:r w:rsidR="005E4AF3" w:rsidRPr="008C1962">
        <w:rPr>
          <w:sz w:val="28"/>
          <w:szCs w:val="28"/>
        </w:rPr>
        <w:t xml:space="preserve"> </w:t>
      </w:r>
      <w:r w:rsidR="005E4AF3" w:rsidRPr="008C1962">
        <w:rPr>
          <w:rFonts w:hint="eastAsia"/>
          <w:sz w:val="28"/>
          <w:szCs w:val="28"/>
        </w:rPr>
        <w:t>нового</w:t>
      </w:r>
      <w:r w:rsidR="005E4AF3" w:rsidRPr="008C1962">
        <w:rPr>
          <w:sz w:val="28"/>
          <w:szCs w:val="28"/>
        </w:rPr>
        <w:t xml:space="preserve"> </w:t>
      </w:r>
      <w:r w:rsidR="005E4AF3" w:rsidRPr="008C1962">
        <w:rPr>
          <w:rFonts w:hint="eastAsia"/>
          <w:sz w:val="28"/>
          <w:szCs w:val="28"/>
        </w:rPr>
        <w:t>значения</w:t>
      </w:r>
      <w:r w:rsidR="00A01CE1" w:rsidRPr="008C1962">
        <w:rPr>
          <w:sz w:val="28"/>
          <w:szCs w:val="28"/>
        </w:rPr>
        <w:t xml:space="preserve"> </w:t>
      </w:r>
      <w:r w:rsidR="00A01CE1" w:rsidRPr="008C1962">
        <w:rPr>
          <w:i/>
          <w:sz w:val="28"/>
          <w:szCs w:val="28"/>
          <w:lang w:val="pl-PL"/>
        </w:rPr>
        <w:t>u</w:t>
      </w:r>
      <w:r w:rsidR="00A01CE1" w:rsidRPr="008C1962">
        <w:rPr>
          <w:sz w:val="28"/>
          <w:szCs w:val="28"/>
          <w:lang w:val="pl-PL"/>
        </w:rPr>
        <w:t>(</w:t>
      </w:r>
      <w:proofErr w:type="spellStart"/>
      <w:r w:rsidR="00A01CE1" w:rsidRPr="008C1962">
        <w:rPr>
          <w:i/>
          <w:sz w:val="28"/>
          <w:szCs w:val="28"/>
          <w:lang w:val="pl-PL"/>
        </w:rPr>
        <w:t>i</w:t>
      </w:r>
      <w:r w:rsidR="00A01CE1" w:rsidRPr="008C1962">
        <w:rPr>
          <w:sz w:val="28"/>
          <w:szCs w:val="28"/>
          <w:lang w:val="pl-PL"/>
        </w:rPr>
        <w:t>,</w:t>
      </w:r>
      <w:r w:rsidR="00A01CE1" w:rsidRPr="008C1962">
        <w:rPr>
          <w:i/>
          <w:sz w:val="28"/>
          <w:szCs w:val="28"/>
          <w:lang w:val="pl-PL"/>
        </w:rPr>
        <w:t>j</w:t>
      </w:r>
      <w:proofErr w:type="spellEnd"/>
      <w:r w:rsidR="00A01CE1" w:rsidRPr="008C1962">
        <w:rPr>
          <w:sz w:val="28"/>
          <w:szCs w:val="28"/>
          <w:lang w:val="pl-PL"/>
        </w:rPr>
        <w:t>)</w:t>
      </w:r>
      <w:r w:rsidR="00A01CE1" w:rsidRPr="008C1962">
        <w:rPr>
          <w:sz w:val="28"/>
          <w:szCs w:val="28"/>
        </w:rPr>
        <w:t xml:space="preserve"> используются или </w:t>
      </w:r>
      <w:r w:rsidR="00A01CE1" w:rsidRPr="008C1962">
        <w:rPr>
          <w:rFonts w:hint="eastAsia"/>
          <w:sz w:val="28"/>
          <w:szCs w:val="28"/>
        </w:rPr>
        <w:t>значения</w:t>
      </w:r>
      <w:r w:rsidR="00A01CE1" w:rsidRPr="008C1962">
        <w:rPr>
          <w:sz w:val="28"/>
          <w:szCs w:val="28"/>
        </w:rPr>
        <w:t>, полученные на предыдущей итерации (алгоритмы типа Якоби), или</w:t>
      </w:r>
      <w:r w:rsidR="0048549E">
        <w:rPr>
          <w:sz w:val="28"/>
          <w:szCs w:val="28"/>
        </w:rPr>
        <w:t xml:space="preserve"> вполне</w:t>
      </w:r>
      <w:r w:rsidRPr="008C1962">
        <w:rPr>
          <w:sz w:val="28"/>
          <w:szCs w:val="28"/>
        </w:rPr>
        <w:t xml:space="preserve"> </w:t>
      </w:r>
      <w:r w:rsidR="008E6FCB">
        <w:rPr>
          <w:sz w:val="28"/>
          <w:szCs w:val="28"/>
        </w:rPr>
        <w:t>конкрет</w:t>
      </w:r>
      <w:r w:rsidRPr="008C1962">
        <w:rPr>
          <w:sz w:val="28"/>
          <w:szCs w:val="28"/>
        </w:rPr>
        <w:t>ные</w:t>
      </w:r>
      <w:r w:rsidR="00A01CE1" w:rsidRPr="008C1962">
        <w:rPr>
          <w:sz w:val="28"/>
          <w:szCs w:val="28"/>
        </w:rPr>
        <w:t xml:space="preserve"> </w:t>
      </w:r>
      <w:r w:rsidR="00A01CE1" w:rsidRPr="008C1962">
        <w:rPr>
          <w:rFonts w:hint="eastAsia"/>
          <w:sz w:val="28"/>
          <w:szCs w:val="28"/>
        </w:rPr>
        <w:t>значения</w:t>
      </w:r>
      <w:r w:rsidR="00A01CE1" w:rsidRPr="008C1962">
        <w:rPr>
          <w:sz w:val="28"/>
          <w:szCs w:val="28"/>
        </w:rPr>
        <w:t>, полученные как на предыдущей, так</w:t>
      </w:r>
      <w:r>
        <w:rPr>
          <w:sz w:val="28"/>
          <w:szCs w:val="28"/>
        </w:rPr>
        <w:t xml:space="preserve"> </w:t>
      </w:r>
      <w:r w:rsidR="00A01CE1" w:rsidRPr="008C1962">
        <w:rPr>
          <w:sz w:val="28"/>
          <w:szCs w:val="28"/>
        </w:rPr>
        <w:t xml:space="preserve">и на текущей итерации (алгоритмы </w:t>
      </w:r>
      <w:proofErr w:type="spellStart"/>
      <w:r w:rsidR="00A01CE1" w:rsidRPr="008C1962">
        <w:rPr>
          <w:sz w:val="28"/>
          <w:szCs w:val="28"/>
        </w:rPr>
        <w:t>зейделевского</w:t>
      </w:r>
      <w:proofErr w:type="spellEnd"/>
      <w:r w:rsidR="00A01CE1" w:rsidRPr="008C1962">
        <w:rPr>
          <w:sz w:val="28"/>
          <w:szCs w:val="28"/>
        </w:rPr>
        <w:t xml:space="preserve"> типа)</w:t>
      </w:r>
      <w:r w:rsidRPr="008C1962">
        <w:rPr>
          <w:sz w:val="28"/>
          <w:szCs w:val="28"/>
        </w:rPr>
        <w:t xml:space="preserve">. </w:t>
      </w:r>
      <w:r>
        <w:rPr>
          <w:sz w:val="28"/>
          <w:szCs w:val="28"/>
        </w:rPr>
        <w:t>При параллельных реализациях возможно и</w:t>
      </w:r>
      <w:r w:rsidRPr="005E4AF3">
        <w:rPr>
          <w:rFonts w:hint="eastAsia"/>
          <w:sz w:val="28"/>
          <w:szCs w:val="28"/>
        </w:rPr>
        <w:t>спользование</w:t>
      </w:r>
      <w:r>
        <w:rPr>
          <w:sz w:val="28"/>
          <w:szCs w:val="28"/>
        </w:rPr>
        <w:t xml:space="preserve"> </w:t>
      </w:r>
      <w:r w:rsidRPr="008C1962">
        <w:rPr>
          <w:rFonts w:hint="eastAsia"/>
          <w:sz w:val="28"/>
          <w:szCs w:val="28"/>
        </w:rPr>
        <w:t>значени</w:t>
      </w:r>
      <w:r w:rsidR="008E6FCB">
        <w:rPr>
          <w:sz w:val="28"/>
          <w:szCs w:val="28"/>
        </w:rPr>
        <w:t>й</w:t>
      </w:r>
      <w:r w:rsidRPr="008C1962">
        <w:rPr>
          <w:sz w:val="28"/>
          <w:szCs w:val="28"/>
        </w:rPr>
        <w:t>, полученны</w:t>
      </w:r>
      <w:r w:rsidR="008E6FCB">
        <w:rPr>
          <w:sz w:val="28"/>
          <w:szCs w:val="28"/>
        </w:rPr>
        <w:t>х</w:t>
      </w:r>
      <w:r w:rsidRPr="008C1962">
        <w:rPr>
          <w:sz w:val="28"/>
          <w:szCs w:val="28"/>
        </w:rPr>
        <w:t xml:space="preserve"> на предыдущей</w:t>
      </w:r>
      <w:r w:rsidR="008E6FCB">
        <w:rPr>
          <w:sz w:val="28"/>
          <w:szCs w:val="28"/>
        </w:rPr>
        <w:t xml:space="preserve"> </w:t>
      </w:r>
      <w:r w:rsidRPr="008C1962">
        <w:rPr>
          <w:sz w:val="28"/>
          <w:szCs w:val="28"/>
        </w:rPr>
        <w:t>и на текущей итерации</w:t>
      </w:r>
      <w:r w:rsidR="008E6FCB">
        <w:rPr>
          <w:sz w:val="28"/>
          <w:szCs w:val="28"/>
        </w:rPr>
        <w:t xml:space="preserve">, но не обязательно </w:t>
      </w:r>
      <w:r w:rsidR="0048549E">
        <w:rPr>
          <w:sz w:val="28"/>
          <w:szCs w:val="28"/>
        </w:rPr>
        <w:t xml:space="preserve">указанных на какой из них. </w:t>
      </w:r>
      <w:r w:rsidR="00FF4C3E">
        <w:rPr>
          <w:sz w:val="28"/>
          <w:szCs w:val="28"/>
        </w:rPr>
        <w:t>Т</w:t>
      </w:r>
      <w:r w:rsidRPr="005E4AF3">
        <w:rPr>
          <w:rFonts w:hint="eastAsia"/>
          <w:sz w:val="28"/>
          <w:szCs w:val="28"/>
        </w:rPr>
        <w:t>акого</w:t>
      </w:r>
      <w:r w:rsidRPr="005E4AF3">
        <w:rPr>
          <w:sz w:val="28"/>
          <w:szCs w:val="28"/>
        </w:rPr>
        <w:t xml:space="preserve"> </w:t>
      </w:r>
      <w:r w:rsidRPr="005E4AF3">
        <w:rPr>
          <w:rFonts w:hint="eastAsia"/>
          <w:sz w:val="28"/>
          <w:szCs w:val="28"/>
        </w:rPr>
        <w:t>типа</w:t>
      </w:r>
      <w:r w:rsidRPr="005E4AF3">
        <w:rPr>
          <w:sz w:val="28"/>
          <w:szCs w:val="28"/>
        </w:rPr>
        <w:t xml:space="preserve"> </w:t>
      </w:r>
      <w:r w:rsidR="00FF4C3E">
        <w:rPr>
          <w:sz w:val="28"/>
          <w:szCs w:val="28"/>
        </w:rPr>
        <w:t>параллельные</w:t>
      </w:r>
      <w:r w:rsidRPr="005E4AF3">
        <w:rPr>
          <w:sz w:val="28"/>
          <w:szCs w:val="28"/>
        </w:rPr>
        <w:t xml:space="preserve"> </w:t>
      </w:r>
      <w:r w:rsidRPr="005E4AF3">
        <w:rPr>
          <w:rFonts w:hint="eastAsia"/>
          <w:sz w:val="28"/>
          <w:szCs w:val="28"/>
        </w:rPr>
        <w:t>сеточны</w:t>
      </w:r>
      <w:r w:rsidR="00FF4C3E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5E4AF3">
        <w:rPr>
          <w:rFonts w:hint="eastAsia"/>
          <w:sz w:val="28"/>
          <w:szCs w:val="28"/>
        </w:rPr>
        <w:t>алгоритм</w:t>
      </w:r>
      <w:r w:rsidR="00FF4C3E">
        <w:rPr>
          <w:sz w:val="28"/>
          <w:szCs w:val="28"/>
        </w:rPr>
        <w:t>ы</w:t>
      </w:r>
      <w:r w:rsidRPr="005E4AF3">
        <w:rPr>
          <w:sz w:val="28"/>
          <w:szCs w:val="28"/>
        </w:rPr>
        <w:t xml:space="preserve"> </w:t>
      </w:r>
      <w:r w:rsidR="00FF4C3E">
        <w:rPr>
          <w:sz w:val="28"/>
          <w:szCs w:val="28"/>
        </w:rPr>
        <w:t>называются</w:t>
      </w:r>
      <w:r w:rsidRPr="005E4AF3">
        <w:rPr>
          <w:sz w:val="28"/>
          <w:szCs w:val="28"/>
        </w:rPr>
        <w:t xml:space="preserve"> </w:t>
      </w:r>
      <w:r w:rsidRPr="005E4AF3">
        <w:rPr>
          <w:rFonts w:hint="eastAsia"/>
          <w:sz w:val="28"/>
          <w:szCs w:val="28"/>
        </w:rPr>
        <w:t>а</w:t>
      </w:r>
      <w:r w:rsidR="00FF4C3E">
        <w:rPr>
          <w:sz w:val="28"/>
          <w:szCs w:val="28"/>
        </w:rPr>
        <w:t>лгоритмами</w:t>
      </w:r>
      <w:r w:rsidRPr="005E4AF3">
        <w:rPr>
          <w:sz w:val="28"/>
          <w:szCs w:val="28"/>
        </w:rPr>
        <w:t xml:space="preserve"> </w:t>
      </w:r>
      <w:r w:rsidRPr="005E4AF3">
        <w:rPr>
          <w:rFonts w:hint="eastAsia"/>
          <w:sz w:val="28"/>
          <w:szCs w:val="28"/>
        </w:rPr>
        <w:t>хаотической</w:t>
      </w:r>
      <w:r w:rsidRPr="005E4AF3">
        <w:rPr>
          <w:sz w:val="28"/>
          <w:szCs w:val="28"/>
        </w:rPr>
        <w:t xml:space="preserve"> </w:t>
      </w:r>
      <w:r w:rsidRPr="005E4AF3">
        <w:rPr>
          <w:rFonts w:hint="eastAsia"/>
          <w:sz w:val="28"/>
          <w:szCs w:val="28"/>
        </w:rPr>
        <w:t>релаксации</w:t>
      </w:r>
      <w:r>
        <w:rPr>
          <w:sz w:val="28"/>
          <w:szCs w:val="28"/>
        </w:rPr>
        <w:t xml:space="preserve"> </w:t>
      </w:r>
      <w:r w:rsidRPr="008C196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chaotic</w:t>
      </w:r>
      <w:r w:rsidRPr="008C19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relaxation</w:t>
      </w:r>
      <w:r w:rsidRPr="008C1962">
        <w:rPr>
          <w:sz w:val="28"/>
          <w:szCs w:val="28"/>
        </w:rPr>
        <w:t>)</w:t>
      </w:r>
      <w:r w:rsidR="00291779">
        <w:rPr>
          <w:sz w:val="28"/>
          <w:szCs w:val="28"/>
        </w:rPr>
        <w:t xml:space="preserve"> </w:t>
      </w:r>
      <w:r w:rsidR="00291779" w:rsidRPr="00291779">
        <w:rPr>
          <w:sz w:val="28"/>
          <w:szCs w:val="28"/>
        </w:rPr>
        <w:t>[1,</w:t>
      </w:r>
      <w:r w:rsidR="00FA029B" w:rsidRPr="00D53862">
        <w:rPr>
          <w:i/>
          <w:sz w:val="28"/>
          <w:szCs w:val="28"/>
          <w:lang w:val="pl-PL"/>
        </w:rPr>
        <w:t> </w:t>
      </w:r>
      <w:r w:rsidR="00291779" w:rsidRPr="00291779">
        <w:rPr>
          <w:sz w:val="28"/>
          <w:szCs w:val="28"/>
        </w:rPr>
        <w:t>2]</w:t>
      </w:r>
      <w:r>
        <w:rPr>
          <w:sz w:val="28"/>
          <w:szCs w:val="28"/>
        </w:rPr>
        <w:t xml:space="preserve">. </w:t>
      </w:r>
      <w:r w:rsidR="00BC1A9B">
        <w:rPr>
          <w:sz w:val="28"/>
          <w:szCs w:val="28"/>
        </w:rPr>
        <w:t xml:space="preserve"> </w:t>
      </w:r>
    </w:p>
    <w:p w14:paraId="0C521AB1" w14:textId="338151AB" w:rsidR="007D78AE" w:rsidRPr="00B17E86" w:rsidRDefault="000B2E6F" w:rsidP="000B2E6F">
      <w:pPr>
        <w:pStyle w:val="Heading2"/>
        <w:numPr>
          <w:ilvl w:val="1"/>
          <w:numId w:val="14"/>
        </w:numPr>
      </w:pPr>
      <w:r>
        <w:lastRenderedPageBreak/>
        <w:t xml:space="preserve"> </w:t>
      </w:r>
      <w:bookmarkStart w:id="14" w:name="_Toc444564249"/>
      <w:r w:rsidR="007D78AE" w:rsidRPr="00B17E86">
        <w:t>Тайлинг. Т</w:t>
      </w:r>
      <w:proofErr w:type="spellStart"/>
      <w:r w:rsidR="007D78AE" w:rsidRPr="00B17E86">
        <w:t>айлинг</w:t>
      </w:r>
      <w:proofErr w:type="spellEnd"/>
      <w:r w:rsidR="007D78AE" w:rsidRPr="00B17E86">
        <w:t xml:space="preserve"> с перекрытием вычислений</w:t>
      </w:r>
      <w:bookmarkEnd w:id="14"/>
    </w:p>
    <w:p w14:paraId="44D6C0FB" w14:textId="77777777" w:rsidR="007D78AE" w:rsidRPr="00396551" w:rsidRDefault="007D78AE" w:rsidP="007D78AE">
      <w:pPr>
        <w:jc w:val="both"/>
        <w:rPr>
          <w:rFonts w:ascii="Times New Roman" w:hAnsi="Times New Roman"/>
          <w:sz w:val="24"/>
          <w:szCs w:val="24"/>
        </w:rPr>
      </w:pPr>
    </w:p>
    <w:p w14:paraId="7DB63E5D" w14:textId="77777777" w:rsidR="00C30982" w:rsidRDefault="007D78AE" w:rsidP="00C30982">
      <w:pPr>
        <w:pStyle w:val="a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 w:rsidRPr="00D51349">
        <w:rPr>
          <w:sz w:val="28"/>
          <w:szCs w:val="28"/>
        </w:rPr>
        <w:t>айлинг</w:t>
      </w:r>
      <w:proofErr w:type="spellEnd"/>
      <w:r w:rsidRPr="00D51349">
        <w:rPr>
          <w:sz w:val="28"/>
          <w:szCs w:val="28"/>
        </w:rPr>
        <w:t xml:space="preserve"> </w:t>
      </w:r>
      <w:r>
        <w:rPr>
          <w:sz w:val="28"/>
          <w:szCs w:val="28"/>
        </w:rPr>
        <w:t>(в</w:t>
      </w:r>
      <w:r w:rsidR="00C30982">
        <w:rPr>
          <w:sz w:val="28"/>
          <w:szCs w:val="28"/>
        </w:rPr>
        <w:t xml:space="preserve">ыделение </w:t>
      </w:r>
      <w:proofErr w:type="spellStart"/>
      <w:r w:rsidR="00C30982">
        <w:rPr>
          <w:sz w:val="28"/>
          <w:szCs w:val="28"/>
        </w:rPr>
        <w:t>макроопераций</w:t>
      </w:r>
      <w:proofErr w:type="spellEnd"/>
      <w:r w:rsidR="00C30982">
        <w:rPr>
          <w:sz w:val="28"/>
          <w:szCs w:val="28"/>
        </w:rPr>
        <w:t xml:space="preserve"> для получения алгоритмов блочного типа</w:t>
      </w:r>
      <w:r>
        <w:rPr>
          <w:sz w:val="28"/>
          <w:szCs w:val="28"/>
        </w:rPr>
        <w:t>)</w:t>
      </w:r>
      <w:r w:rsidR="00C30982">
        <w:rPr>
          <w:sz w:val="28"/>
          <w:szCs w:val="28"/>
        </w:rPr>
        <w:t xml:space="preserve"> применяется для построения эффективных </w:t>
      </w:r>
      <w:r w:rsidR="00C30982" w:rsidRPr="00C56A62">
        <w:rPr>
          <w:sz w:val="28"/>
          <w:szCs w:val="28"/>
        </w:rPr>
        <w:t>параллельны</w:t>
      </w:r>
      <w:r w:rsidR="00C30982">
        <w:rPr>
          <w:sz w:val="28"/>
          <w:szCs w:val="28"/>
        </w:rPr>
        <w:t>х</w:t>
      </w:r>
      <w:r w:rsidR="00C30982" w:rsidRPr="00C56A62">
        <w:rPr>
          <w:sz w:val="28"/>
          <w:szCs w:val="28"/>
        </w:rPr>
        <w:t xml:space="preserve"> </w:t>
      </w:r>
      <w:r w:rsidR="00C30982">
        <w:rPr>
          <w:sz w:val="28"/>
          <w:szCs w:val="28"/>
        </w:rPr>
        <w:t xml:space="preserve">алгоритмов и для </w:t>
      </w:r>
      <w:r w:rsidR="00C30982" w:rsidRPr="00C56A62">
        <w:rPr>
          <w:sz w:val="28"/>
          <w:szCs w:val="28"/>
        </w:rPr>
        <w:t>уменьш</w:t>
      </w:r>
      <w:r w:rsidR="00C30982">
        <w:rPr>
          <w:sz w:val="28"/>
          <w:szCs w:val="28"/>
        </w:rPr>
        <w:t>ения</w:t>
      </w:r>
      <w:r w:rsidR="00C30982" w:rsidRPr="00C56A62">
        <w:rPr>
          <w:sz w:val="28"/>
          <w:szCs w:val="28"/>
        </w:rPr>
        <w:t xml:space="preserve"> накладны</w:t>
      </w:r>
      <w:r w:rsidR="00C30982">
        <w:rPr>
          <w:sz w:val="28"/>
          <w:szCs w:val="28"/>
        </w:rPr>
        <w:t>х</w:t>
      </w:r>
      <w:r w:rsidR="00C30982" w:rsidRPr="00C56A62">
        <w:rPr>
          <w:sz w:val="28"/>
          <w:szCs w:val="28"/>
        </w:rPr>
        <w:t xml:space="preserve"> расход</w:t>
      </w:r>
      <w:r w:rsidR="00C30982">
        <w:rPr>
          <w:sz w:val="28"/>
          <w:szCs w:val="28"/>
        </w:rPr>
        <w:t>ов</w:t>
      </w:r>
      <w:r w:rsidR="00C30982" w:rsidRPr="00C56A62">
        <w:rPr>
          <w:sz w:val="28"/>
          <w:szCs w:val="28"/>
        </w:rPr>
        <w:t xml:space="preserve"> на использование</w:t>
      </w:r>
      <w:r w:rsidR="00C30982">
        <w:rPr>
          <w:sz w:val="28"/>
          <w:szCs w:val="28"/>
        </w:rPr>
        <w:t xml:space="preserve"> иерархической</w:t>
      </w:r>
      <w:r w:rsidR="00C30982" w:rsidRPr="00C56A62">
        <w:rPr>
          <w:sz w:val="28"/>
          <w:szCs w:val="28"/>
        </w:rPr>
        <w:t xml:space="preserve"> памяти.</w:t>
      </w:r>
      <w:r w:rsidR="00C30982" w:rsidRPr="00C30982">
        <w:rPr>
          <w:sz w:val="28"/>
          <w:szCs w:val="28"/>
        </w:rPr>
        <w:t xml:space="preserve"> </w:t>
      </w:r>
      <w:r w:rsidR="006D4093">
        <w:rPr>
          <w:sz w:val="28"/>
          <w:szCs w:val="28"/>
        </w:rPr>
        <w:t>Основные</w:t>
      </w:r>
      <w:r w:rsidR="006D4093" w:rsidRPr="00423C87">
        <w:rPr>
          <w:sz w:val="28"/>
          <w:szCs w:val="28"/>
        </w:rPr>
        <w:t xml:space="preserve"> понятия </w:t>
      </w:r>
      <w:proofErr w:type="spellStart"/>
      <w:r w:rsidR="006D4093" w:rsidRPr="00423C87">
        <w:rPr>
          <w:sz w:val="28"/>
          <w:szCs w:val="28"/>
        </w:rPr>
        <w:t>тайлинга</w:t>
      </w:r>
      <w:proofErr w:type="spellEnd"/>
      <w:r w:rsidR="006D4093">
        <w:rPr>
          <w:sz w:val="28"/>
          <w:szCs w:val="28"/>
        </w:rPr>
        <w:t xml:space="preserve"> будем</w:t>
      </w:r>
      <w:r w:rsidR="006D4093" w:rsidRPr="00423C87">
        <w:rPr>
          <w:sz w:val="28"/>
          <w:szCs w:val="28"/>
        </w:rPr>
        <w:t xml:space="preserve"> предполагат</w:t>
      </w:r>
      <w:r w:rsidR="006D4093">
        <w:rPr>
          <w:sz w:val="28"/>
          <w:szCs w:val="28"/>
        </w:rPr>
        <w:t>ь</w:t>
      </w:r>
      <w:r w:rsidR="006D4093" w:rsidRPr="00423C87">
        <w:rPr>
          <w:sz w:val="28"/>
          <w:szCs w:val="28"/>
        </w:rPr>
        <w:t xml:space="preserve"> известными</w:t>
      </w:r>
      <w:r w:rsidR="00FA029B">
        <w:rPr>
          <w:sz w:val="28"/>
          <w:szCs w:val="28"/>
        </w:rPr>
        <w:t xml:space="preserve"> </w:t>
      </w:r>
      <w:r w:rsidR="00FA029B" w:rsidRPr="00291779">
        <w:rPr>
          <w:sz w:val="28"/>
          <w:szCs w:val="28"/>
        </w:rPr>
        <w:t>[</w:t>
      </w:r>
      <w:r w:rsidR="00FA029B">
        <w:rPr>
          <w:sz w:val="28"/>
          <w:szCs w:val="28"/>
        </w:rPr>
        <w:t>3</w:t>
      </w:r>
      <w:r w:rsidR="00910950" w:rsidRPr="005F01C6">
        <w:rPr>
          <w:sz w:val="28"/>
          <w:szCs w:val="28"/>
        </w:rPr>
        <w:t>–</w:t>
      </w:r>
      <w:r w:rsidR="00910950">
        <w:rPr>
          <w:sz w:val="28"/>
          <w:szCs w:val="28"/>
        </w:rPr>
        <w:t>6</w:t>
      </w:r>
      <w:r w:rsidR="00FA029B" w:rsidRPr="00291779">
        <w:rPr>
          <w:sz w:val="28"/>
          <w:szCs w:val="28"/>
        </w:rPr>
        <w:t>]</w:t>
      </w:r>
      <w:r w:rsidR="006D4093">
        <w:rPr>
          <w:sz w:val="28"/>
          <w:szCs w:val="28"/>
        </w:rPr>
        <w:t>. В этом разделе для случая двумерного гнезда циклов п</w:t>
      </w:r>
      <w:r>
        <w:rPr>
          <w:sz w:val="28"/>
          <w:szCs w:val="28"/>
        </w:rPr>
        <w:t xml:space="preserve">роиллюстрируем технику </w:t>
      </w:r>
      <w:proofErr w:type="spellStart"/>
      <w:r>
        <w:rPr>
          <w:sz w:val="28"/>
          <w:szCs w:val="28"/>
        </w:rPr>
        <w:t>тайлинга</w:t>
      </w:r>
      <w:proofErr w:type="spellEnd"/>
      <w:r w:rsidR="006D4093">
        <w:rPr>
          <w:sz w:val="28"/>
          <w:szCs w:val="28"/>
        </w:rPr>
        <w:t xml:space="preserve"> и введем понятие </w:t>
      </w:r>
      <w:proofErr w:type="spellStart"/>
      <w:r w:rsidR="006D4093">
        <w:rPr>
          <w:sz w:val="28"/>
          <w:szCs w:val="28"/>
        </w:rPr>
        <w:t>тайлинга</w:t>
      </w:r>
      <w:proofErr w:type="spellEnd"/>
      <w:r w:rsidR="006D4093">
        <w:rPr>
          <w:sz w:val="28"/>
          <w:szCs w:val="28"/>
        </w:rPr>
        <w:t xml:space="preserve"> с перекрытиями</w:t>
      </w:r>
      <w:r>
        <w:rPr>
          <w:sz w:val="28"/>
          <w:szCs w:val="28"/>
        </w:rPr>
        <w:t xml:space="preserve">. </w:t>
      </w:r>
    </w:p>
    <w:p w14:paraId="5383662D" w14:textId="77777777" w:rsidR="00C30982" w:rsidRDefault="00C30982" w:rsidP="00C30982">
      <w:pPr>
        <w:pStyle w:val="a"/>
        <w:rPr>
          <w:sz w:val="28"/>
          <w:szCs w:val="28"/>
        </w:rPr>
      </w:pPr>
      <w:r>
        <w:rPr>
          <w:sz w:val="28"/>
          <w:szCs w:val="28"/>
        </w:rPr>
        <w:t>Рассмотрим двумерный цикл следующего вида:</w:t>
      </w:r>
      <w:r w:rsidRPr="00A55BC2">
        <w:rPr>
          <w:sz w:val="28"/>
          <w:szCs w:val="28"/>
        </w:rPr>
        <w:t xml:space="preserve"> </w:t>
      </w:r>
    </w:p>
    <w:p w14:paraId="72F3B7DE" w14:textId="77777777" w:rsidR="00C30982" w:rsidRPr="00D51349" w:rsidRDefault="00C30982" w:rsidP="00C30982">
      <w:pPr>
        <w:ind w:firstLine="708"/>
        <w:jc w:val="both"/>
        <w:rPr>
          <w:rFonts w:ascii="Times New Roman" w:hAnsi="Times New Roman"/>
          <w:sz w:val="16"/>
          <w:szCs w:val="16"/>
        </w:rPr>
      </w:pPr>
    </w:p>
    <w:p w14:paraId="0AE1B298" w14:textId="77777777" w:rsidR="00C30982" w:rsidRPr="009953E3" w:rsidRDefault="00C30982" w:rsidP="00C3098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D51349">
        <w:rPr>
          <w:rFonts w:ascii="Times New Roman" w:hAnsi="Times New Roman"/>
          <w:sz w:val="28"/>
          <w:szCs w:val="28"/>
          <w:lang w:val="pl-PL"/>
        </w:rPr>
        <w:t>do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 xml:space="preserve">  i</w:t>
      </w:r>
      <w:r w:rsidRPr="009953E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 xml:space="preserve">= </w:t>
      </w:r>
      <w:r w:rsidRPr="009953E3">
        <w:rPr>
          <w:rFonts w:ascii="Times New Roman" w:hAnsi="Times New Roman"/>
          <w:sz w:val="28"/>
          <w:szCs w:val="28"/>
          <w:lang w:val="en-US"/>
        </w:rPr>
        <w:t>1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 xml:space="preserve">, </w:t>
      </w:r>
      <w:r w:rsidRPr="00D51349">
        <w:rPr>
          <w:rFonts w:ascii="Times New Roman" w:hAnsi="Times New Roman"/>
          <w:i/>
          <w:sz w:val="28"/>
          <w:szCs w:val="28"/>
          <w:lang w:val="en-US"/>
        </w:rPr>
        <w:t>M</w:t>
      </w:r>
    </w:p>
    <w:p w14:paraId="0F8D16E9" w14:textId="77777777" w:rsidR="00C30982" w:rsidRPr="009953E3" w:rsidRDefault="00C30982" w:rsidP="00C3098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D51349">
        <w:rPr>
          <w:rFonts w:ascii="Times New Roman" w:hAnsi="Times New Roman"/>
          <w:sz w:val="28"/>
          <w:szCs w:val="28"/>
          <w:lang w:val="pl-PL"/>
        </w:rPr>
        <w:t xml:space="preserve">     do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 xml:space="preserve">  j = </w:t>
      </w:r>
      <w:r w:rsidRPr="009953E3">
        <w:rPr>
          <w:rFonts w:ascii="Times New Roman" w:hAnsi="Times New Roman"/>
          <w:sz w:val="28"/>
          <w:szCs w:val="28"/>
          <w:lang w:val="en-US"/>
        </w:rPr>
        <w:t>1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 xml:space="preserve">, </w:t>
      </w:r>
      <w:r w:rsidRPr="00D51349">
        <w:rPr>
          <w:rFonts w:ascii="Times New Roman" w:hAnsi="Times New Roman"/>
          <w:i/>
          <w:sz w:val="28"/>
          <w:szCs w:val="28"/>
          <w:lang w:val="en-US"/>
        </w:rPr>
        <w:t>N</w:t>
      </w:r>
      <w:r w:rsidRPr="009953E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2B4AA22" w14:textId="77777777" w:rsidR="00C30982" w:rsidRPr="009953E3" w:rsidRDefault="00C30982" w:rsidP="00C3098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D51349">
        <w:rPr>
          <w:rFonts w:ascii="Times New Roman" w:hAnsi="Times New Roman"/>
          <w:sz w:val="28"/>
          <w:szCs w:val="28"/>
          <w:lang w:val="pl-PL"/>
        </w:rPr>
        <w:t xml:space="preserve">          </w:t>
      </w:r>
      <w:r w:rsidRPr="009953E3">
        <w:rPr>
          <w:rFonts w:ascii="Times New Roman" w:hAnsi="Times New Roman"/>
          <w:sz w:val="28"/>
          <w:szCs w:val="28"/>
          <w:lang w:val="en-US"/>
        </w:rPr>
        <w:t xml:space="preserve">\\\ </w:t>
      </w:r>
      <w:r w:rsidRPr="00D51349">
        <w:rPr>
          <w:rFonts w:ascii="Times New Roman" w:hAnsi="Times New Roman"/>
          <w:sz w:val="28"/>
          <w:szCs w:val="28"/>
        </w:rPr>
        <w:t>Вычисления</w:t>
      </w:r>
      <w:r w:rsidRPr="009953E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51349">
        <w:rPr>
          <w:rFonts w:ascii="Times New Roman" w:hAnsi="Times New Roman"/>
          <w:sz w:val="28"/>
          <w:szCs w:val="28"/>
        </w:rPr>
        <w:t>итерации</w:t>
      </w:r>
      <w:r w:rsidRPr="009953E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gramStart"/>
      <w:r w:rsidRPr="00D51349">
        <w:rPr>
          <w:rFonts w:ascii="Times New Roman" w:hAnsi="Times New Roman"/>
          <w:i/>
          <w:sz w:val="28"/>
          <w:szCs w:val="28"/>
          <w:lang w:val="pl-PL"/>
        </w:rPr>
        <w:t>i</w:t>
      </w:r>
      <w:r w:rsidRPr="009953E3">
        <w:rPr>
          <w:rFonts w:ascii="Times New Roman" w:hAnsi="Times New Roman"/>
          <w:i/>
          <w:sz w:val="28"/>
          <w:szCs w:val="28"/>
          <w:lang w:val="en-US"/>
        </w:rPr>
        <w:t>,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gramEnd"/>
      <w:r w:rsidRPr="009953E3">
        <w:rPr>
          <w:rFonts w:ascii="Times New Roman" w:hAnsi="Times New Roman"/>
          <w:sz w:val="28"/>
          <w:szCs w:val="28"/>
          <w:lang w:val="en-US"/>
        </w:rPr>
        <w:t>)</w:t>
      </w:r>
    </w:p>
    <w:p w14:paraId="57EFAAC0" w14:textId="77777777" w:rsidR="00C30982" w:rsidRPr="00D51349" w:rsidRDefault="00C30982" w:rsidP="00C30982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D51349">
        <w:rPr>
          <w:rFonts w:ascii="Times New Roman" w:hAnsi="Times New Roman"/>
          <w:sz w:val="28"/>
          <w:szCs w:val="28"/>
          <w:lang w:val="pl-PL"/>
        </w:rPr>
        <w:t xml:space="preserve">     </w:t>
      </w:r>
      <w:proofErr w:type="spellStart"/>
      <w:r w:rsidRPr="00D51349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20765DC5" w14:textId="77777777" w:rsidR="00C30982" w:rsidRPr="00D51349" w:rsidRDefault="00C30982" w:rsidP="00C30982">
      <w:pPr>
        <w:jc w:val="both"/>
        <w:rPr>
          <w:rFonts w:ascii="Times New Roman" w:hAnsi="Times New Roman"/>
          <w:sz w:val="28"/>
          <w:szCs w:val="28"/>
          <w:lang w:val="pl-PL"/>
        </w:rPr>
      </w:pPr>
      <w:proofErr w:type="spellStart"/>
      <w:r w:rsidRPr="00D51349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77F8161F" w14:textId="77777777" w:rsidR="00C30982" w:rsidRPr="00D51349" w:rsidRDefault="00C30982" w:rsidP="00C30982">
      <w:pPr>
        <w:ind w:firstLine="708"/>
        <w:jc w:val="both"/>
        <w:rPr>
          <w:rFonts w:ascii="Times New Roman" w:hAnsi="Times New Roman"/>
          <w:sz w:val="16"/>
          <w:szCs w:val="16"/>
        </w:rPr>
      </w:pPr>
    </w:p>
    <w:p w14:paraId="03758F03" w14:textId="77777777" w:rsidR="00C30982" w:rsidRDefault="00C30982" w:rsidP="00542359">
      <w:pPr>
        <w:pStyle w:val="a"/>
        <w:ind w:firstLine="0"/>
        <w:rPr>
          <w:sz w:val="28"/>
          <w:szCs w:val="28"/>
        </w:rPr>
      </w:pPr>
      <w:r>
        <w:rPr>
          <w:sz w:val="28"/>
          <w:szCs w:val="28"/>
        </w:rPr>
        <w:t>Если множество</w:t>
      </w:r>
      <w:r w:rsidRPr="00D513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итераций </w:t>
      </w:r>
      <w:r w:rsidRPr="00BC4341">
        <w:rPr>
          <w:sz w:val="28"/>
          <w:szCs w:val="28"/>
        </w:rPr>
        <w:t>{</w:t>
      </w:r>
      <w:r w:rsidRPr="00D51349">
        <w:rPr>
          <w:sz w:val="28"/>
          <w:szCs w:val="28"/>
        </w:rPr>
        <w:t>(</w:t>
      </w:r>
      <w:r w:rsidRPr="00D51349">
        <w:rPr>
          <w:i/>
          <w:sz w:val="28"/>
          <w:szCs w:val="28"/>
          <w:lang w:val="pl-PL"/>
        </w:rPr>
        <w:t>i</w:t>
      </w:r>
      <w:r w:rsidRPr="00D51349">
        <w:rPr>
          <w:i/>
          <w:sz w:val="28"/>
          <w:szCs w:val="28"/>
        </w:rPr>
        <w:t>,</w:t>
      </w:r>
      <w:r w:rsidRPr="00D51349">
        <w:rPr>
          <w:i/>
          <w:sz w:val="28"/>
          <w:szCs w:val="28"/>
          <w:lang w:val="pl-PL"/>
        </w:rPr>
        <w:t>j</w:t>
      </w:r>
      <w:r w:rsidRPr="00D51349">
        <w:rPr>
          <w:sz w:val="28"/>
          <w:szCs w:val="28"/>
        </w:rPr>
        <w:t>)</w:t>
      </w:r>
      <w:r w:rsidRPr="00BC4341">
        <w:rPr>
          <w:sz w:val="28"/>
          <w:szCs w:val="28"/>
        </w:rPr>
        <w:t>|</w:t>
      </w:r>
      <w:r w:rsidRPr="00D51349">
        <w:rPr>
          <w:sz w:val="28"/>
          <w:szCs w:val="28"/>
          <w:lang w:val="pl-PL"/>
        </w:rPr>
        <w:t> </w:t>
      </w:r>
      <w:r w:rsidRPr="00D51349">
        <w:rPr>
          <w:sz w:val="28"/>
          <w:szCs w:val="28"/>
        </w:rPr>
        <w:t>1</w:t>
      </w:r>
      <w:r w:rsidRPr="00D51349">
        <w:rPr>
          <w:sz w:val="28"/>
          <w:szCs w:val="28"/>
          <w:lang w:val="pl-PL"/>
        </w:rPr>
        <w:t>≤</w:t>
      </w:r>
      <w:r w:rsidRPr="00D51349">
        <w:rPr>
          <w:i/>
          <w:sz w:val="28"/>
          <w:szCs w:val="28"/>
          <w:lang w:val="pl-PL"/>
        </w:rPr>
        <w:t>i</w:t>
      </w:r>
      <w:r w:rsidRPr="00D51349">
        <w:rPr>
          <w:sz w:val="28"/>
          <w:szCs w:val="28"/>
          <w:lang w:val="pl-PL"/>
        </w:rPr>
        <w:t>≤</w:t>
      </w:r>
      <w:r w:rsidRPr="00D51349">
        <w:rPr>
          <w:i/>
          <w:sz w:val="28"/>
          <w:szCs w:val="28"/>
          <w:lang w:val="en-US"/>
        </w:rPr>
        <w:t>M</w:t>
      </w:r>
      <w:r w:rsidRPr="00D51349">
        <w:rPr>
          <w:sz w:val="28"/>
          <w:szCs w:val="28"/>
        </w:rPr>
        <w:t>,</w:t>
      </w:r>
      <w:r w:rsidRPr="00D51349">
        <w:rPr>
          <w:sz w:val="28"/>
          <w:szCs w:val="28"/>
          <w:lang w:val="pl-PL"/>
        </w:rPr>
        <w:t> </w:t>
      </w:r>
      <w:r w:rsidRPr="00D51349">
        <w:rPr>
          <w:sz w:val="28"/>
          <w:szCs w:val="28"/>
        </w:rPr>
        <w:t>1</w:t>
      </w:r>
      <w:r w:rsidRPr="00D51349">
        <w:rPr>
          <w:sz w:val="28"/>
          <w:szCs w:val="28"/>
          <w:lang w:val="pl-PL"/>
        </w:rPr>
        <w:t>≤</w:t>
      </w:r>
      <w:r w:rsidRPr="00D51349">
        <w:rPr>
          <w:i/>
          <w:sz w:val="28"/>
          <w:szCs w:val="28"/>
          <w:lang w:val="en-US"/>
        </w:rPr>
        <w:t>j</w:t>
      </w:r>
      <w:r w:rsidRPr="00D51349">
        <w:rPr>
          <w:sz w:val="28"/>
          <w:szCs w:val="28"/>
          <w:lang w:val="pl-PL"/>
        </w:rPr>
        <w:t>≤</w:t>
      </w:r>
      <w:r w:rsidRPr="00D51349">
        <w:rPr>
          <w:i/>
          <w:sz w:val="28"/>
          <w:szCs w:val="28"/>
          <w:lang w:val="en-US"/>
        </w:rPr>
        <w:t>N</w:t>
      </w:r>
      <w:r w:rsidRPr="00BC4341">
        <w:rPr>
          <w:sz w:val="28"/>
          <w:szCs w:val="28"/>
        </w:rPr>
        <w:t>}</w:t>
      </w:r>
      <w:r>
        <w:rPr>
          <w:sz w:val="28"/>
          <w:szCs w:val="28"/>
        </w:rPr>
        <w:t xml:space="preserve"> разбить на некоторые</w:t>
      </w:r>
      <w:r w:rsidRPr="00D51349">
        <w:rPr>
          <w:sz w:val="28"/>
          <w:szCs w:val="28"/>
        </w:rPr>
        <w:t xml:space="preserve"> блоки</w:t>
      </w:r>
      <w:r>
        <w:rPr>
          <w:sz w:val="28"/>
          <w:szCs w:val="28"/>
        </w:rPr>
        <w:t>, то множество</w:t>
      </w:r>
      <w:r w:rsidRPr="00D51349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операций</w:t>
      </w:r>
      <w:r w:rsidRPr="0004553F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разобьется на блоки</w:t>
      </w:r>
      <w:r w:rsidRPr="00867B6C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макрооперации</w:t>
      </w:r>
      <w:proofErr w:type="spellEnd"/>
      <w:r>
        <w:rPr>
          <w:sz w:val="28"/>
          <w:szCs w:val="28"/>
        </w:rPr>
        <w:t>.</w:t>
      </w:r>
      <w:r w:rsidRPr="00D51349">
        <w:rPr>
          <w:sz w:val="28"/>
          <w:szCs w:val="28"/>
        </w:rPr>
        <w:t xml:space="preserve"> Процесс разбиения называется </w:t>
      </w:r>
      <w:proofErr w:type="spellStart"/>
      <w:r w:rsidRPr="00D51349">
        <w:rPr>
          <w:sz w:val="28"/>
          <w:szCs w:val="28"/>
        </w:rPr>
        <w:t>тайлингом</w:t>
      </w:r>
      <w:proofErr w:type="spellEnd"/>
      <w:r w:rsidRPr="00D51349">
        <w:rPr>
          <w:sz w:val="28"/>
          <w:szCs w:val="28"/>
        </w:rPr>
        <w:t xml:space="preserve">, а блоки </w:t>
      </w:r>
      <w:r>
        <w:rPr>
          <w:sz w:val="28"/>
          <w:szCs w:val="28"/>
        </w:rPr>
        <w:t xml:space="preserve">итераций и </w:t>
      </w:r>
      <w:proofErr w:type="spellStart"/>
      <w:r>
        <w:rPr>
          <w:sz w:val="28"/>
          <w:szCs w:val="28"/>
        </w:rPr>
        <w:t>макрооперации</w:t>
      </w:r>
      <w:proofErr w:type="spellEnd"/>
      <w:r>
        <w:rPr>
          <w:sz w:val="28"/>
          <w:szCs w:val="28"/>
        </w:rPr>
        <w:t xml:space="preserve"> </w:t>
      </w:r>
      <w:r w:rsidRPr="00D51349">
        <w:rPr>
          <w:sz w:val="28"/>
          <w:szCs w:val="28"/>
        </w:rPr>
        <w:t xml:space="preserve">называют </w:t>
      </w:r>
      <w:proofErr w:type="spellStart"/>
      <w:r w:rsidRPr="00D51349">
        <w:rPr>
          <w:sz w:val="28"/>
          <w:szCs w:val="28"/>
        </w:rPr>
        <w:t>тайлами</w:t>
      </w:r>
      <w:proofErr w:type="spellEnd"/>
      <w:r w:rsidRPr="00D51349">
        <w:rPr>
          <w:sz w:val="28"/>
          <w:szCs w:val="28"/>
        </w:rPr>
        <w:t>.</w:t>
      </w:r>
      <w:r>
        <w:rPr>
          <w:sz w:val="28"/>
          <w:szCs w:val="28"/>
        </w:rPr>
        <w:t xml:space="preserve"> Опишем процесс разбиение на </w:t>
      </w:r>
      <w:r w:rsidRPr="00D51349">
        <w:rPr>
          <w:sz w:val="28"/>
          <w:szCs w:val="28"/>
        </w:rPr>
        <w:t>блоки</w:t>
      </w:r>
      <w:r>
        <w:rPr>
          <w:sz w:val="28"/>
          <w:szCs w:val="28"/>
        </w:rPr>
        <w:t xml:space="preserve"> (</w:t>
      </w:r>
      <w:proofErr w:type="spellStart"/>
      <w:r w:rsidRPr="00D51349">
        <w:rPr>
          <w:sz w:val="28"/>
          <w:szCs w:val="28"/>
        </w:rPr>
        <w:t>тайл</w:t>
      </w:r>
      <w:r>
        <w:rPr>
          <w:sz w:val="28"/>
          <w:szCs w:val="28"/>
        </w:rPr>
        <w:t>ы</w:t>
      </w:r>
      <w:proofErr w:type="spellEnd"/>
      <w:r>
        <w:rPr>
          <w:sz w:val="28"/>
          <w:szCs w:val="28"/>
        </w:rPr>
        <w:t>).</w:t>
      </w:r>
      <w:r w:rsidRPr="00C30982">
        <w:rPr>
          <w:sz w:val="28"/>
          <w:szCs w:val="28"/>
        </w:rPr>
        <w:t xml:space="preserve"> </w:t>
      </w:r>
    </w:p>
    <w:p w14:paraId="4FFC215C" w14:textId="77777777" w:rsidR="00C30982" w:rsidRDefault="00C30982" w:rsidP="00C30982">
      <w:pPr>
        <w:pStyle w:val="a"/>
        <w:rPr>
          <w:sz w:val="28"/>
          <w:szCs w:val="28"/>
        </w:rPr>
      </w:pPr>
      <w:r>
        <w:rPr>
          <w:sz w:val="28"/>
          <w:szCs w:val="28"/>
        </w:rPr>
        <w:t xml:space="preserve">Пусть размер </w:t>
      </w:r>
      <w:r w:rsidRPr="00D51349">
        <w:rPr>
          <w:sz w:val="28"/>
          <w:szCs w:val="28"/>
        </w:rPr>
        <w:t>блок</w:t>
      </w:r>
      <w:r>
        <w:rPr>
          <w:sz w:val="28"/>
          <w:szCs w:val="28"/>
        </w:rPr>
        <w:t>а</w:t>
      </w:r>
      <w:r w:rsidRPr="0004553F">
        <w:rPr>
          <w:sz w:val="28"/>
          <w:szCs w:val="28"/>
        </w:rPr>
        <w:t xml:space="preserve"> </w:t>
      </w:r>
      <w:r>
        <w:rPr>
          <w:sz w:val="28"/>
          <w:szCs w:val="28"/>
        </w:rPr>
        <w:t>итераций равен</w:t>
      </w:r>
      <w:r w:rsidRPr="00D51349">
        <w:rPr>
          <w:sz w:val="28"/>
          <w:szCs w:val="28"/>
        </w:rPr>
        <w:t xml:space="preserve"> </w:t>
      </w:r>
      <w:r w:rsidRPr="00D51349">
        <w:rPr>
          <w:i/>
          <w:sz w:val="28"/>
          <w:szCs w:val="28"/>
          <w:lang w:val="en-US"/>
        </w:rPr>
        <w:t>r</w:t>
      </w:r>
      <w:r w:rsidR="008B312E" w:rsidRPr="008B312E">
        <w:rPr>
          <w:position w:val="-8"/>
          <w:sz w:val="18"/>
          <w:szCs w:val="18"/>
        </w:rPr>
        <w:t>1</w:t>
      </w:r>
      <w:r>
        <w:rPr>
          <w:sz w:val="28"/>
          <w:szCs w:val="28"/>
        </w:rPr>
        <w:t>×</w:t>
      </w:r>
      <w:r w:rsidR="00242F32" w:rsidRPr="00D51349">
        <w:rPr>
          <w:i/>
          <w:sz w:val="28"/>
          <w:szCs w:val="28"/>
          <w:lang w:val="en-US"/>
        </w:rPr>
        <w:t>r</w:t>
      </w:r>
      <w:r w:rsidR="00242F32" w:rsidRPr="00280FC5">
        <w:rPr>
          <w:position w:val="-8"/>
          <w:sz w:val="18"/>
          <w:szCs w:val="18"/>
        </w:rPr>
        <w:t>2</w:t>
      </w:r>
      <w:r>
        <w:rPr>
          <w:sz w:val="28"/>
          <w:szCs w:val="28"/>
        </w:rPr>
        <w:t xml:space="preserve">, </w:t>
      </w:r>
      <w:r w:rsidRPr="00D51349">
        <w:rPr>
          <w:sz w:val="28"/>
          <w:szCs w:val="28"/>
        </w:rPr>
        <w:t>1</w:t>
      </w:r>
      <w:r w:rsidRPr="00D51349">
        <w:rPr>
          <w:sz w:val="28"/>
          <w:szCs w:val="28"/>
          <w:lang w:val="pl-PL"/>
        </w:rPr>
        <w:t>≤</w:t>
      </w:r>
      <w:r w:rsidRPr="00D51349">
        <w:rPr>
          <w:i/>
          <w:sz w:val="28"/>
          <w:szCs w:val="28"/>
          <w:lang w:val="en-US"/>
        </w:rPr>
        <w:t>r</w:t>
      </w:r>
      <w:r w:rsidR="008B312E" w:rsidRPr="008B312E">
        <w:rPr>
          <w:position w:val="-8"/>
          <w:sz w:val="18"/>
          <w:szCs w:val="18"/>
        </w:rPr>
        <w:t>1</w:t>
      </w:r>
      <w:r w:rsidRPr="00D51349">
        <w:rPr>
          <w:sz w:val="28"/>
          <w:szCs w:val="28"/>
          <w:lang w:val="pl-PL"/>
        </w:rPr>
        <w:t>≤</w:t>
      </w:r>
      <w:r w:rsidRPr="00D51349">
        <w:rPr>
          <w:i/>
          <w:sz w:val="28"/>
          <w:szCs w:val="28"/>
          <w:lang w:val="en-US"/>
        </w:rPr>
        <w:t>M</w:t>
      </w:r>
      <w:r w:rsidRPr="00D51349">
        <w:rPr>
          <w:sz w:val="28"/>
          <w:szCs w:val="28"/>
        </w:rPr>
        <w:t>, 1</w:t>
      </w:r>
      <w:r w:rsidRPr="00D51349">
        <w:rPr>
          <w:sz w:val="28"/>
          <w:szCs w:val="28"/>
          <w:lang w:val="pl-PL"/>
        </w:rPr>
        <w:t>≤</w:t>
      </w:r>
      <w:r w:rsidRPr="00D51349">
        <w:rPr>
          <w:i/>
          <w:sz w:val="28"/>
          <w:szCs w:val="28"/>
          <w:lang w:val="en-US"/>
        </w:rPr>
        <w:t>r</w:t>
      </w:r>
      <w:r w:rsidR="00280FC5" w:rsidRPr="00280FC5">
        <w:rPr>
          <w:position w:val="-8"/>
          <w:sz w:val="18"/>
          <w:szCs w:val="18"/>
        </w:rPr>
        <w:t>2</w:t>
      </w:r>
      <w:r w:rsidRPr="00D51349">
        <w:rPr>
          <w:sz w:val="28"/>
          <w:szCs w:val="28"/>
          <w:lang w:val="pl-PL"/>
        </w:rPr>
        <w:t>≤</w:t>
      </w:r>
      <w:r w:rsidRPr="00D51349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</w:t>
      </w:r>
      <w:r w:rsidR="00C76A94" w:rsidRPr="00C76A94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D51349">
        <w:rPr>
          <w:sz w:val="28"/>
          <w:szCs w:val="28"/>
        </w:rPr>
        <w:t xml:space="preserve">бозначим </w:t>
      </w:r>
      <w:r w:rsidRPr="00D51349">
        <w:rPr>
          <w:i/>
          <w:sz w:val="28"/>
          <w:szCs w:val="28"/>
          <w:lang w:val="pl-PL"/>
        </w:rPr>
        <w:t>Q</w:t>
      </w:r>
      <w:r w:rsidR="008B312E" w:rsidRPr="008B312E">
        <w:rPr>
          <w:position w:val="-8"/>
          <w:sz w:val="18"/>
          <w:szCs w:val="18"/>
        </w:rPr>
        <w:t>1</w:t>
      </w:r>
      <w:r w:rsidRPr="00D51349">
        <w:rPr>
          <w:position w:val="-32"/>
          <w:sz w:val="28"/>
          <w:szCs w:val="28"/>
        </w:rPr>
        <w:object w:dxaOrig="760" w:dyaOrig="760" w14:anchorId="69795532">
          <v:shape id="_x0000_i1028" type="#_x0000_t75" style="width:38.45pt;height:38.45pt" o:ole="">
            <v:imagedata r:id="rId25" o:title=""/>
          </v:shape>
          <o:OLEObject Type="Embed" ProgID="Equation.DSMT4" ShapeID="_x0000_i1028" DrawAspect="Content" ObjectID="_1518307664" r:id="rId26"/>
        </w:object>
      </w:r>
      <w:r>
        <w:rPr>
          <w:sz w:val="28"/>
          <w:szCs w:val="28"/>
        </w:rPr>
        <w:t>,</w:t>
      </w:r>
      <w:r w:rsidRPr="00D51349">
        <w:rPr>
          <w:sz w:val="28"/>
          <w:szCs w:val="28"/>
        </w:rPr>
        <w:t xml:space="preserve"> </w:t>
      </w:r>
      <w:r w:rsidRPr="00D51349">
        <w:rPr>
          <w:i/>
          <w:sz w:val="28"/>
          <w:szCs w:val="28"/>
          <w:lang w:val="pl-PL"/>
        </w:rPr>
        <w:t>Q</w:t>
      </w:r>
      <w:r w:rsidR="00280FC5" w:rsidRPr="00280FC5">
        <w:rPr>
          <w:position w:val="-8"/>
          <w:sz w:val="18"/>
          <w:szCs w:val="18"/>
        </w:rPr>
        <w:t>2</w:t>
      </w:r>
      <w:r w:rsidRPr="00D51349">
        <w:rPr>
          <w:position w:val="-32"/>
          <w:sz w:val="28"/>
          <w:szCs w:val="28"/>
        </w:rPr>
        <w:object w:dxaOrig="720" w:dyaOrig="760" w14:anchorId="6EC651A7">
          <v:shape id="_x0000_i1029" type="#_x0000_t75" style="width:36.5pt;height:38.45pt" o:ole="">
            <v:imagedata r:id="rId27" o:title=""/>
          </v:shape>
          <o:OLEObject Type="Embed" ProgID="Equation.DSMT4" ShapeID="_x0000_i1029" DrawAspect="Content" ObjectID="_1518307665" r:id="rId28"/>
        </w:object>
      </w:r>
      <w:r>
        <w:rPr>
          <w:sz w:val="28"/>
          <w:szCs w:val="28"/>
        </w:rPr>
        <w:t xml:space="preserve"> и</w:t>
      </w:r>
      <w:r w:rsidRPr="00D51349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D51349">
        <w:rPr>
          <w:sz w:val="28"/>
          <w:szCs w:val="28"/>
        </w:rPr>
        <w:t>реобразуем каждый цикл в двухуровневую циклическую конструкцию</w:t>
      </w:r>
      <w:r>
        <w:rPr>
          <w:sz w:val="28"/>
          <w:szCs w:val="28"/>
        </w:rPr>
        <w:t>:</w:t>
      </w:r>
      <w:r w:rsidRPr="00D51349">
        <w:rPr>
          <w:sz w:val="28"/>
          <w:szCs w:val="28"/>
        </w:rPr>
        <w:t xml:space="preserve"> </w:t>
      </w:r>
    </w:p>
    <w:p w14:paraId="169893E7" w14:textId="77777777" w:rsidR="00C30982" w:rsidRPr="00373627" w:rsidRDefault="00C30982" w:rsidP="00C30982">
      <w:pPr>
        <w:jc w:val="both"/>
        <w:rPr>
          <w:rFonts w:ascii="Times New Roman" w:hAnsi="Times New Roman"/>
          <w:sz w:val="16"/>
          <w:szCs w:val="16"/>
        </w:rPr>
      </w:pPr>
    </w:p>
    <w:p w14:paraId="766EB159" w14:textId="77777777" w:rsidR="00C30982" w:rsidRPr="00A74056" w:rsidRDefault="00C30982" w:rsidP="00C3098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D51349">
        <w:rPr>
          <w:rFonts w:ascii="Times New Roman" w:hAnsi="Times New Roman"/>
          <w:sz w:val="28"/>
          <w:szCs w:val="28"/>
          <w:lang w:val="pl-PL"/>
        </w:rPr>
        <w:t xml:space="preserve">do  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D51349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D51349">
        <w:rPr>
          <w:rFonts w:ascii="Times New Roman" w:hAnsi="Times New Roman"/>
          <w:i/>
          <w:sz w:val="28"/>
          <w:szCs w:val="28"/>
          <w:lang w:val="pl-PL"/>
        </w:rPr>
        <w:t xml:space="preserve">= </w:t>
      </w:r>
      <w:r w:rsidRPr="00A74056">
        <w:rPr>
          <w:rFonts w:ascii="Times New Roman" w:hAnsi="Times New Roman"/>
          <w:sz w:val="28"/>
          <w:szCs w:val="28"/>
          <w:lang w:val="en-US"/>
        </w:rPr>
        <w:t>0</w:t>
      </w:r>
      <w:r w:rsidRPr="00D51349">
        <w:rPr>
          <w:rFonts w:ascii="Times New Roman" w:hAnsi="Times New Roman"/>
          <w:sz w:val="28"/>
          <w:szCs w:val="28"/>
          <w:lang w:val="pl-PL"/>
        </w:rPr>
        <w:t xml:space="preserve">, 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>Q</w:t>
      </w:r>
      <w:r w:rsidR="008B312E" w:rsidRPr="00D53862">
        <w:rPr>
          <w:position w:val="-8"/>
          <w:sz w:val="18"/>
          <w:szCs w:val="18"/>
          <w:lang w:val="en-US"/>
        </w:rPr>
        <w:t>1</w:t>
      </w:r>
      <w:r w:rsidRPr="00D51349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Pr="00D51349">
        <w:rPr>
          <w:rFonts w:ascii="Times New Roman" w:hAnsi="Times New Roman"/>
          <w:sz w:val="28"/>
          <w:szCs w:val="28"/>
          <w:lang w:val="pl-PL"/>
        </w:rPr>
        <w:t>–1</w:t>
      </w:r>
    </w:p>
    <w:p w14:paraId="0F969886" w14:textId="77777777" w:rsidR="00C30982" w:rsidRPr="00D51349" w:rsidRDefault="00C30982" w:rsidP="00C3098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D51349">
        <w:rPr>
          <w:rFonts w:ascii="Times New Roman" w:hAnsi="Times New Roman"/>
          <w:sz w:val="28"/>
          <w:szCs w:val="28"/>
          <w:lang w:val="pl-PL"/>
        </w:rPr>
        <w:t>do</w:t>
      </w:r>
      <w:r w:rsidRPr="00A740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51349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D51349">
        <w:rPr>
          <w:rFonts w:ascii="Times New Roman" w:hAnsi="Times New Roman"/>
          <w:sz w:val="28"/>
          <w:szCs w:val="28"/>
          <w:lang w:val="pl-PL"/>
        </w:rPr>
        <w:t>1 + 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D51349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D51349">
        <w:rPr>
          <w:rFonts w:ascii="Times New Roman" w:hAnsi="Times New Roman"/>
          <w:i/>
          <w:sz w:val="28"/>
          <w:szCs w:val="28"/>
          <w:lang w:val="pl-PL"/>
        </w:rPr>
        <w:t>r</w:t>
      </w:r>
      <w:r w:rsidR="008B312E" w:rsidRPr="00D53862">
        <w:rPr>
          <w:position w:val="-8"/>
          <w:sz w:val="18"/>
          <w:szCs w:val="18"/>
          <w:lang w:val="en-US"/>
        </w:rPr>
        <w:t>1</w:t>
      </w:r>
      <w:r w:rsidRPr="00D51349">
        <w:rPr>
          <w:rFonts w:ascii="Times New Roman" w:hAnsi="Times New Roman"/>
          <w:sz w:val="28"/>
          <w:szCs w:val="28"/>
          <w:lang w:val="pl-PL"/>
        </w:rPr>
        <w:t>, min((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>i</w:t>
      </w:r>
      <w:r w:rsidRPr="00A74056">
        <w:rPr>
          <w:rFonts w:ascii="Times New Roman" w:hAnsi="Times New Roman"/>
          <w:i/>
          <w:sz w:val="28"/>
          <w:szCs w:val="28"/>
          <w:vertAlign w:val="superscript"/>
          <w:lang w:val="en-US"/>
        </w:rPr>
        <w:t xml:space="preserve"> </w:t>
      </w:r>
      <w:proofErr w:type="spellStart"/>
      <w:r w:rsidRPr="00D51349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D51349">
        <w:rPr>
          <w:rFonts w:ascii="Times New Roman" w:hAnsi="Times New Roman"/>
          <w:sz w:val="28"/>
          <w:szCs w:val="28"/>
          <w:lang w:val="pl-PL"/>
        </w:rPr>
        <w:t>+1)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>r</w:t>
      </w:r>
      <w:r w:rsidR="008B312E" w:rsidRPr="00D53862">
        <w:rPr>
          <w:position w:val="-8"/>
          <w:sz w:val="18"/>
          <w:szCs w:val="18"/>
          <w:lang w:val="en-US"/>
        </w:rPr>
        <w:t>1</w:t>
      </w:r>
      <w:r w:rsidRPr="00D51349">
        <w:rPr>
          <w:rFonts w:ascii="Times New Roman" w:hAnsi="Times New Roman"/>
          <w:sz w:val="28"/>
          <w:szCs w:val="28"/>
          <w:lang w:val="pl-PL"/>
        </w:rPr>
        <w:t>, </w:t>
      </w:r>
      <w:r w:rsidRPr="00D5134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D51349">
        <w:rPr>
          <w:rFonts w:ascii="Times New Roman" w:hAnsi="Times New Roman"/>
          <w:sz w:val="28"/>
          <w:szCs w:val="28"/>
          <w:lang w:val="pl-PL"/>
        </w:rPr>
        <w:t>)</w:t>
      </w:r>
    </w:p>
    <w:p w14:paraId="1F660374" w14:textId="77777777" w:rsidR="00C30982" w:rsidRPr="00D51349" w:rsidRDefault="00C30982" w:rsidP="00C3098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D51349">
        <w:rPr>
          <w:rFonts w:ascii="Times New Roman" w:hAnsi="Times New Roman"/>
          <w:sz w:val="28"/>
          <w:szCs w:val="28"/>
          <w:lang w:val="pl-PL"/>
        </w:rPr>
        <w:t xml:space="preserve">     do  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D51349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D51349">
        <w:rPr>
          <w:rFonts w:ascii="Times New Roman" w:hAnsi="Times New Roman"/>
          <w:i/>
          <w:sz w:val="28"/>
          <w:szCs w:val="28"/>
          <w:lang w:val="pl-PL"/>
        </w:rPr>
        <w:t xml:space="preserve">= </w:t>
      </w:r>
      <w:r w:rsidRPr="00D51349">
        <w:rPr>
          <w:rFonts w:ascii="Times New Roman" w:hAnsi="Times New Roman"/>
          <w:sz w:val="28"/>
          <w:szCs w:val="28"/>
          <w:lang w:val="en-US"/>
        </w:rPr>
        <w:t>0</w:t>
      </w:r>
      <w:r w:rsidRPr="00D51349">
        <w:rPr>
          <w:rFonts w:ascii="Times New Roman" w:hAnsi="Times New Roman"/>
          <w:sz w:val="28"/>
          <w:szCs w:val="28"/>
          <w:lang w:val="pl-PL"/>
        </w:rPr>
        <w:t xml:space="preserve">, 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>Q</w:t>
      </w:r>
      <w:r w:rsidR="00280FC5" w:rsidRPr="00D53862">
        <w:rPr>
          <w:position w:val="-8"/>
          <w:sz w:val="18"/>
          <w:szCs w:val="18"/>
          <w:lang w:val="en-US"/>
        </w:rPr>
        <w:t>2</w:t>
      </w:r>
      <w:r w:rsidRPr="00D51349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Pr="00D51349">
        <w:rPr>
          <w:rFonts w:ascii="Times New Roman" w:hAnsi="Times New Roman"/>
          <w:sz w:val="28"/>
          <w:szCs w:val="28"/>
          <w:lang w:val="pl-PL"/>
        </w:rPr>
        <w:t>–1</w:t>
      </w:r>
    </w:p>
    <w:p w14:paraId="279F4A84" w14:textId="77777777" w:rsidR="00C30982" w:rsidRPr="00D51349" w:rsidRDefault="00C30982" w:rsidP="00C3098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D51349">
        <w:rPr>
          <w:rFonts w:ascii="Times New Roman" w:hAnsi="Times New Roman"/>
          <w:sz w:val="28"/>
          <w:szCs w:val="28"/>
          <w:lang w:val="pl-PL"/>
        </w:rPr>
        <w:t xml:space="preserve">     do</w:t>
      </w:r>
      <w:r w:rsidRPr="00D5134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51349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 xml:space="preserve">j = </w:t>
      </w:r>
      <w:r w:rsidRPr="00D51349">
        <w:rPr>
          <w:rFonts w:ascii="Times New Roman" w:hAnsi="Times New Roman"/>
          <w:sz w:val="28"/>
          <w:szCs w:val="28"/>
          <w:lang w:val="pl-PL"/>
        </w:rPr>
        <w:t>1 + 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D51349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D51349">
        <w:rPr>
          <w:rFonts w:ascii="Times New Roman" w:hAnsi="Times New Roman"/>
          <w:i/>
          <w:sz w:val="28"/>
          <w:szCs w:val="28"/>
          <w:lang w:val="pl-PL"/>
        </w:rPr>
        <w:t>r</w:t>
      </w:r>
      <w:r w:rsidR="00280FC5" w:rsidRPr="00D53862">
        <w:rPr>
          <w:position w:val="-8"/>
          <w:sz w:val="18"/>
          <w:szCs w:val="18"/>
          <w:lang w:val="en-US"/>
        </w:rPr>
        <w:t>2</w:t>
      </w:r>
      <w:r w:rsidRPr="00D51349">
        <w:rPr>
          <w:rFonts w:ascii="Times New Roman" w:hAnsi="Times New Roman"/>
          <w:sz w:val="28"/>
          <w:szCs w:val="28"/>
          <w:lang w:val="pl-PL"/>
        </w:rPr>
        <w:t>, min((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D51349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D51349">
        <w:rPr>
          <w:rFonts w:ascii="Times New Roman" w:hAnsi="Times New Roman"/>
          <w:sz w:val="28"/>
          <w:szCs w:val="28"/>
          <w:lang w:val="pl-PL"/>
        </w:rPr>
        <w:t>+1)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>r</w:t>
      </w:r>
      <w:r w:rsidR="00280FC5" w:rsidRPr="00D53862">
        <w:rPr>
          <w:position w:val="-8"/>
          <w:sz w:val="18"/>
          <w:szCs w:val="18"/>
          <w:lang w:val="en-US"/>
        </w:rPr>
        <w:t>2</w:t>
      </w:r>
      <w:r w:rsidRPr="00D51349">
        <w:rPr>
          <w:rFonts w:ascii="Times New Roman" w:hAnsi="Times New Roman"/>
          <w:sz w:val="28"/>
          <w:szCs w:val="28"/>
          <w:lang w:val="pl-PL"/>
        </w:rPr>
        <w:t>, </w:t>
      </w:r>
      <w:r w:rsidRPr="00D51349">
        <w:rPr>
          <w:rFonts w:ascii="Times New Roman" w:hAnsi="Times New Roman"/>
          <w:i/>
          <w:sz w:val="28"/>
          <w:szCs w:val="28"/>
          <w:lang w:val="pl-PL"/>
        </w:rPr>
        <w:t>N</w:t>
      </w:r>
      <w:r w:rsidRPr="00D51349">
        <w:rPr>
          <w:rFonts w:ascii="Times New Roman" w:hAnsi="Times New Roman"/>
          <w:sz w:val="28"/>
          <w:szCs w:val="28"/>
          <w:lang w:val="pl-PL"/>
        </w:rPr>
        <w:t>)</w:t>
      </w:r>
    </w:p>
    <w:p w14:paraId="24FA6779" w14:textId="77777777" w:rsidR="00C30982" w:rsidRPr="008769B0" w:rsidRDefault="00C30982" w:rsidP="00C30982">
      <w:pPr>
        <w:jc w:val="both"/>
        <w:rPr>
          <w:rFonts w:ascii="Times New Roman" w:hAnsi="Times New Roman"/>
          <w:sz w:val="28"/>
          <w:szCs w:val="28"/>
        </w:rPr>
      </w:pPr>
      <w:r w:rsidRPr="00D51349">
        <w:rPr>
          <w:rFonts w:ascii="Times New Roman" w:hAnsi="Times New Roman"/>
          <w:sz w:val="28"/>
          <w:szCs w:val="28"/>
          <w:lang w:val="pl-PL"/>
        </w:rPr>
        <w:t xml:space="preserve"> 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       </w:t>
      </w:r>
      <w:r w:rsidRPr="008769B0">
        <w:rPr>
          <w:rFonts w:ascii="Times New Roman" w:hAnsi="Times New Roman"/>
          <w:sz w:val="28"/>
          <w:szCs w:val="28"/>
        </w:rPr>
        <w:t>\\ Вычисления итерации 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r w:rsidRPr="008769B0">
        <w:rPr>
          <w:rFonts w:ascii="Times New Roman" w:hAnsi="Times New Roman"/>
          <w:i/>
          <w:sz w:val="28"/>
          <w:szCs w:val="28"/>
        </w:rPr>
        <w:t>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r w:rsidRPr="008769B0">
        <w:rPr>
          <w:rFonts w:ascii="Times New Roman" w:hAnsi="Times New Roman"/>
          <w:sz w:val="28"/>
          <w:szCs w:val="28"/>
        </w:rPr>
        <w:t>)</w:t>
      </w:r>
    </w:p>
    <w:p w14:paraId="3560454E" w14:textId="77777777" w:rsidR="00C30982" w:rsidRPr="008769B0" w:rsidRDefault="00C30982" w:rsidP="00C30982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494F8B97" w14:textId="77777777" w:rsidR="00C30982" w:rsidRPr="008769B0" w:rsidRDefault="00C30982" w:rsidP="00C30982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0BAAF9EC" w14:textId="77777777" w:rsidR="00C30982" w:rsidRPr="008769B0" w:rsidRDefault="00C30982" w:rsidP="00C30982">
      <w:pPr>
        <w:jc w:val="both"/>
        <w:rPr>
          <w:rFonts w:ascii="Times New Roman" w:hAnsi="Times New Roman"/>
          <w:sz w:val="28"/>
          <w:szCs w:val="28"/>
          <w:lang w:val="pl-PL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394292F3" w14:textId="77777777" w:rsidR="00C30982" w:rsidRPr="008769B0" w:rsidRDefault="00C30982" w:rsidP="00C30982">
      <w:pPr>
        <w:jc w:val="both"/>
        <w:rPr>
          <w:rFonts w:ascii="Times New Roman" w:hAnsi="Times New Roman"/>
          <w:sz w:val="28"/>
          <w:szCs w:val="28"/>
          <w:lang w:val="pl-PL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4A0C414E" w14:textId="77777777" w:rsidR="00C30982" w:rsidRPr="008769B0" w:rsidRDefault="00C30982" w:rsidP="00C30982">
      <w:pPr>
        <w:ind w:firstLine="708"/>
        <w:jc w:val="both"/>
        <w:rPr>
          <w:rFonts w:ascii="Times New Roman" w:hAnsi="Times New Roman"/>
          <w:sz w:val="16"/>
          <w:szCs w:val="16"/>
        </w:rPr>
      </w:pPr>
    </w:p>
    <w:p w14:paraId="53321CAF" w14:textId="77777777" w:rsidR="00C30982" w:rsidRPr="008769B0" w:rsidRDefault="00C30982" w:rsidP="00C30982">
      <w:pPr>
        <w:pStyle w:val="a"/>
        <w:ind w:firstLine="0"/>
        <w:rPr>
          <w:sz w:val="28"/>
          <w:szCs w:val="28"/>
        </w:rPr>
      </w:pPr>
      <w:r w:rsidRPr="008769B0">
        <w:rPr>
          <w:sz w:val="28"/>
          <w:szCs w:val="28"/>
        </w:rPr>
        <w:t xml:space="preserve">Выделим </w:t>
      </w:r>
      <w:proofErr w:type="spellStart"/>
      <w:r w:rsidR="004D415D" w:rsidRPr="008769B0">
        <w:rPr>
          <w:sz w:val="28"/>
          <w:szCs w:val="28"/>
        </w:rPr>
        <w:t>тайлы</w:t>
      </w:r>
      <w:proofErr w:type="spellEnd"/>
      <w:r w:rsidR="004D415D" w:rsidRPr="008769B0">
        <w:rPr>
          <w:sz w:val="28"/>
          <w:szCs w:val="28"/>
        </w:rPr>
        <w:t xml:space="preserve"> </w:t>
      </w:r>
      <w:r w:rsidRPr="008769B0">
        <w:rPr>
          <w:sz w:val="28"/>
          <w:szCs w:val="28"/>
        </w:rPr>
        <w:t>вычислений:</w:t>
      </w:r>
    </w:p>
    <w:p w14:paraId="44834D20" w14:textId="77777777" w:rsidR="00C30982" w:rsidRPr="008769B0" w:rsidRDefault="00C30982" w:rsidP="00C30982">
      <w:pPr>
        <w:ind w:firstLine="708"/>
        <w:jc w:val="both"/>
        <w:rPr>
          <w:rFonts w:ascii="Times New Roman" w:hAnsi="Times New Roman"/>
          <w:sz w:val="16"/>
          <w:szCs w:val="16"/>
        </w:rPr>
      </w:pPr>
    </w:p>
    <w:p w14:paraId="7C329F82" w14:textId="77777777" w:rsidR="00C30982" w:rsidRPr="008769B0" w:rsidRDefault="00C30982" w:rsidP="00C3098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do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= </w:t>
      </w:r>
      <w:r w:rsidRPr="008769B0">
        <w:rPr>
          <w:rFonts w:ascii="Times New Roman" w:hAnsi="Times New Roman"/>
          <w:sz w:val="28"/>
          <w:szCs w:val="28"/>
          <w:lang w:val="en-US"/>
        </w:rPr>
        <w:t>0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,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="008B312E" w:rsidRPr="008769B0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–1</w:t>
      </w:r>
    </w:p>
    <w:p w14:paraId="3D1E4B18" w14:textId="77777777" w:rsidR="00C30982" w:rsidRPr="008769B0" w:rsidRDefault="00C30982" w:rsidP="00C3098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do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= </w:t>
      </w:r>
      <w:r w:rsidRPr="008769B0">
        <w:rPr>
          <w:rFonts w:ascii="Times New Roman" w:hAnsi="Times New Roman"/>
          <w:sz w:val="28"/>
          <w:szCs w:val="28"/>
          <w:lang w:val="en-US"/>
        </w:rPr>
        <w:t>0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,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="00280FC5"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–1</w:t>
      </w:r>
    </w:p>
    <w:p w14:paraId="4E339DC7" w14:textId="77777777" w:rsidR="00C30982" w:rsidRPr="008769B0" w:rsidRDefault="00C30982" w:rsidP="00C30982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  </w:t>
      </w:r>
      <w:proofErr w:type="spellStart"/>
      <w:r w:rsidR="004D415D" w:rsidRPr="008769B0">
        <w:rPr>
          <w:rFonts w:ascii="Times New Roman" w:hAnsi="Times New Roman"/>
          <w:sz w:val="28"/>
          <w:szCs w:val="28"/>
          <w:lang w:val="pl-PL"/>
        </w:rPr>
        <w:t>Tile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)                                                                                                  </w:t>
      </w:r>
    </w:p>
    <w:p w14:paraId="2D38AEC4" w14:textId="77777777" w:rsidR="00C30982" w:rsidRPr="008769B0" w:rsidRDefault="00C30982" w:rsidP="00C30982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72955603" w14:textId="77777777" w:rsidR="00C30982" w:rsidRPr="008769B0" w:rsidRDefault="00C30982" w:rsidP="00C30982">
      <w:pPr>
        <w:jc w:val="both"/>
        <w:rPr>
          <w:rFonts w:ascii="Times New Roman" w:hAnsi="Times New Roman"/>
          <w:sz w:val="28"/>
          <w:szCs w:val="28"/>
          <w:lang w:val="pl-PL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6611B5DC" w14:textId="77777777" w:rsidR="00C30982" w:rsidRPr="008769B0" w:rsidRDefault="00C30982" w:rsidP="00C30982">
      <w:pPr>
        <w:ind w:firstLine="708"/>
        <w:jc w:val="both"/>
        <w:rPr>
          <w:rFonts w:ascii="Times New Roman" w:hAnsi="Times New Roman"/>
          <w:sz w:val="16"/>
          <w:szCs w:val="16"/>
          <w:lang w:val="pl-PL"/>
        </w:rPr>
      </w:pPr>
    </w:p>
    <w:p w14:paraId="507AB407" w14:textId="77777777" w:rsidR="00C30982" w:rsidRPr="008769B0" w:rsidRDefault="00C30982" w:rsidP="00C30982">
      <w:pPr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</w:rPr>
        <w:t>Один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proofErr w:type="spellStart"/>
      <w:r w:rsidRPr="008769B0">
        <w:rPr>
          <w:rFonts w:ascii="Times New Roman" w:hAnsi="Times New Roman"/>
          <w:sz w:val="28"/>
          <w:szCs w:val="28"/>
        </w:rPr>
        <w:t>тайл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</w:rPr>
        <w:t>вычислений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proofErr w:type="spellStart"/>
      <w:r w:rsidR="004D415D" w:rsidRPr="008769B0">
        <w:rPr>
          <w:rFonts w:ascii="Times New Roman" w:hAnsi="Times New Roman"/>
          <w:sz w:val="28"/>
          <w:szCs w:val="28"/>
          <w:lang w:val="pl-PL"/>
        </w:rPr>
        <w:t>Tile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) </w:t>
      </w:r>
      <w:r w:rsidRPr="008769B0">
        <w:rPr>
          <w:rFonts w:ascii="Times New Roman" w:hAnsi="Times New Roman"/>
          <w:sz w:val="28"/>
          <w:szCs w:val="28"/>
        </w:rPr>
        <w:t>составляют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</w:rPr>
        <w:t>вычисления</w:t>
      </w:r>
    </w:p>
    <w:p w14:paraId="0E595B18" w14:textId="77777777" w:rsidR="00C30982" w:rsidRPr="008769B0" w:rsidRDefault="00C30982" w:rsidP="00C30982">
      <w:pPr>
        <w:ind w:firstLine="708"/>
        <w:jc w:val="both"/>
        <w:rPr>
          <w:rFonts w:ascii="Times New Roman" w:hAnsi="Times New Roman"/>
          <w:sz w:val="16"/>
          <w:szCs w:val="16"/>
          <w:lang w:val="pl-PL"/>
        </w:rPr>
      </w:pPr>
    </w:p>
    <w:p w14:paraId="15086670" w14:textId="77777777" w:rsidR="00C30982" w:rsidRPr="008769B0" w:rsidRDefault="00C30982" w:rsidP="00C3098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lastRenderedPageBreak/>
        <w:t>do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8769B0">
        <w:rPr>
          <w:rFonts w:ascii="Times New Roman" w:hAnsi="Times New Roman"/>
          <w:sz w:val="28"/>
          <w:szCs w:val="28"/>
          <w:lang w:val="pl-PL"/>
        </w:rPr>
        <w:t>1 + 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8B312E" w:rsidRPr="008769B0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, min((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 xml:space="preserve"> 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8B312E" w:rsidRPr="008769B0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7E4E8B6F" w14:textId="77777777" w:rsidR="00C30982" w:rsidRPr="008769B0" w:rsidRDefault="00C30982" w:rsidP="00C3098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do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j = </w:t>
      </w:r>
      <w:r w:rsidRPr="008769B0">
        <w:rPr>
          <w:rFonts w:ascii="Times New Roman" w:hAnsi="Times New Roman"/>
          <w:sz w:val="28"/>
          <w:szCs w:val="28"/>
          <w:lang w:val="pl-PL"/>
        </w:rPr>
        <w:t>1 + 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280FC5"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, min((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280FC5"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26481CBC" w14:textId="77777777" w:rsidR="00C30982" w:rsidRPr="008769B0" w:rsidRDefault="00C30982" w:rsidP="00C30982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  </w:t>
      </w:r>
      <w:r w:rsidRPr="008769B0">
        <w:rPr>
          <w:rFonts w:ascii="Times New Roman" w:hAnsi="Times New Roman"/>
          <w:sz w:val="28"/>
          <w:szCs w:val="28"/>
        </w:rPr>
        <w:t>\\ Вычисления итерации 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r w:rsidRPr="008769B0">
        <w:rPr>
          <w:rFonts w:ascii="Times New Roman" w:hAnsi="Times New Roman"/>
          <w:i/>
          <w:sz w:val="28"/>
          <w:szCs w:val="28"/>
        </w:rPr>
        <w:t>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r w:rsidRPr="008769B0">
        <w:rPr>
          <w:rFonts w:ascii="Times New Roman" w:hAnsi="Times New Roman"/>
          <w:sz w:val="28"/>
          <w:szCs w:val="28"/>
        </w:rPr>
        <w:t>)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                                                                 </w:t>
      </w:r>
      <w:r w:rsidR="00226C03"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</w:p>
    <w:p w14:paraId="37831211" w14:textId="77777777" w:rsidR="00C30982" w:rsidRPr="008769B0" w:rsidRDefault="00C30982" w:rsidP="00C30982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3A58F1BD" w14:textId="77777777" w:rsidR="00C30982" w:rsidRPr="008769B0" w:rsidRDefault="00C30982" w:rsidP="00C30982">
      <w:pPr>
        <w:jc w:val="both"/>
        <w:rPr>
          <w:rFonts w:ascii="Times New Roman" w:hAnsi="Times New Roman"/>
          <w:sz w:val="28"/>
          <w:szCs w:val="28"/>
          <w:lang w:val="pl-PL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013EB828" w14:textId="77777777" w:rsidR="00C30982" w:rsidRPr="008769B0" w:rsidRDefault="00C30982" w:rsidP="00C30982">
      <w:pPr>
        <w:ind w:firstLine="708"/>
        <w:jc w:val="both"/>
        <w:rPr>
          <w:rFonts w:ascii="Times New Roman" w:hAnsi="Times New Roman"/>
          <w:sz w:val="16"/>
          <w:szCs w:val="16"/>
        </w:rPr>
      </w:pPr>
    </w:p>
    <w:p w14:paraId="5E2B7780" w14:textId="77777777" w:rsidR="00C30982" w:rsidRPr="008769B0" w:rsidRDefault="00C30982" w:rsidP="00C30982">
      <w:pPr>
        <w:pStyle w:val="a"/>
        <w:ind w:firstLine="0"/>
        <w:rPr>
          <w:sz w:val="28"/>
          <w:szCs w:val="28"/>
        </w:rPr>
      </w:pPr>
      <w:proofErr w:type="spellStart"/>
      <w:r w:rsidRPr="008769B0">
        <w:rPr>
          <w:sz w:val="28"/>
          <w:szCs w:val="28"/>
        </w:rPr>
        <w:t>Тайлы</w:t>
      </w:r>
      <w:proofErr w:type="spellEnd"/>
      <w:r w:rsidRPr="008769B0">
        <w:rPr>
          <w:sz w:val="28"/>
          <w:szCs w:val="28"/>
        </w:rPr>
        <w:t xml:space="preserve"> </w:t>
      </w:r>
      <w:proofErr w:type="spellStart"/>
      <w:r w:rsidR="004D415D" w:rsidRPr="008769B0">
        <w:rPr>
          <w:sz w:val="28"/>
          <w:szCs w:val="28"/>
          <w:lang w:val="pl-PL"/>
        </w:rPr>
        <w:t>Tile</w:t>
      </w:r>
      <w:proofErr w:type="spellEnd"/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i/>
          <w:sz w:val="28"/>
          <w:szCs w:val="28"/>
          <w:vertAlign w:val="superscript"/>
          <w:lang w:val="pl-PL"/>
        </w:rPr>
        <w:t>gl</w:t>
      </w:r>
      <w:r w:rsidRPr="008769B0">
        <w:rPr>
          <w:i/>
          <w:sz w:val="28"/>
          <w:szCs w:val="28"/>
          <w:lang w:val="pl-PL"/>
        </w:rPr>
        <w:t>,j</w:t>
      </w:r>
      <w:r w:rsidRPr="008769B0">
        <w:rPr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sz w:val="28"/>
          <w:szCs w:val="28"/>
          <w:lang w:val="pl-PL"/>
        </w:rPr>
        <w:t>)</w:t>
      </w:r>
      <w:r w:rsidRPr="008769B0">
        <w:rPr>
          <w:sz w:val="28"/>
          <w:szCs w:val="28"/>
        </w:rPr>
        <w:t xml:space="preserve">, для которых выполняется хотя бы одно из равенств 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=</w:t>
      </w:r>
      <w:r w:rsidRPr="008769B0">
        <w:rPr>
          <w:sz w:val="28"/>
          <w:szCs w:val="28"/>
        </w:rPr>
        <w:t xml:space="preserve">0, 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=</w:t>
      </w:r>
      <w:r w:rsidRPr="008769B0">
        <w:rPr>
          <w:sz w:val="28"/>
          <w:szCs w:val="28"/>
        </w:rPr>
        <w:t xml:space="preserve">0, 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=Q</w:t>
      </w:r>
      <w:r w:rsidR="008B312E" w:rsidRPr="008769B0">
        <w:rPr>
          <w:position w:val="-8"/>
          <w:sz w:val="18"/>
          <w:szCs w:val="18"/>
        </w:rPr>
        <w:t>1</w:t>
      </w:r>
      <w:r w:rsidRPr="008769B0">
        <w:rPr>
          <w:sz w:val="28"/>
          <w:szCs w:val="28"/>
          <w:lang w:val="pl-PL"/>
        </w:rPr>
        <w:t>–1</w:t>
      </w:r>
      <w:r w:rsidRPr="008769B0">
        <w:rPr>
          <w:sz w:val="28"/>
          <w:szCs w:val="28"/>
        </w:rPr>
        <w:t xml:space="preserve">, 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=Q</w:t>
      </w:r>
      <w:r w:rsidR="00280FC5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  <w:vertAlign w:val="subscript"/>
          <w:lang w:val="pl-PL"/>
        </w:rPr>
        <w:t xml:space="preserve"> </w:t>
      </w:r>
      <w:r w:rsidRPr="008769B0">
        <w:rPr>
          <w:sz w:val="28"/>
          <w:szCs w:val="28"/>
          <w:lang w:val="pl-PL"/>
        </w:rPr>
        <w:t>–1</w:t>
      </w:r>
      <w:r w:rsidRPr="008769B0">
        <w:rPr>
          <w:sz w:val="28"/>
          <w:szCs w:val="28"/>
        </w:rPr>
        <w:t xml:space="preserve">, называются граничными. </w:t>
      </w:r>
    </w:p>
    <w:p w14:paraId="44944058" w14:textId="77777777" w:rsidR="00076158" w:rsidRPr="008769B0" w:rsidRDefault="001C3077" w:rsidP="00076158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 xml:space="preserve">Рассмотрим теперь </w:t>
      </w:r>
      <w:proofErr w:type="spellStart"/>
      <w:r w:rsidRPr="008769B0">
        <w:rPr>
          <w:sz w:val="28"/>
          <w:szCs w:val="28"/>
        </w:rPr>
        <w:t>тайлинг</w:t>
      </w:r>
      <w:proofErr w:type="spellEnd"/>
      <w:r w:rsidRPr="008769B0">
        <w:rPr>
          <w:sz w:val="28"/>
          <w:szCs w:val="28"/>
        </w:rPr>
        <w:t xml:space="preserve"> с перекрытием вычислений </w:t>
      </w:r>
      <w:r w:rsidR="00076158" w:rsidRPr="008769B0">
        <w:rPr>
          <w:sz w:val="28"/>
          <w:szCs w:val="28"/>
        </w:rPr>
        <w:t>(</w:t>
      </w:r>
      <w:r w:rsidR="00076158" w:rsidRPr="008769B0">
        <w:rPr>
          <w:sz w:val="28"/>
          <w:szCs w:val="28"/>
          <w:lang w:val="en-US"/>
        </w:rPr>
        <w:t>overlapped</w:t>
      </w:r>
      <w:r w:rsidR="00076158" w:rsidRPr="008769B0">
        <w:rPr>
          <w:sz w:val="28"/>
          <w:szCs w:val="28"/>
        </w:rPr>
        <w:t xml:space="preserve"> </w:t>
      </w:r>
      <w:r w:rsidR="00076158" w:rsidRPr="008769B0">
        <w:rPr>
          <w:sz w:val="28"/>
          <w:szCs w:val="28"/>
          <w:lang w:val="en-US"/>
        </w:rPr>
        <w:t>tiling</w:t>
      </w:r>
      <w:r w:rsidR="00076158" w:rsidRPr="008769B0">
        <w:rPr>
          <w:sz w:val="28"/>
          <w:szCs w:val="28"/>
        </w:rPr>
        <w:t>) [</w:t>
      </w:r>
      <w:r w:rsidR="00911EA6" w:rsidRPr="008769B0">
        <w:rPr>
          <w:sz w:val="28"/>
          <w:szCs w:val="28"/>
        </w:rPr>
        <w:t>7</w:t>
      </w:r>
      <w:r w:rsidR="00C84CBF" w:rsidRPr="008769B0">
        <w:rPr>
          <w:sz w:val="28"/>
          <w:szCs w:val="28"/>
        </w:rPr>
        <w:t>,</w:t>
      </w:r>
      <w:r w:rsidR="00911EA6" w:rsidRPr="008769B0">
        <w:rPr>
          <w:sz w:val="28"/>
          <w:szCs w:val="28"/>
          <w:lang w:val="pl-PL"/>
        </w:rPr>
        <w:t> </w:t>
      </w:r>
      <w:r w:rsidR="00911EA6" w:rsidRPr="008769B0">
        <w:rPr>
          <w:sz w:val="28"/>
          <w:szCs w:val="28"/>
        </w:rPr>
        <w:t>8</w:t>
      </w:r>
      <w:r w:rsidR="00076158" w:rsidRPr="008769B0">
        <w:rPr>
          <w:sz w:val="28"/>
          <w:szCs w:val="28"/>
        </w:rPr>
        <w:t xml:space="preserve">]. </w:t>
      </w:r>
      <w:proofErr w:type="spellStart"/>
      <w:r w:rsidR="00076158" w:rsidRPr="008769B0">
        <w:rPr>
          <w:sz w:val="28"/>
          <w:szCs w:val="28"/>
        </w:rPr>
        <w:t>Тайлинг</w:t>
      </w:r>
      <w:proofErr w:type="spellEnd"/>
      <w:r w:rsidR="00076158" w:rsidRPr="008769B0">
        <w:rPr>
          <w:sz w:val="28"/>
          <w:szCs w:val="28"/>
        </w:rPr>
        <w:t xml:space="preserve"> с перекрытием (</w:t>
      </w:r>
      <w:proofErr w:type="spellStart"/>
      <w:r w:rsidR="00076158" w:rsidRPr="008769B0">
        <w:rPr>
          <w:sz w:val="28"/>
          <w:szCs w:val="28"/>
        </w:rPr>
        <w:t>тайлинг</w:t>
      </w:r>
      <w:proofErr w:type="spellEnd"/>
      <w:r w:rsidR="00076158" w:rsidRPr="008769B0">
        <w:rPr>
          <w:sz w:val="28"/>
          <w:szCs w:val="28"/>
        </w:rPr>
        <w:t xml:space="preserve"> с </w:t>
      </w:r>
      <w:r w:rsidR="007F50FF" w:rsidRPr="008769B0">
        <w:rPr>
          <w:sz w:val="28"/>
          <w:szCs w:val="28"/>
        </w:rPr>
        <w:t>дублированием некоторых вычислений</w:t>
      </w:r>
      <w:r w:rsidR="00076158" w:rsidRPr="008769B0">
        <w:rPr>
          <w:sz w:val="28"/>
          <w:szCs w:val="28"/>
        </w:rPr>
        <w:t>), организованный на одном или нескольких</w:t>
      </w:r>
      <w:r w:rsidR="009B529D" w:rsidRPr="008769B0">
        <w:rPr>
          <w:sz w:val="28"/>
          <w:szCs w:val="28"/>
        </w:rPr>
        <w:t xml:space="preserve"> итерационных</w:t>
      </w:r>
      <w:r w:rsidR="00076158" w:rsidRPr="008769B0">
        <w:rPr>
          <w:sz w:val="28"/>
          <w:szCs w:val="28"/>
        </w:rPr>
        <w:t xml:space="preserve"> </w:t>
      </w:r>
      <w:r w:rsidR="009B529D" w:rsidRPr="008769B0">
        <w:rPr>
          <w:sz w:val="28"/>
          <w:szCs w:val="28"/>
        </w:rPr>
        <w:t xml:space="preserve">(или </w:t>
      </w:r>
      <w:r w:rsidR="00076158" w:rsidRPr="008769B0">
        <w:rPr>
          <w:sz w:val="28"/>
          <w:szCs w:val="28"/>
        </w:rPr>
        <w:t>временных</w:t>
      </w:r>
      <w:r w:rsidR="009B529D" w:rsidRPr="008769B0">
        <w:rPr>
          <w:sz w:val="28"/>
          <w:szCs w:val="28"/>
        </w:rPr>
        <w:t>)</w:t>
      </w:r>
      <w:r w:rsidR="00076158" w:rsidRPr="008769B0">
        <w:rPr>
          <w:sz w:val="28"/>
          <w:szCs w:val="28"/>
        </w:rPr>
        <w:t xml:space="preserve"> слоях, позволяет все вычисления расширенных </w:t>
      </w:r>
      <w:proofErr w:type="spellStart"/>
      <w:r w:rsidR="00076158" w:rsidRPr="008769B0">
        <w:rPr>
          <w:sz w:val="28"/>
          <w:szCs w:val="28"/>
        </w:rPr>
        <w:t>тайлов</w:t>
      </w:r>
      <w:proofErr w:type="spellEnd"/>
      <w:r w:rsidR="00076158" w:rsidRPr="008769B0">
        <w:rPr>
          <w:sz w:val="28"/>
          <w:szCs w:val="28"/>
        </w:rPr>
        <w:t xml:space="preserve"> производить без обращения к результатам вычислений других </w:t>
      </w:r>
      <w:proofErr w:type="spellStart"/>
      <w:r w:rsidR="00076158" w:rsidRPr="008769B0">
        <w:rPr>
          <w:sz w:val="28"/>
          <w:szCs w:val="28"/>
        </w:rPr>
        <w:t>тайлов</w:t>
      </w:r>
      <w:proofErr w:type="spellEnd"/>
      <w:r w:rsidR="00076158" w:rsidRPr="008769B0">
        <w:rPr>
          <w:sz w:val="28"/>
          <w:szCs w:val="28"/>
        </w:rPr>
        <w:t xml:space="preserve"> этих слоев. </w:t>
      </w:r>
    </w:p>
    <w:p w14:paraId="067542EB" w14:textId="77777777" w:rsidR="00076158" w:rsidRPr="008769B0" w:rsidRDefault="00076158" w:rsidP="00076158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>Пусть производятся вычисления в ячейках 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i/>
          <w:sz w:val="28"/>
          <w:szCs w:val="28"/>
        </w:rPr>
        <w:t>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</w:rPr>
        <w:t>), 1</w:t>
      </w:r>
      <w:r w:rsidRPr="008769B0">
        <w:rPr>
          <w:sz w:val="28"/>
          <w:szCs w:val="28"/>
          <w:lang w:val="pl-PL"/>
        </w:rPr>
        <w:t>≤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≤</w:t>
      </w:r>
      <w:r w:rsidRPr="008769B0">
        <w:rPr>
          <w:i/>
          <w:sz w:val="28"/>
          <w:szCs w:val="28"/>
          <w:lang w:val="en-US"/>
        </w:rPr>
        <w:t>M</w:t>
      </w:r>
      <w:r w:rsidRPr="008769B0">
        <w:rPr>
          <w:sz w:val="28"/>
          <w:szCs w:val="28"/>
        </w:rPr>
        <w:t>, 1</w:t>
      </w:r>
      <w:r w:rsidRPr="008769B0">
        <w:rPr>
          <w:sz w:val="28"/>
          <w:szCs w:val="28"/>
          <w:lang w:val="pl-PL"/>
        </w:rPr>
        <w:t>≤</w:t>
      </w:r>
      <w:r w:rsidRPr="008769B0">
        <w:rPr>
          <w:i/>
          <w:sz w:val="28"/>
          <w:szCs w:val="28"/>
          <w:lang w:val="en-US"/>
        </w:rPr>
        <w:t>j</w:t>
      </w:r>
      <w:r w:rsidRPr="008769B0">
        <w:rPr>
          <w:sz w:val="28"/>
          <w:szCs w:val="28"/>
          <w:lang w:val="pl-PL"/>
        </w:rPr>
        <w:t>≤</w:t>
      </w:r>
      <w:r w:rsidRPr="008769B0">
        <w:rPr>
          <w:i/>
          <w:sz w:val="28"/>
          <w:szCs w:val="28"/>
          <w:lang w:val="en-US"/>
        </w:rPr>
        <w:t>N</w:t>
      </w:r>
      <w:r w:rsidRPr="008769B0">
        <w:rPr>
          <w:sz w:val="28"/>
          <w:szCs w:val="28"/>
        </w:rPr>
        <w:t>. Введем в рассмотрение блоки вычислений, имеющие перекрытие. Ячейки 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i/>
          <w:sz w:val="28"/>
          <w:szCs w:val="28"/>
        </w:rPr>
        <w:t>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</w:rPr>
        <w:t xml:space="preserve">), </w:t>
      </w:r>
      <w:r w:rsidRPr="008769B0">
        <w:rPr>
          <w:sz w:val="28"/>
          <w:szCs w:val="28"/>
          <w:lang w:val="pl-PL"/>
        </w:rPr>
        <w:t>1+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="008B312E" w:rsidRPr="008769B0">
        <w:rPr>
          <w:position w:val="-8"/>
          <w:sz w:val="18"/>
          <w:szCs w:val="18"/>
        </w:rPr>
        <w:t>1</w:t>
      </w:r>
      <w:r w:rsidRPr="008769B0">
        <w:rPr>
          <w:sz w:val="28"/>
          <w:szCs w:val="28"/>
          <w:lang w:val="pl-PL"/>
        </w:rPr>
        <w:t>≤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≤min</w:t>
      </w:r>
      <w:proofErr w:type="spellEnd"/>
      <w:r w:rsidRPr="008769B0">
        <w:rPr>
          <w:sz w:val="28"/>
          <w:szCs w:val="28"/>
          <w:lang w:val="pl-PL"/>
        </w:rPr>
        <w:t>((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="008B312E" w:rsidRPr="008769B0">
        <w:rPr>
          <w:position w:val="-8"/>
          <w:sz w:val="18"/>
          <w:szCs w:val="18"/>
        </w:rPr>
        <w:t>1</w:t>
      </w:r>
      <w:r w:rsidRPr="008769B0">
        <w:rPr>
          <w:sz w:val="28"/>
          <w:szCs w:val="28"/>
          <w:lang w:val="pl-PL"/>
        </w:rPr>
        <w:t>, </w:t>
      </w:r>
      <w:r w:rsidRPr="008769B0">
        <w:rPr>
          <w:i/>
          <w:sz w:val="28"/>
          <w:szCs w:val="28"/>
          <w:lang w:val="en-US"/>
        </w:rPr>
        <w:t>M</w:t>
      </w:r>
      <w:r w:rsidRPr="008769B0">
        <w:rPr>
          <w:sz w:val="28"/>
          <w:szCs w:val="28"/>
        </w:rPr>
        <w:t xml:space="preserve">), </w:t>
      </w:r>
      <w:r w:rsidRPr="008769B0">
        <w:rPr>
          <w:sz w:val="28"/>
          <w:szCs w:val="28"/>
          <w:lang w:val="pl-PL"/>
        </w:rPr>
        <w:t>1+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="00280FC5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  <w:lang w:val="pl-PL"/>
        </w:rPr>
        <w:t>≤</w:t>
      </w:r>
      <w:proofErr w:type="spellStart"/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≤min</w:t>
      </w:r>
      <w:proofErr w:type="spellEnd"/>
      <w:r w:rsidRPr="008769B0">
        <w:rPr>
          <w:sz w:val="28"/>
          <w:szCs w:val="28"/>
          <w:lang w:val="pl-PL"/>
        </w:rPr>
        <w:t>((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="00280FC5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  <w:lang w:val="pl-PL"/>
        </w:rPr>
        <w:t>, </w:t>
      </w:r>
      <w:r w:rsidRPr="008769B0">
        <w:rPr>
          <w:i/>
          <w:sz w:val="28"/>
          <w:szCs w:val="28"/>
          <w:lang w:val="pl-PL"/>
        </w:rPr>
        <w:t>N</w:t>
      </w:r>
      <w:r w:rsidRPr="008769B0">
        <w:rPr>
          <w:sz w:val="28"/>
          <w:szCs w:val="28"/>
        </w:rPr>
        <w:t>) каждого блока (</w:t>
      </w:r>
      <w:proofErr w:type="spellStart"/>
      <w:r w:rsidRPr="008769B0">
        <w:rPr>
          <w:sz w:val="28"/>
          <w:szCs w:val="28"/>
        </w:rPr>
        <w:t>тайла</w:t>
      </w:r>
      <w:proofErr w:type="spellEnd"/>
      <w:r w:rsidRPr="008769B0">
        <w:rPr>
          <w:sz w:val="28"/>
          <w:szCs w:val="28"/>
        </w:rPr>
        <w:t xml:space="preserve">) вычислений </w:t>
      </w:r>
      <w:proofErr w:type="spellStart"/>
      <w:r w:rsidR="00B351AD" w:rsidRPr="008769B0">
        <w:rPr>
          <w:sz w:val="28"/>
          <w:szCs w:val="28"/>
          <w:lang w:val="pl-PL"/>
        </w:rPr>
        <w:t>Tile</w:t>
      </w:r>
      <w:proofErr w:type="spellEnd"/>
      <w:r w:rsidRPr="008769B0">
        <w:rPr>
          <w:sz w:val="28"/>
          <w:szCs w:val="28"/>
        </w:rPr>
        <w:t>(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</w:rPr>
        <w:t>) назовем основными. К основным ячейкам добавим смежные ячейки соседних блоков: (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="008B312E" w:rsidRPr="008769B0">
        <w:rPr>
          <w:position w:val="-8"/>
          <w:sz w:val="18"/>
          <w:szCs w:val="18"/>
        </w:rPr>
        <w:t>1</w:t>
      </w:r>
      <w:r w:rsidRPr="008769B0">
        <w:rPr>
          <w:i/>
          <w:sz w:val="28"/>
          <w:szCs w:val="28"/>
        </w:rPr>
        <w:t>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</w:rPr>
        <w:t>), (</w:t>
      </w:r>
      <w:r w:rsidRPr="008769B0">
        <w:rPr>
          <w:sz w:val="28"/>
          <w:szCs w:val="28"/>
          <w:lang w:val="pl-PL"/>
        </w:rPr>
        <w:t>1+(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="008B312E" w:rsidRPr="008769B0">
        <w:rPr>
          <w:position w:val="-8"/>
          <w:sz w:val="18"/>
          <w:szCs w:val="18"/>
        </w:rPr>
        <w:t>1</w:t>
      </w:r>
      <w:r w:rsidRPr="008769B0">
        <w:rPr>
          <w:i/>
          <w:sz w:val="28"/>
          <w:szCs w:val="28"/>
        </w:rPr>
        <w:t>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</w:rPr>
        <w:t xml:space="preserve">), где 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="00280FC5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  <w:lang w:val="pl-PL"/>
        </w:rPr>
        <w:t>≤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≤1+(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="00280FC5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</w:rPr>
        <w:t>; 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i/>
          <w:sz w:val="28"/>
          <w:szCs w:val="28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="006910B3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</w:rPr>
        <w:t>), 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i/>
          <w:sz w:val="28"/>
          <w:szCs w:val="28"/>
        </w:rPr>
        <w:t>,</w:t>
      </w:r>
      <w:r w:rsidRPr="008769B0">
        <w:rPr>
          <w:sz w:val="28"/>
          <w:szCs w:val="28"/>
          <w:lang w:val="pl-PL"/>
        </w:rPr>
        <w:t>1+(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="006910B3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</w:rPr>
        <w:t xml:space="preserve">), где 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="008B312E" w:rsidRPr="008769B0">
        <w:rPr>
          <w:position w:val="-8"/>
          <w:sz w:val="18"/>
          <w:szCs w:val="18"/>
        </w:rPr>
        <w:t>1</w:t>
      </w:r>
      <w:r w:rsidRPr="008769B0">
        <w:rPr>
          <w:sz w:val="28"/>
          <w:szCs w:val="28"/>
          <w:lang w:val="pl-PL"/>
        </w:rPr>
        <w:t>≤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≤1+(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="008B312E" w:rsidRPr="008769B0">
        <w:rPr>
          <w:position w:val="-8"/>
          <w:sz w:val="18"/>
          <w:szCs w:val="18"/>
        </w:rPr>
        <w:t>1</w:t>
      </w:r>
      <w:r w:rsidRPr="008769B0">
        <w:rPr>
          <w:sz w:val="28"/>
          <w:szCs w:val="28"/>
        </w:rPr>
        <w:t>. Ячейки (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="008B312E" w:rsidRPr="008769B0">
        <w:rPr>
          <w:position w:val="-8"/>
          <w:sz w:val="18"/>
          <w:szCs w:val="18"/>
        </w:rPr>
        <w:t>1</w:t>
      </w:r>
      <w:r w:rsidRPr="008769B0">
        <w:rPr>
          <w:i/>
          <w:sz w:val="28"/>
          <w:szCs w:val="28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="006910B3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</w:rPr>
        <w:t>), (</w:t>
      </w:r>
      <w:r w:rsidRPr="008769B0">
        <w:rPr>
          <w:sz w:val="28"/>
          <w:szCs w:val="28"/>
          <w:lang w:val="pl-PL"/>
        </w:rPr>
        <w:t>1+(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="008B312E" w:rsidRPr="008769B0">
        <w:rPr>
          <w:position w:val="-8"/>
          <w:sz w:val="18"/>
          <w:szCs w:val="18"/>
        </w:rPr>
        <w:t>1</w:t>
      </w:r>
      <w:r w:rsidRPr="008769B0">
        <w:rPr>
          <w:i/>
          <w:sz w:val="28"/>
          <w:szCs w:val="28"/>
        </w:rPr>
        <w:t>,</w:t>
      </w:r>
      <w:r w:rsidRPr="008769B0">
        <w:rPr>
          <w:i/>
          <w:sz w:val="28"/>
          <w:szCs w:val="28"/>
          <w:lang w:val="pl-PL"/>
        </w:rPr>
        <w:t xml:space="preserve"> 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="005D6A1C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</w:rPr>
        <w:t>), (</w:t>
      </w:r>
      <w:r w:rsidRPr="008769B0">
        <w:rPr>
          <w:sz w:val="28"/>
          <w:szCs w:val="28"/>
          <w:lang w:val="pl-PL"/>
        </w:rPr>
        <w:t>1+(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="005D6A1C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</w:rPr>
        <w:t>), (</w:t>
      </w:r>
      <w:r w:rsidRPr="008769B0">
        <w:rPr>
          <w:sz w:val="28"/>
          <w:szCs w:val="28"/>
          <w:lang w:val="pl-PL"/>
        </w:rPr>
        <w:t>1+(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</w:rPr>
        <w:t>,</w:t>
      </w:r>
      <w:r w:rsidRPr="008769B0">
        <w:rPr>
          <w:sz w:val="28"/>
          <w:szCs w:val="28"/>
          <w:lang w:val="pl-PL"/>
        </w:rPr>
        <w:t>1+(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="005D6A1C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</w:rPr>
        <w:t xml:space="preserve">) назовем угловыми. Добавление смежных с какой-либо границей блока ячеек не происходит, если эта граница является границей сетки. К левой границе добавление не происходит при 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=</w:t>
      </w:r>
      <w:r w:rsidRPr="008769B0">
        <w:rPr>
          <w:sz w:val="28"/>
          <w:szCs w:val="28"/>
        </w:rPr>
        <w:t>0, к нижней границе добавление не происходит при</w:t>
      </w:r>
      <w:r w:rsidRPr="008769B0">
        <w:rPr>
          <w:i/>
          <w:sz w:val="28"/>
          <w:szCs w:val="28"/>
          <w:lang w:val="pl-PL"/>
        </w:rPr>
        <w:t xml:space="preserve"> 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=</w:t>
      </w:r>
      <w:r w:rsidRPr="008769B0">
        <w:rPr>
          <w:sz w:val="28"/>
          <w:szCs w:val="28"/>
        </w:rPr>
        <w:t>0, к правой границе добавление не происходит при</w:t>
      </w:r>
      <w:r w:rsidRPr="008769B0">
        <w:rPr>
          <w:i/>
          <w:sz w:val="28"/>
          <w:szCs w:val="28"/>
          <w:lang w:val="pl-PL"/>
        </w:rPr>
        <w:t xml:space="preserve"> 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=Q</w:t>
      </w:r>
      <w:r w:rsidR="008B312E" w:rsidRPr="008769B0">
        <w:rPr>
          <w:position w:val="-8"/>
          <w:sz w:val="18"/>
          <w:szCs w:val="18"/>
        </w:rPr>
        <w:t>1</w:t>
      </w:r>
      <w:r w:rsidRPr="008769B0">
        <w:rPr>
          <w:sz w:val="28"/>
          <w:szCs w:val="28"/>
          <w:lang w:val="pl-PL"/>
        </w:rPr>
        <w:t>–1</w:t>
      </w:r>
      <w:r w:rsidRPr="008769B0">
        <w:rPr>
          <w:sz w:val="28"/>
          <w:szCs w:val="28"/>
        </w:rPr>
        <w:t>, к верхней границе добавление не происходит при</w:t>
      </w:r>
      <w:r w:rsidRPr="008769B0">
        <w:rPr>
          <w:i/>
          <w:sz w:val="28"/>
          <w:szCs w:val="28"/>
          <w:lang w:val="pl-PL"/>
        </w:rPr>
        <w:t xml:space="preserve"> 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=Q</w:t>
      </w:r>
      <w:r w:rsidR="005D6A1C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  <w:lang w:val="pl-PL"/>
        </w:rPr>
        <w:t>–1</w:t>
      </w:r>
      <w:r w:rsidRPr="008769B0">
        <w:rPr>
          <w:sz w:val="28"/>
          <w:szCs w:val="28"/>
        </w:rPr>
        <w:t xml:space="preserve">. </w:t>
      </w:r>
    </w:p>
    <w:p w14:paraId="5B94E7C5" w14:textId="77777777" w:rsidR="00076158" w:rsidRPr="008769B0" w:rsidRDefault="00076158" w:rsidP="00076158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 xml:space="preserve">Таким образом, к </w:t>
      </w:r>
      <w:r w:rsidRPr="008769B0">
        <w:rPr>
          <w:i/>
          <w:sz w:val="28"/>
          <w:szCs w:val="28"/>
          <w:lang w:val="en-US"/>
        </w:rPr>
        <w:t>r</w:t>
      </w:r>
      <w:r w:rsidR="005D6A1C" w:rsidRPr="008769B0">
        <w:rPr>
          <w:position w:val="-8"/>
          <w:sz w:val="18"/>
          <w:szCs w:val="18"/>
        </w:rPr>
        <w:t>1</w:t>
      </w:r>
      <w:r w:rsidRPr="008769B0">
        <w:rPr>
          <w:sz w:val="28"/>
          <w:szCs w:val="28"/>
        </w:rPr>
        <w:t>×</w:t>
      </w:r>
      <w:r w:rsidRPr="008769B0">
        <w:rPr>
          <w:i/>
          <w:sz w:val="28"/>
          <w:szCs w:val="28"/>
          <w:lang w:val="en-US"/>
        </w:rPr>
        <w:t>r</w:t>
      </w:r>
      <w:r w:rsidR="005D6A1C" w:rsidRPr="008769B0">
        <w:rPr>
          <w:position w:val="-8"/>
          <w:sz w:val="18"/>
          <w:szCs w:val="18"/>
        </w:rPr>
        <w:t>2</w:t>
      </w:r>
      <w:r w:rsidRPr="008769B0">
        <w:rPr>
          <w:i/>
          <w:sz w:val="28"/>
          <w:szCs w:val="28"/>
        </w:rPr>
        <w:t xml:space="preserve"> </w:t>
      </w:r>
      <w:r w:rsidRPr="008769B0">
        <w:rPr>
          <w:sz w:val="28"/>
          <w:szCs w:val="28"/>
        </w:rPr>
        <w:t>основным</w:t>
      </w:r>
      <w:r w:rsidRPr="008769B0">
        <w:rPr>
          <w:i/>
          <w:sz w:val="28"/>
          <w:szCs w:val="28"/>
        </w:rPr>
        <w:t xml:space="preserve"> </w:t>
      </w:r>
      <w:r w:rsidRPr="008769B0">
        <w:rPr>
          <w:sz w:val="28"/>
          <w:szCs w:val="28"/>
        </w:rPr>
        <w:t>ячейкам блока добавляются так называемые гало-ячейки (</w:t>
      </w:r>
      <w:r w:rsidRPr="008769B0">
        <w:rPr>
          <w:sz w:val="28"/>
          <w:szCs w:val="28"/>
          <w:lang w:val="en-US"/>
        </w:rPr>
        <w:t>halo</w:t>
      </w:r>
      <w:r w:rsidRPr="008769B0">
        <w:rPr>
          <w:sz w:val="28"/>
          <w:szCs w:val="28"/>
        </w:rPr>
        <w:t xml:space="preserve"> – нимб). Если ячейки не являются границей сетки, то добавляются 2</w:t>
      </w:r>
      <w:r w:rsidRPr="008769B0">
        <w:rPr>
          <w:i/>
          <w:sz w:val="28"/>
          <w:szCs w:val="28"/>
          <w:lang w:val="en-US"/>
        </w:rPr>
        <w:t>r</w:t>
      </w:r>
      <w:r w:rsidR="008B312E" w:rsidRPr="008769B0">
        <w:rPr>
          <w:position w:val="-8"/>
          <w:sz w:val="18"/>
          <w:szCs w:val="18"/>
        </w:rPr>
        <w:t>1</w:t>
      </w:r>
      <w:r w:rsidRPr="008769B0">
        <w:rPr>
          <w:sz w:val="28"/>
          <w:szCs w:val="28"/>
          <w:lang w:val="pl-PL"/>
        </w:rPr>
        <w:t>+</w:t>
      </w:r>
      <w:r w:rsidRPr="008769B0">
        <w:rPr>
          <w:sz w:val="28"/>
          <w:szCs w:val="28"/>
        </w:rPr>
        <w:t>2</w:t>
      </w:r>
      <w:r w:rsidRPr="008769B0">
        <w:rPr>
          <w:i/>
          <w:sz w:val="28"/>
          <w:szCs w:val="28"/>
          <w:lang w:val="en-US"/>
        </w:rPr>
        <w:t>r</w:t>
      </w:r>
      <w:r w:rsidR="005D6A1C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  <w:lang w:val="pl-PL"/>
        </w:rPr>
        <w:t>+</w:t>
      </w:r>
      <w:r w:rsidRPr="008769B0">
        <w:rPr>
          <w:sz w:val="28"/>
          <w:szCs w:val="28"/>
        </w:rPr>
        <w:t>4 ячеек, смежных основным</w:t>
      </w:r>
      <w:r w:rsidRPr="008769B0">
        <w:rPr>
          <w:i/>
          <w:sz w:val="28"/>
          <w:szCs w:val="28"/>
        </w:rPr>
        <w:t xml:space="preserve"> </w:t>
      </w:r>
      <w:r w:rsidRPr="008769B0">
        <w:rPr>
          <w:sz w:val="28"/>
          <w:szCs w:val="28"/>
        </w:rPr>
        <w:t>ячейкам. Не граничные блоки вычислений (не граничные гало-</w:t>
      </w:r>
      <w:proofErr w:type="spellStart"/>
      <w:r w:rsidRPr="008769B0">
        <w:rPr>
          <w:sz w:val="28"/>
          <w:szCs w:val="28"/>
        </w:rPr>
        <w:t>тайлы</w:t>
      </w:r>
      <w:proofErr w:type="spellEnd"/>
      <w:r w:rsidRPr="008769B0">
        <w:rPr>
          <w:sz w:val="28"/>
          <w:szCs w:val="28"/>
        </w:rPr>
        <w:t>) содержат (</w:t>
      </w:r>
      <w:r w:rsidRPr="008769B0">
        <w:rPr>
          <w:i/>
          <w:sz w:val="28"/>
          <w:szCs w:val="28"/>
          <w:lang w:val="en-US"/>
        </w:rPr>
        <w:t>r</w:t>
      </w:r>
      <w:r w:rsidR="008B312E" w:rsidRPr="008769B0">
        <w:rPr>
          <w:position w:val="-8"/>
          <w:sz w:val="18"/>
          <w:szCs w:val="18"/>
        </w:rPr>
        <w:t>1</w:t>
      </w:r>
      <w:r w:rsidRPr="008769B0">
        <w:rPr>
          <w:sz w:val="28"/>
          <w:szCs w:val="28"/>
        </w:rPr>
        <w:t>+2)×(</w:t>
      </w:r>
      <w:r w:rsidRPr="008769B0">
        <w:rPr>
          <w:i/>
          <w:sz w:val="28"/>
          <w:szCs w:val="28"/>
          <w:lang w:val="en-US"/>
        </w:rPr>
        <w:t>r</w:t>
      </w:r>
      <w:r w:rsidR="005D6A1C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</w:rPr>
        <w:t>+2) ячеек. Вычисления одного</w:t>
      </w:r>
      <w:r w:rsidRPr="008769B0">
        <w:rPr>
          <w:sz w:val="28"/>
          <w:szCs w:val="28"/>
          <w:lang w:val="pl-PL"/>
        </w:rPr>
        <w:t xml:space="preserve"> </w:t>
      </w:r>
      <w:r w:rsidRPr="008769B0">
        <w:rPr>
          <w:sz w:val="28"/>
          <w:szCs w:val="28"/>
        </w:rPr>
        <w:t>гало</w:t>
      </w:r>
      <w:r w:rsidRPr="008769B0">
        <w:rPr>
          <w:sz w:val="28"/>
          <w:szCs w:val="28"/>
          <w:lang w:val="pl-PL"/>
        </w:rPr>
        <w:t>-</w:t>
      </w:r>
      <w:r w:rsidRPr="008769B0">
        <w:rPr>
          <w:sz w:val="28"/>
          <w:szCs w:val="28"/>
        </w:rPr>
        <w:t>блока</w:t>
      </w:r>
      <w:r w:rsidRPr="008769B0">
        <w:rPr>
          <w:sz w:val="28"/>
          <w:szCs w:val="28"/>
          <w:lang w:val="pl-PL"/>
        </w:rPr>
        <w:t xml:space="preserve"> (</w:t>
      </w:r>
      <w:r w:rsidRPr="008769B0">
        <w:rPr>
          <w:sz w:val="28"/>
          <w:szCs w:val="28"/>
        </w:rPr>
        <w:t>гало</w:t>
      </w:r>
      <w:r w:rsidRPr="008769B0">
        <w:rPr>
          <w:sz w:val="28"/>
          <w:szCs w:val="28"/>
          <w:lang w:val="pl-PL"/>
        </w:rPr>
        <w:t>-</w:t>
      </w:r>
      <w:proofErr w:type="spellStart"/>
      <w:r w:rsidRPr="008769B0">
        <w:rPr>
          <w:sz w:val="28"/>
          <w:szCs w:val="28"/>
        </w:rPr>
        <w:t>тайла</w:t>
      </w:r>
      <w:proofErr w:type="spellEnd"/>
      <w:r w:rsidRPr="008769B0">
        <w:rPr>
          <w:sz w:val="28"/>
          <w:szCs w:val="28"/>
          <w:lang w:val="pl-PL"/>
        </w:rPr>
        <w:t xml:space="preserve">) </w:t>
      </w:r>
      <w:r w:rsidRPr="008769B0">
        <w:rPr>
          <w:sz w:val="28"/>
          <w:szCs w:val="28"/>
        </w:rPr>
        <w:t>с</w:t>
      </w:r>
      <w:r w:rsidRPr="008769B0">
        <w:rPr>
          <w:sz w:val="28"/>
          <w:szCs w:val="28"/>
          <w:lang w:val="pl-PL"/>
        </w:rPr>
        <w:t xml:space="preserve"> </w:t>
      </w:r>
      <w:r w:rsidRPr="008769B0">
        <w:rPr>
          <w:sz w:val="28"/>
          <w:szCs w:val="28"/>
        </w:rPr>
        <w:t>перекрытиями</w:t>
      </w:r>
      <w:r w:rsidRPr="008769B0">
        <w:rPr>
          <w:sz w:val="28"/>
          <w:szCs w:val="28"/>
          <w:lang w:val="pl-PL"/>
        </w:rPr>
        <w:t xml:space="preserve"> </w:t>
      </w:r>
      <w:proofErr w:type="spellStart"/>
      <w:r w:rsidR="00B351AD" w:rsidRPr="008769B0">
        <w:rPr>
          <w:sz w:val="28"/>
          <w:szCs w:val="28"/>
          <w:lang w:val="pl-PL"/>
        </w:rPr>
        <w:t>Tile</w:t>
      </w:r>
      <w:r w:rsidRPr="008769B0">
        <w:rPr>
          <w:sz w:val="28"/>
          <w:szCs w:val="28"/>
          <w:vertAlign w:val="superscript"/>
          <w:lang w:val="pl-PL"/>
        </w:rPr>
        <w:t>halo</w:t>
      </w:r>
      <w:proofErr w:type="spellEnd"/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i/>
          <w:sz w:val="28"/>
          <w:szCs w:val="28"/>
          <w:vertAlign w:val="superscript"/>
          <w:lang w:val="pl-PL"/>
        </w:rPr>
        <w:t>gl</w:t>
      </w:r>
      <w:r w:rsidRPr="008769B0">
        <w:rPr>
          <w:i/>
          <w:sz w:val="28"/>
          <w:szCs w:val="28"/>
          <w:lang w:val="pl-PL"/>
        </w:rPr>
        <w:t>,j</w:t>
      </w:r>
      <w:r w:rsidRPr="008769B0">
        <w:rPr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sz w:val="28"/>
          <w:szCs w:val="28"/>
          <w:lang w:val="pl-PL"/>
        </w:rPr>
        <w:t xml:space="preserve">) </w:t>
      </w:r>
      <w:r w:rsidRPr="008769B0">
        <w:rPr>
          <w:sz w:val="28"/>
          <w:szCs w:val="28"/>
        </w:rPr>
        <w:t>можно записать следующим образом:</w:t>
      </w:r>
      <w:r w:rsidRPr="008769B0">
        <w:rPr>
          <w:sz w:val="28"/>
          <w:szCs w:val="28"/>
          <w:lang w:val="pl-PL"/>
        </w:rPr>
        <w:t xml:space="preserve"> </w:t>
      </w:r>
    </w:p>
    <w:p w14:paraId="7A8C4575" w14:textId="77777777" w:rsidR="00076158" w:rsidRPr="008769B0" w:rsidRDefault="00076158" w:rsidP="00076158">
      <w:pPr>
        <w:ind w:firstLine="708"/>
        <w:jc w:val="both"/>
        <w:rPr>
          <w:rFonts w:ascii="Times New Roman" w:hAnsi="Times New Roman"/>
          <w:sz w:val="16"/>
          <w:szCs w:val="16"/>
          <w:lang w:val="pl-PL"/>
        </w:rPr>
      </w:pPr>
    </w:p>
    <w:p w14:paraId="725191FC" w14:textId="77777777" w:rsidR="00076158" w:rsidRPr="008769B0" w:rsidRDefault="00076158" w:rsidP="00076158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>do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8769B0">
        <w:rPr>
          <w:rFonts w:ascii="Times New Roman" w:hAnsi="Times New Roman"/>
          <w:sz w:val="28"/>
          <w:szCs w:val="28"/>
          <w:lang w:val="pl-PL"/>
        </w:rPr>
        <w:t>max(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 r</w:t>
      </w:r>
      <w:r w:rsidR="008B312E" w:rsidRPr="008769B0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, 1), min(1+(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8B312E" w:rsidRPr="008769B0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3E5A73BF" w14:textId="77777777" w:rsidR="00076158" w:rsidRPr="008769B0" w:rsidRDefault="00076158" w:rsidP="00076158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do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j = </w:t>
      </w:r>
      <w:r w:rsidRPr="008769B0">
        <w:rPr>
          <w:rFonts w:ascii="Times New Roman" w:hAnsi="Times New Roman"/>
          <w:sz w:val="28"/>
          <w:szCs w:val="28"/>
          <w:lang w:val="pl-PL"/>
        </w:rPr>
        <w:t>max(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 r</w:t>
      </w:r>
      <w:r w:rsidR="005D6A1C"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, 1), min(1+(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5D6A1C"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N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2F174253" w14:textId="77777777" w:rsidR="00076158" w:rsidRPr="008769B0" w:rsidRDefault="00076158" w:rsidP="00076158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  \\\ </w:t>
      </w:r>
      <w:r w:rsidRPr="008769B0">
        <w:rPr>
          <w:rFonts w:ascii="Times New Roman" w:hAnsi="Times New Roman"/>
          <w:sz w:val="28"/>
          <w:szCs w:val="28"/>
        </w:rPr>
        <w:t>Вычисления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</w:rPr>
        <w:t>ячейки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(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i,j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2A583F1F" w14:textId="77777777" w:rsidR="00076158" w:rsidRPr="008769B0" w:rsidRDefault="00076158" w:rsidP="00076158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167A615B" w14:textId="77777777" w:rsidR="00076158" w:rsidRPr="008769B0" w:rsidRDefault="00076158" w:rsidP="00076158">
      <w:pPr>
        <w:jc w:val="both"/>
        <w:rPr>
          <w:rFonts w:ascii="Times New Roman" w:hAnsi="Times New Roman"/>
          <w:sz w:val="28"/>
          <w:szCs w:val="28"/>
          <w:lang w:val="pl-PL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6FF59268" w14:textId="77777777" w:rsidR="00076158" w:rsidRPr="008769B0" w:rsidRDefault="00076158" w:rsidP="00076158">
      <w:pPr>
        <w:ind w:firstLine="708"/>
        <w:jc w:val="both"/>
        <w:rPr>
          <w:rFonts w:ascii="Times New Roman" w:hAnsi="Times New Roman"/>
          <w:sz w:val="16"/>
          <w:szCs w:val="16"/>
          <w:lang w:val="pl-PL"/>
        </w:rPr>
      </w:pPr>
    </w:p>
    <w:p w14:paraId="3AFEA262" w14:textId="77777777" w:rsidR="00076158" w:rsidRPr="008769B0" w:rsidRDefault="00076158" w:rsidP="00076158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>Границей</w:t>
      </w:r>
      <w:r w:rsidRPr="008769B0">
        <w:rPr>
          <w:sz w:val="28"/>
          <w:szCs w:val="28"/>
          <w:lang w:val="pl-PL"/>
        </w:rPr>
        <w:t xml:space="preserve"> </w:t>
      </w:r>
      <w:r w:rsidRPr="008769B0">
        <w:rPr>
          <w:sz w:val="28"/>
          <w:szCs w:val="28"/>
        </w:rPr>
        <w:t>гало</w:t>
      </w:r>
      <w:r w:rsidRPr="008769B0">
        <w:rPr>
          <w:sz w:val="28"/>
          <w:szCs w:val="28"/>
          <w:lang w:val="pl-PL"/>
        </w:rPr>
        <w:t>-</w:t>
      </w:r>
      <w:proofErr w:type="spellStart"/>
      <w:r w:rsidRPr="008769B0">
        <w:rPr>
          <w:sz w:val="28"/>
          <w:szCs w:val="28"/>
        </w:rPr>
        <w:t>тайлов</w:t>
      </w:r>
      <w:proofErr w:type="spellEnd"/>
      <w:r w:rsidRPr="008769B0">
        <w:rPr>
          <w:sz w:val="28"/>
          <w:szCs w:val="28"/>
          <w:lang w:val="pl-PL"/>
        </w:rPr>
        <w:t xml:space="preserve"> </w:t>
      </w:r>
      <w:r w:rsidRPr="008769B0">
        <w:rPr>
          <w:sz w:val="28"/>
          <w:szCs w:val="28"/>
        </w:rPr>
        <w:t>являются</w:t>
      </w:r>
      <w:r w:rsidRPr="008769B0">
        <w:rPr>
          <w:sz w:val="28"/>
          <w:szCs w:val="28"/>
          <w:lang w:val="pl-PL"/>
        </w:rPr>
        <w:t xml:space="preserve"> </w:t>
      </w:r>
      <w:r w:rsidRPr="008769B0">
        <w:rPr>
          <w:sz w:val="28"/>
          <w:szCs w:val="28"/>
        </w:rPr>
        <w:t>ячейки</w:t>
      </w:r>
      <w:r w:rsidRPr="008769B0">
        <w:rPr>
          <w:sz w:val="28"/>
          <w:szCs w:val="28"/>
          <w:lang w:val="pl-PL"/>
        </w:rPr>
        <w:t xml:space="preserve"> 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i/>
          <w:sz w:val="28"/>
          <w:szCs w:val="28"/>
          <w:vertAlign w:val="superscript"/>
          <w:lang w:val="pl-PL"/>
        </w:rPr>
        <w:t>gl</w:t>
      </w:r>
      <w:r w:rsidRPr="008769B0">
        <w:rPr>
          <w:i/>
          <w:sz w:val="28"/>
          <w:szCs w:val="28"/>
          <w:lang w:val="pl-PL"/>
        </w:rPr>
        <w:t>r</w:t>
      </w:r>
      <w:proofErr w:type="spellEnd"/>
      <w:r w:rsidR="008B312E" w:rsidRPr="008769B0">
        <w:rPr>
          <w:position w:val="-8"/>
          <w:sz w:val="18"/>
          <w:szCs w:val="18"/>
          <w:lang w:val="pl-PL"/>
        </w:rPr>
        <w:t>1</w:t>
      </w:r>
      <w:r w:rsidRPr="008769B0">
        <w:rPr>
          <w:i/>
          <w:sz w:val="28"/>
          <w:szCs w:val="28"/>
          <w:lang w:val="pl-PL"/>
        </w:rPr>
        <w:t>,j</w:t>
      </w:r>
      <w:r w:rsidRPr="008769B0">
        <w:rPr>
          <w:sz w:val="28"/>
          <w:szCs w:val="28"/>
          <w:lang w:val="pl-PL"/>
        </w:rPr>
        <w:t>), (1+(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i/>
          <w:sz w:val="28"/>
          <w:szCs w:val="28"/>
          <w:vertAlign w:val="superscript"/>
          <w:lang w:val="pl-PL"/>
        </w:rPr>
        <w:t>gl</w:t>
      </w:r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="008B312E" w:rsidRPr="008769B0">
        <w:rPr>
          <w:position w:val="-8"/>
          <w:sz w:val="18"/>
          <w:szCs w:val="18"/>
          <w:lang w:val="pl-PL"/>
        </w:rPr>
        <w:t>1</w:t>
      </w:r>
      <w:r w:rsidRPr="008769B0">
        <w:rPr>
          <w:i/>
          <w:sz w:val="28"/>
          <w:szCs w:val="28"/>
          <w:lang w:val="pl-PL"/>
        </w:rPr>
        <w:t>,j</w:t>
      </w:r>
      <w:r w:rsidRPr="008769B0">
        <w:rPr>
          <w:sz w:val="28"/>
          <w:szCs w:val="28"/>
          <w:lang w:val="pl-PL"/>
        </w:rPr>
        <w:t xml:space="preserve">), </w:t>
      </w:r>
      <w:r w:rsidRPr="008769B0">
        <w:rPr>
          <w:sz w:val="28"/>
          <w:szCs w:val="28"/>
        </w:rPr>
        <w:t>где</w:t>
      </w:r>
      <w:r w:rsidRPr="008769B0">
        <w:rPr>
          <w:sz w:val="28"/>
          <w:szCs w:val="28"/>
          <w:lang w:val="pl-PL"/>
        </w:rPr>
        <w:t xml:space="preserve"> </w:t>
      </w:r>
      <w:proofErr w:type="spellStart"/>
      <w:r w:rsidRPr="008769B0">
        <w:rPr>
          <w:i/>
          <w:sz w:val="28"/>
          <w:szCs w:val="28"/>
          <w:lang w:val="pl-PL"/>
        </w:rPr>
        <w:t>j</w:t>
      </w:r>
      <w:r w:rsidRPr="008769B0">
        <w:rPr>
          <w:i/>
          <w:sz w:val="28"/>
          <w:szCs w:val="28"/>
          <w:vertAlign w:val="superscript"/>
          <w:lang w:val="pl-PL"/>
        </w:rPr>
        <w:t>gl</w:t>
      </w:r>
      <w:r w:rsidRPr="008769B0">
        <w:rPr>
          <w:i/>
          <w:sz w:val="28"/>
          <w:szCs w:val="28"/>
          <w:lang w:val="pl-PL"/>
        </w:rPr>
        <w:t>r</w:t>
      </w:r>
      <w:proofErr w:type="spellEnd"/>
      <w:r w:rsidR="005D6A1C" w:rsidRPr="008769B0">
        <w:rPr>
          <w:position w:val="-8"/>
          <w:sz w:val="18"/>
          <w:szCs w:val="18"/>
          <w:lang w:val="pl-PL"/>
        </w:rPr>
        <w:t>2</w:t>
      </w:r>
      <w:r w:rsidRPr="008769B0">
        <w:rPr>
          <w:sz w:val="28"/>
          <w:szCs w:val="28"/>
          <w:lang w:val="pl-PL"/>
        </w:rPr>
        <w:t>≤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≤1+(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i/>
          <w:sz w:val="28"/>
          <w:szCs w:val="28"/>
          <w:vertAlign w:val="superscript"/>
          <w:lang w:val="pl-PL"/>
        </w:rPr>
        <w:t>gl</w:t>
      </w:r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="005D6A1C" w:rsidRPr="008769B0">
        <w:rPr>
          <w:position w:val="-8"/>
          <w:sz w:val="18"/>
          <w:szCs w:val="18"/>
          <w:lang w:val="pl-PL"/>
        </w:rPr>
        <w:t>2</w:t>
      </w:r>
      <w:r w:rsidRPr="008769B0">
        <w:rPr>
          <w:sz w:val="28"/>
          <w:szCs w:val="28"/>
          <w:lang w:val="pl-PL"/>
        </w:rPr>
        <w:t xml:space="preserve">, </w:t>
      </w:r>
      <w:r w:rsidRPr="008769B0">
        <w:rPr>
          <w:sz w:val="28"/>
          <w:szCs w:val="28"/>
        </w:rPr>
        <w:t>а</w:t>
      </w:r>
      <w:r w:rsidRPr="008769B0">
        <w:rPr>
          <w:sz w:val="28"/>
          <w:szCs w:val="28"/>
          <w:lang w:val="pl-PL"/>
        </w:rPr>
        <w:t xml:space="preserve"> </w:t>
      </w:r>
      <w:r w:rsidRPr="008769B0">
        <w:rPr>
          <w:sz w:val="28"/>
          <w:szCs w:val="28"/>
        </w:rPr>
        <w:t>также</w:t>
      </w:r>
      <w:r w:rsidRPr="008769B0">
        <w:rPr>
          <w:sz w:val="28"/>
          <w:szCs w:val="28"/>
          <w:lang w:val="pl-PL"/>
        </w:rPr>
        <w:t xml:space="preserve"> </w:t>
      </w:r>
      <w:r w:rsidRPr="008769B0">
        <w:rPr>
          <w:sz w:val="28"/>
          <w:szCs w:val="28"/>
        </w:rPr>
        <w:t>ячейки</w:t>
      </w:r>
      <w:r w:rsidRPr="008769B0">
        <w:rPr>
          <w:sz w:val="28"/>
          <w:szCs w:val="28"/>
          <w:lang w:val="pl-PL"/>
        </w:rPr>
        <w:t xml:space="preserve"> (</w:t>
      </w:r>
      <w:proofErr w:type="spellStart"/>
      <w:r w:rsidRPr="008769B0">
        <w:rPr>
          <w:i/>
          <w:sz w:val="28"/>
          <w:szCs w:val="28"/>
          <w:lang w:val="pl-PL"/>
        </w:rPr>
        <w:t>i,j</w:t>
      </w:r>
      <w:r w:rsidRPr="008769B0">
        <w:rPr>
          <w:i/>
          <w:sz w:val="28"/>
          <w:szCs w:val="28"/>
          <w:vertAlign w:val="superscript"/>
          <w:lang w:val="pl-PL"/>
        </w:rPr>
        <w:t>gl</w:t>
      </w:r>
      <w:r w:rsidRPr="008769B0">
        <w:rPr>
          <w:i/>
          <w:sz w:val="28"/>
          <w:szCs w:val="28"/>
          <w:lang w:val="pl-PL"/>
        </w:rPr>
        <w:t>r</w:t>
      </w:r>
      <w:proofErr w:type="spellEnd"/>
      <w:r w:rsidR="005D6A1C" w:rsidRPr="008769B0">
        <w:rPr>
          <w:position w:val="-8"/>
          <w:sz w:val="18"/>
          <w:szCs w:val="18"/>
          <w:lang w:val="pl-PL"/>
        </w:rPr>
        <w:t>2</w:t>
      </w:r>
      <w:r w:rsidRPr="008769B0">
        <w:rPr>
          <w:sz w:val="28"/>
          <w:szCs w:val="28"/>
          <w:lang w:val="pl-PL"/>
        </w:rPr>
        <w:t>), (</w:t>
      </w:r>
      <w:r w:rsidRPr="008769B0">
        <w:rPr>
          <w:i/>
          <w:sz w:val="28"/>
          <w:szCs w:val="28"/>
          <w:lang w:val="pl-PL"/>
        </w:rPr>
        <w:t>i,</w:t>
      </w:r>
      <w:r w:rsidRPr="008769B0">
        <w:rPr>
          <w:sz w:val="28"/>
          <w:szCs w:val="28"/>
          <w:lang w:val="pl-PL"/>
        </w:rPr>
        <w:t>1+(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i/>
          <w:sz w:val="28"/>
          <w:szCs w:val="28"/>
          <w:vertAlign w:val="superscript"/>
          <w:lang w:val="pl-PL"/>
        </w:rPr>
        <w:t>gl</w:t>
      </w:r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="005D6A1C" w:rsidRPr="008769B0">
        <w:rPr>
          <w:position w:val="-8"/>
          <w:sz w:val="18"/>
          <w:szCs w:val="18"/>
          <w:lang w:val="pl-PL"/>
        </w:rPr>
        <w:t>2</w:t>
      </w:r>
      <w:r w:rsidRPr="008769B0">
        <w:rPr>
          <w:sz w:val="28"/>
          <w:szCs w:val="28"/>
          <w:lang w:val="pl-PL"/>
        </w:rPr>
        <w:t xml:space="preserve">), </w:t>
      </w:r>
      <w:r w:rsidRPr="008769B0">
        <w:rPr>
          <w:sz w:val="28"/>
          <w:szCs w:val="28"/>
        </w:rPr>
        <w:t>где</w:t>
      </w:r>
      <w:r w:rsidRPr="008769B0">
        <w:rPr>
          <w:sz w:val="28"/>
          <w:szCs w:val="28"/>
          <w:lang w:val="pl-PL"/>
        </w:rPr>
        <w:t xml:space="preserve"> 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i/>
          <w:sz w:val="28"/>
          <w:szCs w:val="28"/>
          <w:vertAlign w:val="superscript"/>
          <w:lang w:val="pl-PL"/>
        </w:rPr>
        <w:t>gl</w:t>
      </w:r>
      <w:r w:rsidRPr="008769B0">
        <w:rPr>
          <w:i/>
          <w:sz w:val="28"/>
          <w:szCs w:val="28"/>
          <w:lang w:val="pl-PL"/>
        </w:rPr>
        <w:t>r</w:t>
      </w:r>
      <w:proofErr w:type="spellEnd"/>
      <w:r w:rsidR="008B312E" w:rsidRPr="008769B0">
        <w:rPr>
          <w:position w:val="-8"/>
          <w:sz w:val="18"/>
          <w:szCs w:val="18"/>
          <w:lang w:val="pl-PL"/>
        </w:rPr>
        <w:t>1</w:t>
      </w:r>
      <w:r w:rsidRPr="008769B0">
        <w:rPr>
          <w:sz w:val="28"/>
          <w:szCs w:val="28"/>
          <w:lang w:val="pl-PL"/>
        </w:rPr>
        <w:t>≤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≤1+(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i/>
          <w:sz w:val="28"/>
          <w:szCs w:val="28"/>
          <w:vertAlign w:val="superscript"/>
          <w:lang w:val="pl-PL"/>
        </w:rPr>
        <w:t>gl</w:t>
      </w:r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="008B312E" w:rsidRPr="008769B0">
        <w:rPr>
          <w:position w:val="-8"/>
          <w:sz w:val="18"/>
          <w:szCs w:val="18"/>
          <w:lang w:val="pl-PL"/>
        </w:rPr>
        <w:t>1</w:t>
      </w:r>
      <w:r w:rsidRPr="008769B0">
        <w:rPr>
          <w:sz w:val="28"/>
          <w:szCs w:val="28"/>
          <w:lang w:val="pl-PL"/>
        </w:rPr>
        <w:t xml:space="preserve">. </w:t>
      </w:r>
      <w:r w:rsidRPr="008769B0">
        <w:rPr>
          <w:sz w:val="28"/>
          <w:szCs w:val="28"/>
        </w:rPr>
        <w:t>Назовем эту границу границей 1. Если требуется, можно гало</w:t>
      </w:r>
      <w:r w:rsidRPr="008769B0">
        <w:rPr>
          <w:sz w:val="28"/>
          <w:szCs w:val="28"/>
          <w:lang w:val="pl-PL"/>
        </w:rPr>
        <w:t>-</w:t>
      </w:r>
      <w:proofErr w:type="spellStart"/>
      <w:r w:rsidRPr="008769B0">
        <w:rPr>
          <w:sz w:val="28"/>
          <w:szCs w:val="28"/>
        </w:rPr>
        <w:t>тайлы</w:t>
      </w:r>
      <w:proofErr w:type="spellEnd"/>
      <w:r w:rsidRPr="008769B0">
        <w:rPr>
          <w:sz w:val="28"/>
          <w:szCs w:val="28"/>
        </w:rPr>
        <w:t xml:space="preserve"> расширить. Назовем границей 2 гало</w:t>
      </w:r>
      <w:r w:rsidRPr="008769B0">
        <w:rPr>
          <w:sz w:val="28"/>
          <w:szCs w:val="28"/>
          <w:lang w:val="pl-PL"/>
        </w:rPr>
        <w:t>-</w:t>
      </w:r>
      <w:proofErr w:type="spellStart"/>
      <w:r w:rsidRPr="008769B0">
        <w:rPr>
          <w:sz w:val="28"/>
          <w:szCs w:val="28"/>
        </w:rPr>
        <w:t>тайлов</w:t>
      </w:r>
      <w:proofErr w:type="spellEnd"/>
      <w:r w:rsidRPr="008769B0">
        <w:rPr>
          <w:sz w:val="28"/>
          <w:szCs w:val="28"/>
        </w:rPr>
        <w:t xml:space="preserve"> ячейки (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="008B312E" w:rsidRPr="008769B0">
        <w:rPr>
          <w:position w:val="-8"/>
          <w:sz w:val="18"/>
          <w:szCs w:val="18"/>
        </w:rPr>
        <w:t>1</w:t>
      </w:r>
      <w:r w:rsidRPr="008769B0">
        <w:rPr>
          <w:sz w:val="28"/>
          <w:szCs w:val="28"/>
          <w:lang w:val="pl-PL"/>
        </w:rPr>
        <w:t>–1</w:t>
      </w:r>
      <w:r w:rsidRPr="008769B0">
        <w:rPr>
          <w:i/>
          <w:sz w:val="28"/>
          <w:szCs w:val="28"/>
        </w:rPr>
        <w:t>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</w:rPr>
        <w:t>), (2</w:t>
      </w:r>
      <w:r w:rsidRPr="008769B0">
        <w:rPr>
          <w:sz w:val="28"/>
          <w:szCs w:val="28"/>
          <w:lang w:val="pl-PL"/>
        </w:rPr>
        <w:t>+(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="008B312E" w:rsidRPr="008769B0">
        <w:rPr>
          <w:position w:val="-8"/>
          <w:sz w:val="18"/>
          <w:szCs w:val="18"/>
        </w:rPr>
        <w:t>1</w:t>
      </w:r>
      <w:r w:rsidRPr="008769B0">
        <w:rPr>
          <w:i/>
          <w:sz w:val="28"/>
          <w:szCs w:val="28"/>
        </w:rPr>
        <w:t>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</w:rPr>
        <w:t xml:space="preserve">), </w:t>
      </w:r>
      <w:r w:rsidRPr="008769B0">
        <w:rPr>
          <w:sz w:val="28"/>
          <w:szCs w:val="28"/>
        </w:rPr>
        <w:lastRenderedPageBreak/>
        <w:t xml:space="preserve">где 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="005D6A1C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  <w:lang w:val="pl-PL"/>
        </w:rPr>
        <w:t>–1≤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≤2+(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="00FD247A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</w:rPr>
        <w:t>, а также ячейки 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i/>
          <w:sz w:val="28"/>
          <w:szCs w:val="28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="005D6A1C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  <w:lang w:val="pl-PL"/>
        </w:rPr>
        <w:t>–1</w:t>
      </w:r>
      <w:r w:rsidRPr="008769B0">
        <w:rPr>
          <w:sz w:val="28"/>
          <w:szCs w:val="28"/>
        </w:rPr>
        <w:t>), 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i/>
          <w:sz w:val="28"/>
          <w:szCs w:val="28"/>
        </w:rPr>
        <w:t>,</w:t>
      </w:r>
      <w:r w:rsidRPr="008769B0">
        <w:rPr>
          <w:sz w:val="28"/>
          <w:szCs w:val="28"/>
        </w:rPr>
        <w:t>2</w:t>
      </w:r>
      <w:r w:rsidRPr="008769B0">
        <w:rPr>
          <w:sz w:val="28"/>
          <w:szCs w:val="28"/>
          <w:lang w:val="pl-PL"/>
        </w:rPr>
        <w:t>+(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="005D6A1C"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</w:rPr>
        <w:t xml:space="preserve">), где 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="008B312E" w:rsidRPr="008769B0">
        <w:rPr>
          <w:position w:val="-8"/>
          <w:sz w:val="18"/>
          <w:szCs w:val="18"/>
        </w:rPr>
        <w:t>1</w:t>
      </w:r>
      <w:r w:rsidRPr="008769B0">
        <w:rPr>
          <w:sz w:val="28"/>
          <w:szCs w:val="28"/>
          <w:lang w:val="pl-PL"/>
        </w:rPr>
        <w:t>–1≤</w:t>
      </w:r>
      <w:r w:rsidRPr="008769B0">
        <w:rPr>
          <w:i/>
          <w:sz w:val="28"/>
          <w:szCs w:val="28"/>
          <w:lang w:val="pl-PL"/>
        </w:rPr>
        <w:t xml:space="preserve">i </w:t>
      </w:r>
      <w:r w:rsidRPr="008769B0">
        <w:rPr>
          <w:sz w:val="28"/>
          <w:szCs w:val="28"/>
          <w:lang w:val="pl-PL"/>
        </w:rPr>
        <w:t>≤2+(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="008B312E" w:rsidRPr="008769B0">
        <w:rPr>
          <w:position w:val="-8"/>
          <w:sz w:val="18"/>
          <w:szCs w:val="18"/>
        </w:rPr>
        <w:t>1</w:t>
      </w:r>
      <w:r w:rsidRPr="008769B0">
        <w:rPr>
          <w:sz w:val="28"/>
          <w:szCs w:val="28"/>
        </w:rPr>
        <w:t xml:space="preserve">.  </w:t>
      </w:r>
    </w:p>
    <w:p w14:paraId="55A85427" w14:textId="77777777" w:rsidR="00076158" w:rsidRPr="008769B0" w:rsidRDefault="00076158" w:rsidP="00076158">
      <w:pPr>
        <w:pStyle w:val="a"/>
        <w:rPr>
          <w:b/>
          <w:sz w:val="28"/>
          <w:szCs w:val="28"/>
        </w:rPr>
      </w:pPr>
      <w:r w:rsidRPr="008769B0">
        <w:rPr>
          <w:sz w:val="28"/>
          <w:szCs w:val="28"/>
        </w:rPr>
        <w:t>Если множество итераций имеет вид {(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i/>
          <w:sz w:val="28"/>
          <w:szCs w:val="28"/>
        </w:rPr>
        <w:t>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</w:rPr>
        <w:t>)|</w:t>
      </w:r>
      <w:r w:rsidRPr="008769B0">
        <w:rPr>
          <w:sz w:val="28"/>
          <w:szCs w:val="28"/>
          <w:lang w:val="pl-PL"/>
        </w:rPr>
        <w:t> </w:t>
      </w:r>
      <w:r w:rsidRPr="008769B0">
        <w:rPr>
          <w:sz w:val="28"/>
          <w:szCs w:val="28"/>
        </w:rPr>
        <w:t>1</w:t>
      </w:r>
      <w:r w:rsidRPr="008769B0">
        <w:rPr>
          <w:sz w:val="28"/>
          <w:szCs w:val="28"/>
          <w:lang w:val="pl-PL"/>
        </w:rPr>
        <w:t>≤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≤</w:t>
      </w:r>
      <w:r w:rsidRPr="008769B0">
        <w:rPr>
          <w:i/>
          <w:sz w:val="28"/>
          <w:szCs w:val="28"/>
          <w:lang w:val="en-US"/>
        </w:rPr>
        <w:t>M</w:t>
      </w:r>
      <w:r w:rsidRPr="008769B0">
        <w:rPr>
          <w:sz w:val="28"/>
          <w:szCs w:val="28"/>
        </w:rPr>
        <w:t>,</w:t>
      </w:r>
      <w:r w:rsidRPr="008769B0">
        <w:rPr>
          <w:sz w:val="28"/>
          <w:szCs w:val="28"/>
          <w:lang w:val="pl-PL"/>
        </w:rPr>
        <w:t> </w:t>
      </w:r>
      <w:r w:rsidRPr="008769B0">
        <w:rPr>
          <w:sz w:val="28"/>
          <w:szCs w:val="28"/>
        </w:rPr>
        <w:t>1</w:t>
      </w:r>
      <w:r w:rsidRPr="008769B0">
        <w:rPr>
          <w:sz w:val="28"/>
          <w:szCs w:val="28"/>
          <w:lang w:val="pl-PL"/>
        </w:rPr>
        <w:t>≤</w:t>
      </w:r>
      <w:r w:rsidRPr="008769B0">
        <w:rPr>
          <w:i/>
          <w:sz w:val="28"/>
          <w:szCs w:val="28"/>
          <w:lang w:val="en-US"/>
        </w:rPr>
        <w:t>j</w:t>
      </w:r>
      <w:r w:rsidRPr="008769B0">
        <w:rPr>
          <w:sz w:val="28"/>
          <w:szCs w:val="28"/>
          <w:lang w:val="pl-PL"/>
        </w:rPr>
        <w:t>≤</w:t>
      </w:r>
      <w:r w:rsidRPr="008769B0">
        <w:rPr>
          <w:i/>
          <w:sz w:val="28"/>
          <w:szCs w:val="28"/>
          <w:lang w:val="en-US"/>
        </w:rPr>
        <w:t>N</w:t>
      </w:r>
      <w:r w:rsidRPr="008769B0">
        <w:rPr>
          <w:sz w:val="28"/>
          <w:szCs w:val="28"/>
        </w:rPr>
        <w:t>}, то один гало</w:t>
      </w:r>
      <w:r w:rsidRPr="008769B0">
        <w:rPr>
          <w:sz w:val="28"/>
          <w:szCs w:val="28"/>
          <w:lang w:val="pl-PL"/>
        </w:rPr>
        <w:t>-</w:t>
      </w:r>
      <w:r w:rsidR="00D74F92" w:rsidRPr="008769B0">
        <w:rPr>
          <w:sz w:val="28"/>
          <w:szCs w:val="28"/>
          <w:lang w:val="pl-PL"/>
        </w:rPr>
        <w:t xml:space="preserve"> </w:t>
      </w:r>
      <w:r w:rsidRPr="008769B0">
        <w:rPr>
          <w:sz w:val="28"/>
          <w:szCs w:val="28"/>
          <w:lang w:val="pl-PL"/>
        </w:rPr>
        <w:t>-</w:t>
      </w:r>
      <w:proofErr w:type="spellStart"/>
      <w:r w:rsidRPr="008769B0">
        <w:rPr>
          <w:sz w:val="28"/>
          <w:szCs w:val="28"/>
        </w:rPr>
        <w:t>тайл</w:t>
      </w:r>
      <w:proofErr w:type="spellEnd"/>
      <w:r w:rsidR="00D74F92" w:rsidRPr="008769B0">
        <w:rPr>
          <w:sz w:val="28"/>
          <w:szCs w:val="28"/>
        </w:rPr>
        <w:t xml:space="preserve"> </w:t>
      </w:r>
      <w:proofErr w:type="spellStart"/>
      <w:r w:rsidR="00D74F92" w:rsidRPr="008769B0">
        <w:rPr>
          <w:sz w:val="28"/>
          <w:szCs w:val="28"/>
          <w:lang w:val="pl-PL"/>
        </w:rPr>
        <w:t>Tile</w:t>
      </w:r>
      <w:r w:rsidR="00886D49" w:rsidRPr="008769B0">
        <w:rPr>
          <w:sz w:val="28"/>
          <w:szCs w:val="28"/>
          <w:vertAlign w:val="superscript"/>
          <w:lang w:val="pl-PL"/>
        </w:rPr>
        <w:t>halo</w:t>
      </w:r>
      <w:proofErr w:type="spellEnd"/>
      <w:r w:rsidR="00886D49" w:rsidRPr="008769B0">
        <w:rPr>
          <w:sz w:val="28"/>
          <w:szCs w:val="28"/>
          <w:lang w:val="pl-PL"/>
        </w:rPr>
        <w:t>(</w:t>
      </w:r>
      <w:proofErr w:type="spellStart"/>
      <w:r w:rsidR="00886D49" w:rsidRPr="008769B0">
        <w:rPr>
          <w:i/>
          <w:sz w:val="28"/>
          <w:szCs w:val="28"/>
          <w:lang w:val="pl-PL"/>
        </w:rPr>
        <w:t>i</w:t>
      </w:r>
      <w:r w:rsidR="00886D49" w:rsidRPr="008769B0">
        <w:rPr>
          <w:i/>
          <w:sz w:val="28"/>
          <w:szCs w:val="28"/>
          <w:vertAlign w:val="superscript"/>
          <w:lang w:val="pl-PL"/>
        </w:rPr>
        <w:t>gl</w:t>
      </w:r>
      <w:r w:rsidR="00886D49" w:rsidRPr="008769B0">
        <w:rPr>
          <w:i/>
          <w:sz w:val="28"/>
          <w:szCs w:val="28"/>
          <w:lang w:val="pl-PL"/>
        </w:rPr>
        <w:t>,j</w:t>
      </w:r>
      <w:r w:rsidR="00886D49" w:rsidRPr="008769B0">
        <w:rPr>
          <w:i/>
          <w:sz w:val="28"/>
          <w:szCs w:val="28"/>
          <w:vertAlign w:val="superscript"/>
          <w:lang w:val="pl-PL"/>
        </w:rPr>
        <w:t>gl</w:t>
      </w:r>
      <w:proofErr w:type="spellEnd"/>
      <w:r w:rsidR="00886D49" w:rsidRPr="008769B0">
        <w:rPr>
          <w:sz w:val="28"/>
          <w:szCs w:val="28"/>
          <w:lang w:val="pl-PL"/>
        </w:rPr>
        <w:t xml:space="preserve">) </w:t>
      </w:r>
      <w:r w:rsidRPr="008769B0">
        <w:rPr>
          <w:sz w:val="28"/>
          <w:szCs w:val="28"/>
        </w:rPr>
        <w:t>с</w:t>
      </w:r>
      <w:r w:rsidRPr="008769B0">
        <w:rPr>
          <w:sz w:val="28"/>
          <w:szCs w:val="28"/>
          <w:lang w:val="pl-PL"/>
        </w:rPr>
        <w:t xml:space="preserve"> </w:t>
      </w:r>
      <w:r w:rsidRPr="008769B0">
        <w:rPr>
          <w:sz w:val="28"/>
          <w:szCs w:val="28"/>
        </w:rPr>
        <w:t>границей 1 и границей 2 составляют</w:t>
      </w:r>
      <w:r w:rsidRPr="008769B0">
        <w:rPr>
          <w:sz w:val="28"/>
          <w:szCs w:val="28"/>
          <w:lang w:val="pl-PL"/>
        </w:rPr>
        <w:t xml:space="preserve"> </w:t>
      </w:r>
      <w:r w:rsidRPr="008769B0">
        <w:rPr>
          <w:sz w:val="28"/>
          <w:szCs w:val="28"/>
        </w:rPr>
        <w:t>вычисления</w:t>
      </w:r>
    </w:p>
    <w:p w14:paraId="35B1521B" w14:textId="77777777" w:rsidR="0047552A" w:rsidRPr="008769B0" w:rsidRDefault="0047552A" w:rsidP="0047552A">
      <w:pPr>
        <w:ind w:firstLine="708"/>
        <w:jc w:val="both"/>
        <w:rPr>
          <w:rFonts w:ascii="Times New Roman" w:hAnsi="Times New Roman"/>
          <w:sz w:val="16"/>
          <w:szCs w:val="16"/>
          <w:lang w:val="pl-PL"/>
        </w:rPr>
      </w:pPr>
    </w:p>
    <w:p w14:paraId="6EA7ABE6" w14:textId="77777777" w:rsidR="00076158" w:rsidRPr="008769B0" w:rsidRDefault="00076158" w:rsidP="00076158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>do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8769B0">
        <w:rPr>
          <w:rFonts w:ascii="Times New Roman" w:hAnsi="Times New Roman"/>
          <w:sz w:val="28"/>
          <w:szCs w:val="28"/>
          <w:lang w:val="pl-PL"/>
        </w:rPr>
        <w:t>max(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8B312E" w:rsidRPr="008769B0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–1, 1),  min(</w:t>
      </w:r>
      <w:r w:rsidRPr="008769B0">
        <w:rPr>
          <w:rFonts w:ascii="Times New Roman" w:hAnsi="Times New Roman"/>
          <w:sz w:val="28"/>
          <w:szCs w:val="2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+(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8B312E" w:rsidRPr="008769B0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317A8B72" w14:textId="77777777" w:rsidR="00076158" w:rsidRPr="008769B0" w:rsidRDefault="00076158" w:rsidP="00076158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do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j = </w:t>
      </w:r>
      <w:r w:rsidRPr="008769B0">
        <w:rPr>
          <w:rFonts w:ascii="Times New Roman" w:hAnsi="Times New Roman"/>
          <w:sz w:val="28"/>
          <w:szCs w:val="28"/>
          <w:lang w:val="pl-PL"/>
        </w:rPr>
        <w:t>max(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FD247A"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–1, 1),  min(</w:t>
      </w:r>
      <w:r w:rsidRPr="008769B0">
        <w:rPr>
          <w:rFonts w:ascii="Times New Roman" w:hAnsi="Times New Roman"/>
          <w:sz w:val="28"/>
          <w:szCs w:val="2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+(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FD247A"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N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454455AD" w14:textId="77777777" w:rsidR="00076158" w:rsidRPr="008769B0" w:rsidRDefault="00076158" w:rsidP="00076158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  \\\ </w:t>
      </w:r>
      <w:r w:rsidRPr="008769B0">
        <w:rPr>
          <w:rFonts w:ascii="Times New Roman" w:hAnsi="Times New Roman"/>
          <w:sz w:val="28"/>
          <w:szCs w:val="28"/>
        </w:rPr>
        <w:t>Вычисления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</w:rPr>
        <w:t>ячейки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(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i,j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6997AFB4" w14:textId="77777777" w:rsidR="00076158" w:rsidRPr="008769B0" w:rsidRDefault="00076158" w:rsidP="00076158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7B3C6EC5" w14:textId="77777777" w:rsidR="00076158" w:rsidRPr="008769B0" w:rsidRDefault="00076158" w:rsidP="00076158">
      <w:pPr>
        <w:jc w:val="both"/>
        <w:rPr>
          <w:rFonts w:ascii="Times New Roman" w:hAnsi="Times New Roman"/>
          <w:sz w:val="28"/>
          <w:szCs w:val="28"/>
          <w:lang w:val="pl-PL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5872685C" w14:textId="77777777" w:rsidR="00076158" w:rsidRPr="008769B0" w:rsidRDefault="00076158" w:rsidP="00076158">
      <w:pPr>
        <w:ind w:firstLine="708"/>
        <w:jc w:val="both"/>
        <w:rPr>
          <w:rFonts w:ascii="Times New Roman" w:hAnsi="Times New Roman"/>
          <w:sz w:val="16"/>
          <w:szCs w:val="16"/>
          <w:lang w:val="pl-PL"/>
        </w:rPr>
      </w:pPr>
    </w:p>
    <w:p w14:paraId="381A87BC" w14:textId="77777777" w:rsidR="006F3B4F" w:rsidRPr="008769B0" w:rsidRDefault="009D4944" w:rsidP="006F3B4F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>Назовем р</w:t>
      </w:r>
      <w:r w:rsidR="00C84CBF" w:rsidRPr="008769B0">
        <w:rPr>
          <w:sz w:val="28"/>
          <w:szCs w:val="28"/>
        </w:rPr>
        <w:t>азмер</w:t>
      </w:r>
      <w:r w:rsidRPr="008769B0">
        <w:rPr>
          <w:sz w:val="28"/>
          <w:szCs w:val="28"/>
        </w:rPr>
        <w:t>ом</w:t>
      </w:r>
      <w:r w:rsidR="00C84CBF" w:rsidRPr="008769B0">
        <w:rPr>
          <w:sz w:val="28"/>
          <w:szCs w:val="28"/>
        </w:rPr>
        <w:t xml:space="preserve"> перекрыти</w:t>
      </w:r>
      <w:r w:rsidR="006857BE" w:rsidRPr="008769B0">
        <w:rPr>
          <w:sz w:val="28"/>
          <w:szCs w:val="28"/>
        </w:rPr>
        <w:t>я</w:t>
      </w:r>
      <w:r w:rsidR="00023373" w:rsidRPr="008769B0">
        <w:rPr>
          <w:sz w:val="28"/>
          <w:szCs w:val="28"/>
        </w:rPr>
        <w:t xml:space="preserve"> максимальное</w:t>
      </w:r>
      <w:r w:rsidRPr="008769B0">
        <w:rPr>
          <w:sz w:val="28"/>
          <w:szCs w:val="28"/>
        </w:rPr>
        <w:t xml:space="preserve"> </w:t>
      </w:r>
      <w:r w:rsidR="00C84CBF" w:rsidRPr="008769B0">
        <w:rPr>
          <w:sz w:val="28"/>
          <w:szCs w:val="28"/>
        </w:rPr>
        <w:t>количество строк (столбцов)</w:t>
      </w:r>
      <w:r w:rsidR="00BD1EF6" w:rsidRPr="008769B0">
        <w:rPr>
          <w:sz w:val="28"/>
          <w:szCs w:val="28"/>
        </w:rPr>
        <w:t xml:space="preserve"> граничных</w:t>
      </w:r>
      <w:r w:rsidRPr="008769B0">
        <w:rPr>
          <w:sz w:val="28"/>
          <w:szCs w:val="28"/>
        </w:rPr>
        <w:t xml:space="preserve"> ячеек гало-</w:t>
      </w:r>
      <w:proofErr w:type="spellStart"/>
      <w:r w:rsidRPr="008769B0">
        <w:rPr>
          <w:sz w:val="28"/>
          <w:szCs w:val="28"/>
        </w:rPr>
        <w:t>тайла</w:t>
      </w:r>
      <w:proofErr w:type="spellEnd"/>
      <w:r w:rsidRPr="008769B0">
        <w:rPr>
          <w:sz w:val="28"/>
          <w:szCs w:val="28"/>
        </w:rPr>
        <w:t>,</w:t>
      </w:r>
      <w:r w:rsidR="00C84CBF" w:rsidRPr="008769B0">
        <w:rPr>
          <w:sz w:val="28"/>
          <w:szCs w:val="28"/>
        </w:rPr>
        <w:t xml:space="preserve"> </w:t>
      </w:r>
      <w:r w:rsidR="00BD1EF6" w:rsidRPr="008769B0">
        <w:rPr>
          <w:sz w:val="28"/>
          <w:szCs w:val="28"/>
        </w:rPr>
        <w:t>смеж</w:t>
      </w:r>
      <w:r w:rsidR="00C84CBF" w:rsidRPr="008769B0">
        <w:rPr>
          <w:sz w:val="28"/>
          <w:szCs w:val="28"/>
        </w:rPr>
        <w:t xml:space="preserve">ных </w:t>
      </w:r>
      <w:r w:rsidR="00BD1EF6" w:rsidRPr="008769B0">
        <w:rPr>
          <w:sz w:val="28"/>
          <w:szCs w:val="28"/>
        </w:rPr>
        <w:t>ка</w:t>
      </w:r>
      <w:r w:rsidR="00023373" w:rsidRPr="008769B0">
        <w:rPr>
          <w:sz w:val="28"/>
          <w:szCs w:val="28"/>
        </w:rPr>
        <w:t xml:space="preserve">ждой из четырех </w:t>
      </w:r>
      <w:r w:rsidR="008846A3" w:rsidRPr="008769B0">
        <w:rPr>
          <w:sz w:val="28"/>
          <w:szCs w:val="28"/>
        </w:rPr>
        <w:t>сторон</w:t>
      </w:r>
      <w:r w:rsidRPr="008769B0">
        <w:rPr>
          <w:sz w:val="28"/>
          <w:szCs w:val="28"/>
        </w:rPr>
        <w:t xml:space="preserve"> основны</w:t>
      </w:r>
      <w:r w:rsidR="00BD1EF6" w:rsidRPr="008769B0">
        <w:rPr>
          <w:sz w:val="28"/>
          <w:szCs w:val="28"/>
        </w:rPr>
        <w:t>х</w:t>
      </w:r>
      <w:r w:rsidRPr="008769B0">
        <w:rPr>
          <w:i/>
          <w:sz w:val="28"/>
          <w:szCs w:val="28"/>
        </w:rPr>
        <w:t xml:space="preserve"> </w:t>
      </w:r>
      <w:r w:rsidRPr="008769B0">
        <w:rPr>
          <w:sz w:val="28"/>
          <w:szCs w:val="28"/>
        </w:rPr>
        <w:t>яче</w:t>
      </w:r>
      <w:r w:rsidR="00BD1EF6" w:rsidRPr="008769B0">
        <w:rPr>
          <w:sz w:val="28"/>
          <w:szCs w:val="28"/>
        </w:rPr>
        <w:t>е</w:t>
      </w:r>
      <w:r w:rsidRPr="008769B0">
        <w:rPr>
          <w:sz w:val="28"/>
          <w:szCs w:val="28"/>
        </w:rPr>
        <w:t>к</w:t>
      </w:r>
      <w:r w:rsidR="00BD1EF6" w:rsidRPr="008769B0">
        <w:rPr>
          <w:sz w:val="28"/>
          <w:szCs w:val="28"/>
        </w:rPr>
        <w:t xml:space="preserve">. </w:t>
      </w:r>
      <w:r w:rsidR="006F3B4F" w:rsidRPr="008769B0">
        <w:rPr>
          <w:sz w:val="28"/>
          <w:szCs w:val="28"/>
        </w:rPr>
        <w:t>О</w:t>
      </w:r>
      <w:r w:rsidR="0066201C" w:rsidRPr="008769B0">
        <w:rPr>
          <w:sz w:val="28"/>
          <w:szCs w:val="28"/>
        </w:rPr>
        <w:t xml:space="preserve">дин </w:t>
      </w:r>
      <w:r w:rsidR="006F3B4F" w:rsidRPr="008769B0">
        <w:rPr>
          <w:sz w:val="28"/>
          <w:szCs w:val="28"/>
        </w:rPr>
        <w:t>гало</w:t>
      </w:r>
      <w:r w:rsidR="006F3B4F" w:rsidRPr="008769B0">
        <w:rPr>
          <w:sz w:val="28"/>
          <w:szCs w:val="28"/>
          <w:lang w:val="pl-PL"/>
        </w:rPr>
        <w:t>-</w:t>
      </w:r>
      <w:proofErr w:type="spellStart"/>
      <w:r w:rsidR="006F3B4F" w:rsidRPr="008769B0">
        <w:rPr>
          <w:sz w:val="28"/>
          <w:szCs w:val="28"/>
        </w:rPr>
        <w:t>тайл</w:t>
      </w:r>
      <w:proofErr w:type="spellEnd"/>
      <w:r w:rsidR="006F3B4F" w:rsidRPr="008769B0">
        <w:rPr>
          <w:sz w:val="28"/>
          <w:szCs w:val="28"/>
          <w:lang w:val="pl-PL"/>
        </w:rPr>
        <w:t xml:space="preserve"> </w:t>
      </w:r>
      <w:r w:rsidR="006F3B4F" w:rsidRPr="008769B0">
        <w:rPr>
          <w:sz w:val="28"/>
          <w:szCs w:val="28"/>
        </w:rPr>
        <w:t>вычислений</w:t>
      </w:r>
      <w:r w:rsidR="00D3550F" w:rsidRPr="008769B0">
        <w:rPr>
          <w:sz w:val="28"/>
          <w:szCs w:val="28"/>
        </w:rPr>
        <w:t xml:space="preserve"> </w:t>
      </w:r>
      <w:proofErr w:type="spellStart"/>
      <w:r w:rsidR="0066201C" w:rsidRPr="008769B0">
        <w:rPr>
          <w:sz w:val="28"/>
          <w:szCs w:val="28"/>
          <w:lang w:val="pl-PL"/>
        </w:rPr>
        <w:t>Tile</w:t>
      </w:r>
      <w:r w:rsidR="00D3550F" w:rsidRPr="008769B0">
        <w:rPr>
          <w:sz w:val="28"/>
          <w:szCs w:val="28"/>
          <w:vertAlign w:val="superscript"/>
          <w:lang w:val="pl-PL"/>
        </w:rPr>
        <w:t>halo</w:t>
      </w:r>
      <w:proofErr w:type="spellEnd"/>
      <w:r w:rsidR="00D3550F" w:rsidRPr="008769B0">
        <w:rPr>
          <w:sz w:val="28"/>
          <w:szCs w:val="28"/>
          <w:lang w:val="pl-PL"/>
        </w:rPr>
        <w:t>(</w:t>
      </w:r>
      <w:proofErr w:type="spellStart"/>
      <w:r w:rsidR="00D3550F" w:rsidRPr="008769B0">
        <w:rPr>
          <w:i/>
          <w:sz w:val="28"/>
          <w:szCs w:val="28"/>
          <w:lang w:val="pl-PL"/>
        </w:rPr>
        <w:t>i</w:t>
      </w:r>
      <w:r w:rsidR="00D3550F" w:rsidRPr="008769B0">
        <w:rPr>
          <w:i/>
          <w:sz w:val="28"/>
          <w:szCs w:val="28"/>
          <w:vertAlign w:val="superscript"/>
          <w:lang w:val="pl-PL"/>
        </w:rPr>
        <w:t>gl</w:t>
      </w:r>
      <w:r w:rsidR="00D3550F" w:rsidRPr="008769B0">
        <w:rPr>
          <w:i/>
          <w:sz w:val="28"/>
          <w:szCs w:val="28"/>
          <w:lang w:val="pl-PL"/>
        </w:rPr>
        <w:t>,j</w:t>
      </w:r>
      <w:r w:rsidR="00D3550F" w:rsidRPr="008769B0">
        <w:rPr>
          <w:i/>
          <w:sz w:val="28"/>
          <w:szCs w:val="28"/>
          <w:vertAlign w:val="superscript"/>
          <w:lang w:val="pl-PL"/>
        </w:rPr>
        <w:t>gl</w:t>
      </w:r>
      <w:proofErr w:type="spellEnd"/>
      <w:r w:rsidR="00D3550F" w:rsidRPr="008769B0">
        <w:rPr>
          <w:sz w:val="28"/>
          <w:szCs w:val="28"/>
          <w:lang w:val="pl-PL"/>
        </w:rPr>
        <w:t>)</w:t>
      </w:r>
      <w:r w:rsidR="006F3B4F" w:rsidRPr="008769B0">
        <w:rPr>
          <w:sz w:val="28"/>
          <w:szCs w:val="28"/>
          <w:lang w:val="pl-PL"/>
        </w:rPr>
        <w:t xml:space="preserve"> </w:t>
      </w:r>
      <w:r w:rsidR="006F3B4F" w:rsidRPr="008769B0">
        <w:rPr>
          <w:sz w:val="28"/>
          <w:szCs w:val="28"/>
        </w:rPr>
        <w:t>с</w:t>
      </w:r>
      <w:r w:rsidR="006F3B4F" w:rsidRPr="008769B0">
        <w:rPr>
          <w:sz w:val="28"/>
          <w:szCs w:val="28"/>
          <w:lang w:val="pl-PL"/>
        </w:rPr>
        <w:t xml:space="preserve"> </w:t>
      </w:r>
      <w:r w:rsidR="00D3550F" w:rsidRPr="008769B0">
        <w:rPr>
          <w:sz w:val="28"/>
          <w:szCs w:val="28"/>
        </w:rPr>
        <w:t xml:space="preserve">размером перекрытия </w:t>
      </w:r>
      <w:r w:rsidR="00D3550F" w:rsidRPr="008769B0">
        <w:rPr>
          <w:i/>
          <w:sz w:val="28"/>
          <w:szCs w:val="28"/>
          <w:lang w:val="en-US"/>
        </w:rPr>
        <w:t>m</w:t>
      </w:r>
      <w:proofErr w:type="spellStart"/>
      <w:r w:rsidR="00611D9E" w:rsidRPr="008769B0">
        <w:rPr>
          <w:i/>
          <w:position w:val="-8"/>
          <w:sz w:val="20"/>
          <w:lang w:val="pl-PL"/>
        </w:rPr>
        <w:t>over</w:t>
      </w:r>
      <w:proofErr w:type="spellEnd"/>
      <w:r w:rsidR="00D3550F" w:rsidRPr="008769B0">
        <w:rPr>
          <w:sz w:val="28"/>
          <w:szCs w:val="28"/>
        </w:rPr>
        <w:t xml:space="preserve"> </w:t>
      </w:r>
      <w:r w:rsidR="006F3B4F" w:rsidRPr="008769B0">
        <w:rPr>
          <w:sz w:val="28"/>
          <w:szCs w:val="28"/>
        </w:rPr>
        <w:t>составляют</w:t>
      </w:r>
      <w:r w:rsidR="006F3B4F" w:rsidRPr="008769B0">
        <w:rPr>
          <w:sz w:val="28"/>
          <w:szCs w:val="28"/>
          <w:lang w:val="pl-PL"/>
        </w:rPr>
        <w:t xml:space="preserve"> </w:t>
      </w:r>
      <w:r w:rsidR="006F3B4F" w:rsidRPr="008769B0">
        <w:rPr>
          <w:sz w:val="28"/>
          <w:szCs w:val="28"/>
        </w:rPr>
        <w:t>вычисления</w:t>
      </w:r>
    </w:p>
    <w:p w14:paraId="6CD609DE" w14:textId="77777777" w:rsidR="00590857" w:rsidRPr="008769B0" w:rsidRDefault="00590857" w:rsidP="00590857">
      <w:pPr>
        <w:ind w:firstLine="708"/>
        <w:jc w:val="both"/>
        <w:rPr>
          <w:rFonts w:ascii="Times New Roman" w:hAnsi="Times New Roman"/>
          <w:sz w:val="16"/>
          <w:szCs w:val="16"/>
          <w:lang w:val="pl-PL"/>
        </w:rPr>
      </w:pPr>
    </w:p>
    <w:p w14:paraId="6A4569EE" w14:textId="77777777" w:rsidR="006F3B4F" w:rsidRPr="008769B0" w:rsidRDefault="006F3B4F" w:rsidP="006F3B4F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>do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8769B0">
        <w:rPr>
          <w:rFonts w:ascii="Times New Roman" w:hAnsi="Times New Roman"/>
          <w:sz w:val="28"/>
          <w:szCs w:val="28"/>
          <w:lang w:val="pl-PL"/>
        </w:rPr>
        <w:t>max(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8B312E" w:rsidRPr="008769B0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="00216CEB"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="00611D9E"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="00216CEB" w:rsidRPr="008769B0">
        <w:rPr>
          <w:rFonts w:ascii="Times New Roman" w:hAnsi="Times New Roman"/>
          <w:i/>
          <w:sz w:val="28"/>
          <w:szCs w:val="28"/>
          <w:lang w:val="en-US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>1, 1),  min(</w:t>
      </w:r>
      <w:r w:rsidR="00216CEB"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="00611D9E"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8B312E" w:rsidRPr="008769B0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03FDB90A" w14:textId="77777777" w:rsidR="006F3B4F" w:rsidRPr="008769B0" w:rsidRDefault="006F3B4F" w:rsidP="006F3B4F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do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j = </w:t>
      </w:r>
      <w:r w:rsidRPr="008769B0">
        <w:rPr>
          <w:rFonts w:ascii="Times New Roman" w:hAnsi="Times New Roman"/>
          <w:sz w:val="28"/>
          <w:szCs w:val="28"/>
          <w:lang w:val="pl-PL"/>
        </w:rPr>
        <w:t>max(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FD247A"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="00216CEB"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="00611D9E"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="00216CEB" w:rsidRPr="008769B0">
        <w:rPr>
          <w:rFonts w:ascii="Times New Roman" w:hAnsi="Times New Roman"/>
          <w:i/>
          <w:sz w:val="28"/>
          <w:szCs w:val="28"/>
          <w:lang w:val="en-US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>1, 1),  min(</w:t>
      </w:r>
      <w:r w:rsidR="00216CEB"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="00611D9E"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FD247A"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N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37B0657D" w14:textId="77777777" w:rsidR="006F3B4F" w:rsidRPr="008769B0" w:rsidRDefault="006F3B4F" w:rsidP="006F3B4F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  \\\ </w:t>
      </w:r>
      <w:r w:rsidRPr="008769B0">
        <w:rPr>
          <w:rFonts w:ascii="Times New Roman" w:hAnsi="Times New Roman"/>
          <w:sz w:val="28"/>
          <w:szCs w:val="28"/>
        </w:rPr>
        <w:t>Вычисления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</w:rPr>
        <w:t>ячейки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(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i,j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05323060" w14:textId="77777777" w:rsidR="006F3B4F" w:rsidRPr="008769B0" w:rsidRDefault="006F3B4F" w:rsidP="006F3B4F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71767CAF" w14:textId="77777777" w:rsidR="006F3B4F" w:rsidRDefault="006F3B4F" w:rsidP="00B17E86">
      <w:pPr>
        <w:pStyle w:val="a1"/>
        <w:rPr>
          <w:lang w:val="pl-PL"/>
        </w:rPr>
      </w:pPr>
      <w:proofErr w:type="spellStart"/>
      <w:r w:rsidRPr="008769B0">
        <w:rPr>
          <w:lang w:val="pl-PL"/>
        </w:rPr>
        <w:t>enddo</w:t>
      </w:r>
      <w:proofErr w:type="spellEnd"/>
    </w:p>
    <w:p w14:paraId="09EE6F48" w14:textId="77777777" w:rsidR="00B17E86" w:rsidRPr="008769B0" w:rsidRDefault="00B17E86" w:rsidP="00B17E86">
      <w:pPr>
        <w:pStyle w:val="a1"/>
        <w:rPr>
          <w:lang w:val="pl-PL"/>
        </w:rPr>
      </w:pPr>
    </w:p>
    <w:p w14:paraId="699A2D0C" w14:textId="77777777" w:rsidR="00C84CBF" w:rsidRPr="008769B0" w:rsidRDefault="00C84CBF" w:rsidP="00076158">
      <w:pPr>
        <w:pStyle w:val="a"/>
        <w:rPr>
          <w:sz w:val="28"/>
          <w:szCs w:val="28"/>
          <w:lang w:val="pl-PL"/>
        </w:rPr>
      </w:pPr>
    </w:p>
    <w:p w14:paraId="7130A112" w14:textId="7DB82057" w:rsidR="00963F48" w:rsidRPr="00B17E86" w:rsidRDefault="000B2E6F" w:rsidP="000B2E6F">
      <w:pPr>
        <w:pStyle w:val="Heading2"/>
        <w:numPr>
          <w:ilvl w:val="0"/>
          <w:numId w:val="0"/>
        </w:numPr>
        <w:ind w:left="1800"/>
      </w:pPr>
      <w:bookmarkStart w:id="15" w:name="_Toc444564250"/>
      <w:r>
        <w:t xml:space="preserve">1.3.  </w:t>
      </w:r>
      <w:r w:rsidR="00364FE6" w:rsidRPr="00B17E86">
        <w:t>У</w:t>
      </w:r>
      <w:r w:rsidR="00963F48" w:rsidRPr="00B17E86">
        <w:t>лучшени</w:t>
      </w:r>
      <w:r w:rsidR="00364FE6" w:rsidRPr="00B17E86">
        <w:t>е</w:t>
      </w:r>
      <w:r w:rsidR="00963F48" w:rsidRPr="00B17E86">
        <w:t xml:space="preserve"> локальности с использованием техники</w:t>
      </w:r>
      <w:r w:rsidR="00B17E86" w:rsidRPr="00B17E86">
        <w:t xml:space="preserve"> </w:t>
      </w:r>
      <w:r w:rsidR="00963F48" w:rsidRPr="00B17E86">
        <w:t>аффинных преобразований и тайлинга</w:t>
      </w:r>
      <w:bookmarkEnd w:id="15"/>
    </w:p>
    <w:p w14:paraId="71A01776" w14:textId="77777777" w:rsidR="00963F48" w:rsidRPr="008769B0" w:rsidRDefault="00963F48" w:rsidP="00963F48">
      <w:pPr>
        <w:jc w:val="both"/>
        <w:rPr>
          <w:rFonts w:ascii="Times New Roman" w:hAnsi="Times New Roman"/>
          <w:sz w:val="24"/>
          <w:szCs w:val="24"/>
        </w:rPr>
      </w:pPr>
    </w:p>
    <w:p w14:paraId="25B107AC" w14:textId="77777777" w:rsidR="00963F48" w:rsidRPr="008769B0" w:rsidRDefault="00963F48" w:rsidP="00963F48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 xml:space="preserve">В алгоритме </w:t>
      </w:r>
      <w:r w:rsidRPr="008769B0">
        <w:rPr>
          <w:sz w:val="28"/>
          <w:szCs w:val="28"/>
          <w:lang w:val="pl-PL"/>
        </w:rPr>
        <w:t>(</w:t>
      </w:r>
      <w:r w:rsidR="009368FB" w:rsidRPr="008769B0">
        <w:rPr>
          <w:sz w:val="28"/>
          <w:szCs w:val="28"/>
        </w:rPr>
        <w:t>2</w:t>
      </w:r>
      <w:r w:rsidRPr="008769B0">
        <w:rPr>
          <w:sz w:val="28"/>
          <w:szCs w:val="28"/>
          <w:lang w:val="pl-PL"/>
        </w:rPr>
        <w:t>)</w:t>
      </w:r>
      <w:r w:rsidRPr="008769B0">
        <w:rPr>
          <w:sz w:val="28"/>
          <w:szCs w:val="28"/>
        </w:rPr>
        <w:t xml:space="preserve"> на всех вхождениях имеется пространственная локальность</w:t>
      </w:r>
      <w:r w:rsidR="003E096E" w:rsidRPr="008769B0">
        <w:rPr>
          <w:sz w:val="28"/>
          <w:szCs w:val="28"/>
        </w:rPr>
        <w:t xml:space="preserve"> (предполагается, что хранение</w:t>
      </w:r>
      <w:r w:rsidR="00FD0CDA" w:rsidRPr="008769B0">
        <w:rPr>
          <w:sz w:val="28"/>
          <w:szCs w:val="28"/>
        </w:rPr>
        <w:t xml:space="preserve"> в памяти</w:t>
      </w:r>
      <w:r w:rsidR="003E096E" w:rsidRPr="008769B0">
        <w:rPr>
          <w:sz w:val="28"/>
          <w:szCs w:val="28"/>
        </w:rPr>
        <w:t xml:space="preserve"> элементов массив</w:t>
      </w:r>
      <w:r w:rsidR="00212893" w:rsidRPr="008769B0">
        <w:rPr>
          <w:sz w:val="28"/>
          <w:szCs w:val="28"/>
        </w:rPr>
        <w:t>ов</w:t>
      </w:r>
      <w:r w:rsidR="003E096E" w:rsidRPr="008769B0">
        <w:rPr>
          <w:sz w:val="28"/>
          <w:szCs w:val="28"/>
        </w:rPr>
        <w:t xml:space="preserve"> осуществляется по строкам)</w:t>
      </w:r>
      <w:r w:rsidRPr="008769B0">
        <w:rPr>
          <w:sz w:val="28"/>
          <w:szCs w:val="28"/>
        </w:rPr>
        <w:t xml:space="preserve">. В то же время, есть следующая несогласованность использования кэш-линеек, порождаемых вхождениями 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sz w:val="28"/>
          <w:szCs w:val="28"/>
          <w:lang w:val="pl-PL"/>
        </w:rPr>
        <w:t>),</w:t>
      </w:r>
      <w:r w:rsidRPr="008769B0">
        <w:rPr>
          <w:sz w:val="28"/>
          <w:szCs w:val="28"/>
        </w:rPr>
        <w:t xml:space="preserve"> 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–1,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),</w:t>
      </w:r>
      <w:r w:rsidRPr="008769B0">
        <w:rPr>
          <w:sz w:val="28"/>
          <w:szCs w:val="28"/>
        </w:rPr>
        <w:t xml:space="preserve"> 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i+</w:t>
      </w:r>
      <w:r w:rsidRPr="008769B0">
        <w:rPr>
          <w:sz w:val="28"/>
          <w:szCs w:val="28"/>
          <w:lang w:val="pl-PL"/>
        </w:rPr>
        <w:t>1,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)</w:t>
      </w:r>
      <w:r w:rsidRPr="008769B0">
        <w:rPr>
          <w:sz w:val="28"/>
          <w:szCs w:val="28"/>
        </w:rPr>
        <w:t xml:space="preserve">. </w:t>
      </w:r>
    </w:p>
    <w:p w14:paraId="13802A6D" w14:textId="77777777" w:rsidR="00963F48" w:rsidRPr="008769B0" w:rsidRDefault="00963F48" w:rsidP="00963F48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 xml:space="preserve">Пусть </w:t>
      </w:r>
      <w:proofErr w:type="spellStart"/>
      <w:r w:rsidRPr="008769B0">
        <w:rPr>
          <w:i/>
          <w:sz w:val="28"/>
          <w:szCs w:val="28"/>
          <w:lang w:val="pl-PL"/>
        </w:rPr>
        <w:t>N</w:t>
      </w:r>
      <w:r w:rsidRPr="008769B0">
        <w:rPr>
          <w:i/>
          <w:sz w:val="28"/>
          <w:szCs w:val="28"/>
          <w:vertAlign w:val="subscript"/>
          <w:lang w:val="pl-PL"/>
        </w:rPr>
        <w:t>y</w:t>
      </w:r>
      <w:proofErr w:type="spellEnd"/>
      <w:r w:rsidRPr="008769B0">
        <w:rPr>
          <w:sz w:val="28"/>
          <w:szCs w:val="28"/>
        </w:rPr>
        <w:t xml:space="preserve"> достаточно большое. Тогда при фиксированных 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</w:rPr>
        <w:t xml:space="preserve"> и </w:t>
      </w:r>
      <w:r w:rsidRPr="008769B0">
        <w:rPr>
          <w:i/>
          <w:color w:val="000000"/>
          <w:sz w:val="28"/>
          <w:szCs w:val="28"/>
          <w:lang w:val="en-US"/>
        </w:rPr>
        <w:t>j</w:t>
      </w:r>
      <w:r w:rsidRPr="008769B0">
        <w:rPr>
          <w:sz w:val="28"/>
          <w:szCs w:val="28"/>
        </w:rPr>
        <w:t xml:space="preserve"> множества элементов трех кэш-линеек, содержащих 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sz w:val="28"/>
          <w:szCs w:val="28"/>
          <w:lang w:val="pl-PL"/>
        </w:rPr>
        <w:t>),</w:t>
      </w:r>
      <w:r w:rsidRPr="008769B0">
        <w:rPr>
          <w:sz w:val="28"/>
          <w:szCs w:val="28"/>
        </w:rPr>
        <w:t xml:space="preserve"> 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–1,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),</w:t>
      </w:r>
      <w:r w:rsidRPr="008769B0">
        <w:rPr>
          <w:sz w:val="28"/>
          <w:szCs w:val="28"/>
        </w:rPr>
        <w:t xml:space="preserve"> 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i+</w:t>
      </w:r>
      <w:r w:rsidRPr="008769B0">
        <w:rPr>
          <w:sz w:val="28"/>
          <w:szCs w:val="28"/>
          <w:lang w:val="pl-PL"/>
        </w:rPr>
        <w:t>1,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)</w:t>
      </w:r>
      <w:r w:rsidRPr="008769B0">
        <w:rPr>
          <w:sz w:val="28"/>
          <w:szCs w:val="28"/>
        </w:rPr>
        <w:t xml:space="preserve">, не пересекаются. Если увеличить 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</w:rPr>
        <w:t xml:space="preserve"> на единицу, то в двух из трех линеек содержимое уже побывало в кэше, но к моменту нового использования из кэша исчезло и требует новой загрузки из оперативной памяти. Кроме того, на каждой новой итерации </w:t>
      </w:r>
      <w:r w:rsidR="00B26040" w:rsidRPr="008769B0">
        <w:rPr>
          <w:i/>
          <w:sz w:val="28"/>
          <w:szCs w:val="28"/>
          <w:lang w:val="pl-PL"/>
        </w:rPr>
        <w:t>l</w:t>
      </w:r>
      <w:r w:rsidRPr="008769B0">
        <w:rPr>
          <w:sz w:val="28"/>
          <w:szCs w:val="28"/>
        </w:rPr>
        <w:t xml:space="preserve"> обновленные элементы массивов снова будут загружаться в кэш. </w:t>
      </w:r>
    </w:p>
    <w:p w14:paraId="36E86261" w14:textId="77777777" w:rsidR="00963F48" w:rsidRPr="008769B0" w:rsidRDefault="00963F48" w:rsidP="00963F48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 xml:space="preserve">Предложим такие модификации алгоритма </w:t>
      </w:r>
      <w:r w:rsidRPr="008769B0">
        <w:rPr>
          <w:sz w:val="28"/>
          <w:szCs w:val="28"/>
          <w:lang w:val="pl-PL"/>
        </w:rPr>
        <w:t>(</w:t>
      </w:r>
      <w:r w:rsidR="009368FB" w:rsidRPr="008769B0">
        <w:rPr>
          <w:sz w:val="28"/>
          <w:szCs w:val="28"/>
        </w:rPr>
        <w:t>2</w:t>
      </w:r>
      <w:r w:rsidRPr="008769B0">
        <w:rPr>
          <w:sz w:val="28"/>
          <w:szCs w:val="28"/>
          <w:lang w:val="pl-PL"/>
        </w:rPr>
        <w:t>)</w:t>
      </w:r>
      <w:r w:rsidRPr="008769B0">
        <w:rPr>
          <w:sz w:val="28"/>
          <w:szCs w:val="28"/>
        </w:rPr>
        <w:t xml:space="preserve">, в которых данные, загружаемые в кэш, будут использоваться на разных вхождениях согласованно. Для этого будем использовать </w:t>
      </w:r>
      <w:proofErr w:type="spellStart"/>
      <w:r w:rsidRPr="008769B0">
        <w:rPr>
          <w:sz w:val="28"/>
          <w:szCs w:val="28"/>
        </w:rPr>
        <w:t>тайлинг</w:t>
      </w:r>
      <w:proofErr w:type="spellEnd"/>
      <w:r w:rsidRPr="008769B0">
        <w:rPr>
          <w:sz w:val="28"/>
          <w:szCs w:val="28"/>
        </w:rPr>
        <w:t xml:space="preserve">. </w:t>
      </w:r>
      <w:proofErr w:type="spellStart"/>
      <w:r w:rsidRPr="008769B0">
        <w:rPr>
          <w:sz w:val="28"/>
          <w:szCs w:val="28"/>
        </w:rPr>
        <w:t>Тайлинг</w:t>
      </w:r>
      <w:proofErr w:type="spellEnd"/>
      <w:r w:rsidRPr="008769B0">
        <w:rPr>
          <w:sz w:val="28"/>
          <w:szCs w:val="28"/>
        </w:rPr>
        <w:t xml:space="preserve"> является универсальным способом улучшения локальности данных. </w:t>
      </w:r>
    </w:p>
    <w:p w14:paraId="0C12E15B" w14:textId="77777777" w:rsidR="00364FE6" w:rsidRDefault="00963F48" w:rsidP="00963F48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lastRenderedPageBreak/>
        <w:t xml:space="preserve">Для осуществления </w:t>
      </w:r>
      <w:proofErr w:type="spellStart"/>
      <w:r w:rsidRPr="008769B0">
        <w:rPr>
          <w:sz w:val="28"/>
          <w:szCs w:val="28"/>
        </w:rPr>
        <w:t>тайлинга</w:t>
      </w:r>
      <w:proofErr w:type="spellEnd"/>
      <w:r w:rsidRPr="008769B0">
        <w:rPr>
          <w:sz w:val="28"/>
          <w:szCs w:val="28"/>
        </w:rPr>
        <w:t xml:space="preserve"> трехмерного (как в рассматриваемом случае) гнезда циклов надо выбрать три семейства гиперплоскостей и разбить итерационное пространство на </w:t>
      </w:r>
      <w:proofErr w:type="spellStart"/>
      <w:r w:rsidRPr="008769B0">
        <w:rPr>
          <w:sz w:val="28"/>
          <w:szCs w:val="28"/>
        </w:rPr>
        <w:t>макрооперации-тайлы</w:t>
      </w:r>
      <w:proofErr w:type="spellEnd"/>
      <w:r w:rsidRPr="008769B0">
        <w:rPr>
          <w:sz w:val="28"/>
          <w:szCs w:val="28"/>
        </w:rPr>
        <w:t xml:space="preserve">. Семейства гиперплоскостей должны быть такими, чтобы </w:t>
      </w:r>
      <w:proofErr w:type="spellStart"/>
      <w:r w:rsidRPr="008769B0">
        <w:rPr>
          <w:sz w:val="28"/>
          <w:szCs w:val="28"/>
        </w:rPr>
        <w:t>макрооперации</w:t>
      </w:r>
      <w:proofErr w:type="spellEnd"/>
      <w:r w:rsidRPr="008769B0">
        <w:rPr>
          <w:sz w:val="28"/>
          <w:szCs w:val="28"/>
        </w:rPr>
        <w:t xml:space="preserve"> могли выполняться атомарно, как одна единица вычислений (допустимость </w:t>
      </w:r>
      <w:proofErr w:type="spellStart"/>
      <w:r w:rsidRPr="008769B0">
        <w:rPr>
          <w:sz w:val="28"/>
          <w:szCs w:val="28"/>
        </w:rPr>
        <w:t>тайлинга</w:t>
      </w:r>
      <w:proofErr w:type="spellEnd"/>
      <w:r w:rsidRPr="008769B0">
        <w:rPr>
          <w:sz w:val="28"/>
          <w:szCs w:val="28"/>
        </w:rPr>
        <w:t xml:space="preserve">). Для генерации кода применяется предварительное аффинное преобразование итерационного пространства, при котором гиперплоскости, ограничивающие </w:t>
      </w:r>
      <w:proofErr w:type="spellStart"/>
      <w:r w:rsidRPr="008769B0">
        <w:rPr>
          <w:sz w:val="28"/>
          <w:szCs w:val="28"/>
        </w:rPr>
        <w:t>тайлы</w:t>
      </w:r>
      <w:proofErr w:type="spellEnd"/>
      <w:r w:rsidRPr="008769B0">
        <w:rPr>
          <w:sz w:val="28"/>
          <w:szCs w:val="28"/>
        </w:rPr>
        <w:t xml:space="preserve">, становятся параллельными координатным плоскостям; далее применяется стандартная техника преобразования каждого цикла в двумерную циклическую конструкцию. </w:t>
      </w:r>
    </w:p>
    <w:p w14:paraId="48AF66FC" w14:textId="77777777" w:rsidR="00B17E86" w:rsidRDefault="00B17E86" w:rsidP="00963F48">
      <w:pPr>
        <w:pStyle w:val="a"/>
        <w:rPr>
          <w:sz w:val="28"/>
          <w:szCs w:val="28"/>
        </w:rPr>
      </w:pPr>
    </w:p>
    <w:p w14:paraId="0C0EABB0" w14:textId="77777777" w:rsidR="00B17E86" w:rsidRPr="008769B0" w:rsidRDefault="00B17E86" w:rsidP="00963F48">
      <w:pPr>
        <w:pStyle w:val="a"/>
        <w:rPr>
          <w:sz w:val="28"/>
          <w:szCs w:val="28"/>
        </w:rPr>
      </w:pPr>
    </w:p>
    <w:p w14:paraId="694BA53A" w14:textId="77777777" w:rsidR="0035237B" w:rsidRPr="008769B0" w:rsidRDefault="0035237B" w:rsidP="0035237B">
      <w:pPr>
        <w:pStyle w:val="a"/>
        <w:rPr>
          <w:sz w:val="16"/>
          <w:szCs w:val="16"/>
          <w:lang w:val="pl-PL"/>
        </w:rPr>
      </w:pPr>
    </w:p>
    <w:p w14:paraId="29DD461F" w14:textId="5713F157" w:rsidR="00B17E86" w:rsidRDefault="00F01548" w:rsidP="000B2E6F">
      <w:pPr>
        <w:pStyle w:val="Heading2"/>
        <w:numPr>
          <w:ilvl w:val="1"/>
          <w:numId w:val="15"/>
        </w:numPr>
        <w:rPr>
          <w:rStyle w:val="Heading2Char"/>
        </w:rPr>
      </w:pPr>
      <w:bookmarkStart w:id="16" w:name="_Toc444564251"/>
      <w:r w:rsidRPr="00B17E86">
        <w:t>Блочный алгоритм, использующий тайлинг с перекрытиями.</w:t>
      </w:r>
      <w:bookmarkEnd w:id="16"/>
      <w:r w:rsidRPr="00B17E86">
        <w:rPr>
          <w:rStyle w:val="Heading2Char"/>
        </w:rPr>
        <w:t xml:space="preserve"> </w:t>
      </w:r>
    </w:p>
    <w:p w14:paraId="080F6BA7" w14:textId="77777777" w:rsidR="00B17E86" w:rsidRDefault="00B17E86" w:rsidP="0067119E">
      <w:pPr>
        <w:pStyle w:val="a"/>
        <w:rPr>
          <w:rStyle w:val="Heading2Char"/>
        </w:rPr>
      </w:pPr>
    </w:p>
    <w:p w14:paraId="160E7EFC" w14:textId="28D7DC2B" w:rsidR="0067119E" w:rsidRDefault="005920A5" w:rsidP="0067119E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>Применим к алгоритм</w:t>
      </w:r>
      <w:r w:rsidR="00AC7CFB" w:rsidRPr="008769B0">
        <w:rPr>
          <w:sz w:val="28"/>
          <w:szCs w:val="28"/>
        </w:rPr>
        <w:t>у</w:t>
      </w:r>
      <w:r w:rsidRPr="008769B0">
        <w:rPr>
          <w:sz w:val="28"/>
          <w:szCs w:val="28"/>
        </w:rPr>
        <w:t xml:space="preserve"> (2) </w:t>
      </w:r>
      <w:proofErr w:type="spellStart"/>
      <w:r w:rsidRPr="008769B0">
        <w:rPr>
          <w:sz w:val="28"/>
          <w:szCs w:val="28"/>
        </w:rPr>
        <w:t>тайлинг</w:t>
      </w:r>
      <w:proofErr w:type="spellEnd"/>
      <w:r w:rsidRPr="008769B0">
        <w:rPr>
          <w:sz w:val="28"/>
          <w:szCs w:val="28"/>
        </w:rPr>
        <w:t xml:space="preserve"> с перекрытиями размера </w:t>
      </w:r>
      <w:r w:rsidR="00AC7CFB" w:rsidRPr="008769B0">
        <w:rPr>
          <w:i/>
          <w:sz w:val="28"/>
          <w:szCs w:val="28"/>
          <w:lang w:val="en-US"/>
        </w:rPr>
        <w:t>m</w:t>
      </w:r>
      <w:proofErr w:type="spellStart"/>
      <w:r w:rsidR="00AC7CFB" w:rsidRPr="00781498">
        <w:rPr>
          <w:i/>
          <w:position w:val="-8"/>
          <w:sz w:val="20"/>
          <w:lang w:val="pl-PL"/>
        </w:rPr>
        <w:t>over</w:t>
      </w:r>
      <w:proofErr w:type="spellEnd"/>
      <w:r w:rsidR="001A4559" w:rsidRPr="008769B0">
        <w:rPr>
          <w:sz w:val="28"/>
          <w:szCs w:val="28"/>
        </w:rPr>
        <w:t>:</w:t>
      </w:r>
      <w:r w:rsidR="00AC7CFB" w:rsidRPr="008769B0">
        <w:rPr>
          <w:sz w:val="28"/>
          <w:szCs w:val="28"/>
        </w:rPr>
        <w:t xml:space="preserve"> применим </w:t>
      </w:r>
      <w:proofErr w:type="spellStart"/>
      <w:r w:rsidR="00AC7CFB" w:rsidRPr="008769B0">
        <w:rPr>
          <w:sz w:val="28"/>
          <w:szCs w:val="28"/>
        </w:rPr>
        <w:t>тайлинг</w:t>
      </w:r>
      <w:proofErr w:type="spellEnd"/>
      <w:r w:rsidR="001A4559" w:rsidRPr="008769B0">
        <w:rPr>
          <w:sz w:val="28"/>
          <w:szCs w:val="28"/>
        </w:rPr>
        <w:t xml:space="preserve"> по трем координатам</w:t>
      </w:r>
      <w:r w:rsidR="00AC7CFB" w:rsidRPr="008769B0">
        <w:rPr>
          <w:sz w:val="28"/>
          <w:szCs w:val="28"/>
        </w:rPr>
        <w:t xml:space="preserve"> </w:t>
      </w:r>
      <w:r w:rsidR="008E3C4C" w:rsidRPr="008769B0">
        <w:rPr>
          <w:sz w:val="28"/>
          <w:szCs w:val="28"/>
        </w:rPr>
        <w:t>и</w:t>
      </w:r>
      <w:r w:rsidR="00AD75AC" w:rsidRPr="008769B0">
        <w:rPr>
          <w:sz w:val="28"/>
          <w:szCs w:val="28"/>
        </w:rPr>
        <w:t xml:space="preserve"> на каждой итерации</w:t>
      </w:r>
      <w:r w:rsidR="00AD75AC" w:rsidRPr="008769B0">
        <w:rPr>
          <w:i/>
          <w:sz w:val="28"/>
          <w:szCs w:val="28"/>
          <w:lang w:val="pl-PL"/>
        </w:rPr>
        <w:t xml:space="preserve"> l</w:t>
      </w:r>
      <w:r w:rsidR="00AC7CFB" w:rsidRPr="008769B0">
        <w:rPr>
          <w:sz w:val="28"/>
          <w:szCs w:val="28"/>
        </w:rPr>
        <w:t xml:space="preserve"> припишем</w:t>
      </w:r>
      <w:r w:rsidR="00AD75AC" w:rsidRPr="008769B0">
        <w:rPr>
          <w:sz w:val="28"/>
          <w:szCs w:val="28"/>
        </w:rPr>
        <w:t xml:space="preserve"> </w:t>
      </w:r>
      <w:proofErr w:type="spellStart"/>
      <w:r w:rsidR="00AD75AC" w:rsidRPr="008769B0">
        <w:rPr>
          <w:sz w:val="28"/>
          <w:szCs w:val="28"/>
        </w:rPr>
        <w:t>тайлам</w:t>
      </w:r>
      <w:proofErr w:type="spellEnd"/>
      <w:r w:rsidR="00AD75AC" w:rsidRPr="008769B0">
        <w:rPr>
          <w:sz w:val="28"/>
          <w:szCs w:val="28"/>
        </w:rPr>
        <w:t xml:space="preserve"> примыкающие к </w:t>
      </w:r>
      <w:r w:rsidR="0023055C" w:rsidRPr="008769B0">
        <w:rPr>
          <w:sz w:val="28"/>
          <w:szCs w:val="28"/>
        </w:rPr>
        <w:t>кажд</w:t>
      </w:r>
      <w:r w:rsidR="00AD75AC" w:rsidRPr="008769B0">
        <w:rPr>
          <w:sz w:val="28"/>
          <w:szCs w:val="28"/>
        </w:rPr>
        <w:t>ой из их границ</w:t>
      </w:r>
      <w:r w:rsidR="00AC7CFB" w:rsidRPr="008769B0">
        <w:rPr>
          <w:sz w:val="28"/>
          <w:szCs w:val="28"/>
        </w:rPr>
        <w:t xml:space="preserve"> продублированные </w:t>
      </w:r>
      <w:r w:rsidR="00AD75AC" w:rsidRPr="008769B0">
        <w:rPr>
          <w:i/>
          <w:sz w:val="28"/>
          <w:szCs w:val="28"/>
          <w:lang w:val="en-US"/>
        </w:rPr>
        <w:t>m</w:t>
      </w:r>
      <w:proofErr w:type="spellStart"/>
      <w:r w:rsidR="00AD75AC" w:rsidRPr="00781498">
        <w:rPr>
          <w:i/>
          <w:position w:val="-8"/>
          <w:sz w:val="20"/>
          <w:lang w:val="pl-PL"/>
        </w:rPr>
        <w:t>over</w:t>
      </w:r>
      <w:proofErr w:type="spellEnd"/>
      <w:r w:rsidR="008E3C4C" w:rsidRPr="008769B0">
        <w:rPr>
          <w:sz w:val="28"/>
          <w:szCs w:val="28"/>
        </w:rPr>
        <w:t xml:space="preserve"> </w:t>
      </w:r>
      <w:r w:rsidR="00AC7CFB" w:rsidRPr="008769B0">
        <w:rPr>
          <w:sz w:val="28"/>
          <w:szCs w:val="28"/>
        </w:rPr>
        <w:t>итераци</w:t>
      </w:r>
      <w:r w:rsidR="00AD75AC" w:rsidRPr="008769B0">
        <w:rPr>
          <w:sz w:val="28"/>
          <w:szCs w:val="28"/>
        </w:rPr>
        <w:t xml:space="preserve">й </w:t>
      </w:r>
      <w:r w:rsidR="0029339F" w:rsidRPr="008769B0">
        <w:rPr>
          <w:i/>
          <w:sz w:val="28"/>
          <w:szCs w:val="28"/>
          <w:lang w:val="pl-PL"/>
        </w:rPr>
        <w:t>i</w:t>
      </w:r>
      <w:r w:rsidR="0029339F" w:rsidRPr="008769B0">
        <w:rPr>
          <w:sz w:val="28"/>
          <w:szCs w:val="28"/>
        </w:rPr>
        <w:t xml:space="preserve"> или </w:t>
      </w:r>
      <w:r w:rsidR="0029339F" w:rsidRPr="008769B0">
        <w:rPr>
          <w:i/>
          <w:sz w:val="28"/>
          <w:szCs w:val="28"/>
          <w:lang w:val="pl-PL"/>
        </w:rPr>
        <w:t>j</w:t>
      </w:r>
      <w:r w:rsidR="001A4559" w:rsidRPr="008769B0">
        <w:rPr>
          <w:sz w:val="28"/>
          <w:szCs w:val="28"/>
        </w:rPr>
        <w:t>.</w:t>
      </w:r>
      <w:r w:rsidR="00AC7CFB" w:rsidRPr="008769B0">
        <w:rPr>
          <w:sz w:val="28"/>
          <w:szCs w:val="28"/>
        </w:rPr>
        <w:t xml:space="preserve"> </w:t>
      </w:r>
      <w:r w:rsidR="0067119E" w:rsidRPr="008769B0">
        <w:rPr>
          <w:sz w:val="28"/>
          <w:szCs w:val="28"/>
        </w:rPr>
        <w:t>Зернистый алгоритм с перекрытиями</w:t>
      </w:r>
      <w:r w:rsidR="001A4559" w:rsidRPr="008769B0">
        <w:rPr>
          <w:sz w:val="28"/>
          <w:szCs w:val="28"/>
        </w:rPr>
        <w:t xml:space="preserve"> </w:t>
      </w:r>
      <w:r w:rsidR="0067119E" w:rsidRPr="008769B0">
        <w:rPr>
          <w:sz w:val="28"/>
          <w:szCs w:val="28"/>
        </w:rPr>
        <w:t xml:space="preserve">можно представить следующим образом: </w:t>
      </w:r>
    </w:p>
    <w:p w14:paraId="0B1A857D" w14:textId="77777777" w:rsidR="006E0B10" w:rsidRPr="008769B0" w:rsidRDefault="006E0B10" w:rsidP="0067119E">
      <w:pPr>
        <w:pStyle w:val="a"/>
        <w:rPr>
          <w:sz w:val="28"/>
          <w:szCs w:val="28"/>
        </w:rPr>
      </w:pPr>
    </w:p>
    <w:p w14:paraId="452A4604" w14:textId="77777777" w:rsidR="0067119E" w:rsidRPr="008769B0" w:rsidRDefault="0067119E" w:rsidP="0067119E">
      <w:pPr>
        <w:pStyle w:val="a"/>
        <w:rPr>
          <w:sz w:val="16"/>
          <w:szCs w:val="16"/>
        </w:rPr>
      </w:pPr>
    </w:p>
    <w:p w14:paraId="01CCD156" w14:textId="77777777" w:rsidR="0041069E" w:rsidRPr="008769B0" w:rsidRDefault="0041069E" w:rsidP="0041069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= </w:t>
      </w:r>
      <w:r w:rsidRPr="008769B0">
        <w:rPr>
          <w:rFonts w:ascii="Times New Roman" w:hAnsi="Times New Roman"/>
          <w:sz w:val="28"/>
          <w:szCs w:val="28"/>
          <w:lang w:val="en-US"/>
        </w:rPr>
        <w:t>0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,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–1</w:t>
      </w:r>
    </w:p>
    <w:p w14:paraId="29878777" w14:textId="77777777" w:rsidR="0041069E" w:rsidRPr="008769B0" w:rsidRDefault="00757127" w:rsidP="0041069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41069E" w:rsidRPr="008769B0">
        <w:rPr>
          <w:rFonts w:ascii="Times New Roman" w:hAnsi="Times New Roman"/>
          <w:sz w:val="28"/>
          <w:szCs w:val="28"/>
          <w:lang w:val="pl-PL"/>
        </w:rPr>
        <w:t xml:space="preserve">do  </w:t>
      </w:r>
      <w:proofErr w:type="spellStart"/>
      <w:r w:rsidR="0041069E"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r w:rsidR="0041069E"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="0041069E" w:rsidRPr="008769B0">
        <w:rPr>
          <w:rFonts w:ascii="Times New Roman" w:hAnsi="Times New Roman"/>
          <w:i/>
          <w:sz w:val="28"/>
          <w:szCs w:val="28"/>
          <w:lang w:val="pl-PL"/>
        </w:rPr>
        <w:t xml:space="preserve">= </w:t>
      </w:r>
      <w:r w:rsidR="0041069E" w:rsidRPr="008769B0">
        <w:rPr>
          <w:rFonts w:ascii="Times New Roman" w:hAnsi="Times New Roman"/>
          <w:sz w:val="28"/>
          <w:szCs w:val="28"/>
          <w:lang w:val="pl-PL"/>
        </w:rPr>
        <w:t xml:space="preserve">0, </w:t>
      </w:r>
      <w:r w:rsidR="0041069E"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="0041069E"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="0041069E" w:rsidRPr="008769B0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="0041069E" w:rsidRPr="008769B0">
        <w:rPr>
          <w:rFonts w:ascii="Times New Roman" w:hAnsi="Times New Roman"/>
          <w:sz w:val="28"/>
          <w:szCs w:val="28"/>
          <w:lang w:val="pl-PL"/>
        </w:rPr>
        <w:t>–1</w:t>
      </w:r>
    </w:p>
    <w:p w14:paraId="4F64B50D" w14:textId="77777777" w:rsidR="0041069E" w:rsidRDefault="0041069E" w:rsidP="0041069E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do  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=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0,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Pr="008769B0">
        <w:rPr>
          <w:rFonts w:ascii="Times New Roman" w:hAnsi="Times New Roman"/>
          <w:position w:val="-8"/>
          <w:sz w:val="18"/>
          <w:szCs w:val="18"/>
          <w:lang w:val="pl-PL"/>
        </w:rPr>
        <w:t>3</w:t>
      </w:r>
      <w:r w:rsidRPr="008769B0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–1</w:t>
      </w:r>
    </w:p>
    <w:p w14:paraId="6BB1D716" w14:textId="7D7C9BD7" w:rsidR="006E0B10" w:rsidRPr="008769B0" w:rsidRDefault="006E0B10" w:rsidP="006E0B10">
      <w:pPr>
        <w:pStyle w:val="a"/>
        <w:ind w:firstLine="708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// </w:t>
      </w:r>
      <w:r w:rsidRPr="008769B0">
        <w:rPr>
          <w:sz w:val="28"/>
          <w:szCs w:val="28"/>
        </w:rPr>
        <w:t>Начало</w:t>
      </w:r>
      <w:r w:rsidRPr="008769B0">
        <w:rPr>
          <w:sz w:val="28"/>
          <w:szCs w:val="28"/>
          <w:lang w:val="pl-PL"/>
        </w:rPr>
        <w:t xml:space="preserve"> </w:t>
      </w:r>
      <w:proofErr w:type="spellStart"/>
      <w:r w:rsidRPr="008769B0">
        <w:rPr>
          <w:sz w:val="28"/>
          <w:szCs w:val="28"/>
        </w:rPr>
        <w:t>тайла</w:t>
      </w:r>
      <w:proofErr w:type="spellEnd"/>
      <w:r w:rsidRPr="008769B0">
        <w:rPr>
          <w:sz w:val="28"/>
          <w:szCs w:val="28"/>
          <w:lang w:val="pl-PL"/>
        </w:rPr>
        <w:t xml:space="preserve"> </w:t>
      </w:r>
      <w:r w:rsidRPr="008769B0">
        <w:rPr>
          <w:sz w:val="28"/>
          <w:szCs w:val="28"/>
        </w:rPr>
        <w:t>с</w:t>
      </w:r>
      <w:r w:rsidRPr="008769B0">
        <w:rPr>
          <w:sz w:val="28"/>
          <w:szCs w:val="28"/>
          <w:lang w:val="pl-PL"/>
        </w:rPr>
        <w:t xml:space="preserve"> </w:t>
      </w:r>
      <w:r w:rsidRPr="008769B0">
        <w:rPr>
          <w:sz w:val="28"/>
          <w:szCs w:val="28"/>
        </w:rPr>
        <w:t>перекрытиями</w:t>
      </w:r>
      <w:r w:rsidRPr="008769B0">
        <w:rPr>
          <w:sz w:val="28"/>
          <w:szCs w:val="28"/>
          <w:lang w:val="pl-PL"/>
        </w:rPr>
        <w:t xml:space="preserve"> </w:t>
      </w:r>
      <w:proofErr w:type="spellStart"/>
      <w:r w:rsidRPr="008769B0">
        <w:rPr>
          <w:sz w:val="28"/>
          <w:szCs w:val="28"/>
          <w:lang w:val="pl-PL"/>
        </w:rPr>
        <w:t>Tile</w:t>
      </w:r>
      <w:r w:rsidRPr="008769B0">
        <w:rPr>
          <w:sz w:val="28"/>
          <w:szCs w:val="28"/>
          <w:vertAlign w:val="superscript"/>
          <w:lang w:val="pl-PL"/>
        </w:rPr>
        <w:t>halo</w:t>
      </w:r>
      <w:proofErr w:type="spellEnd"/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l</w:t>
      </w:r>
      <w:r w:rsidRPr="008769B0">
        <w:rPr>
          <w:i/>
          <w:sz w:val="28"/>
          <w:szCs w:val="28"/>
          <w:vertAlign w:val="superscript"/>
          <w:lang w:val="pl-PL"/>
        </w:rPr>
        <w:t>gl</w:t>
      </w:r>
      <w:r w:rsidRPr="008769B0">
        <w:rPr>
          <w:i/>
          <w:sz w:val="28"/>
          <w:szCs w:val="28"/>
          <w:lang w:val="pl-PL"/>
        </w:rPr>
        <w:t>,i</w:t>
      </w:r>
      <w:r w:rsidRPr="008769B0">
        <w:rPr>
          <w:i/>
          <w:sz w:val="28"/>
          <w:szCs w:val="28"/>
          <w:vertAlign w:val="superscript"/>
          <w:lang w:val="pl-PL"/>
        </w:rPr>
        <w:t>gl</w:t>
      </w:r>
      <w:r w:rsidRPr="008769B0">
        <w:rPr>
          <w:i/>
          <w:sz w:val="28"/>
          <w:szCs w:val="28"/>
          <w:lang w:val="pl-PL"/>
        </w:rPr>
        <w:t>,j</w:t>
      </w:r>
      <w:r w:rsidRPr="008769B0">
        <w:rPr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sz w:val="28"/>
          <w:szCs w:val="28"/>
          <w:lang w:val="pl-PL"/>
        </w:rPr>
        <w:t>)</w:t>
      </w:r>
    </w:p>
    <w:p w14:paraId="27E58E25" w14:textId="1E59FE47" w:rsidR="006E0B10" w:rsidRDefault="00D345DD" w:rsidP="0067119E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  </w:t>
      </w:r>
      <w:r w:rsidR="006E0B10">
        <w:rPr>
          <w:sz w:val="28"/>
          <w:szCs w:val="28"/>
          <w:lang w:val="pl-PL"/>
        </w:rPr>
        <w:tab/>
      </w:r>
      <w:r w:rsidR="0067119E" w:rsidRPr="008769B0">
        <w:rPr>
          <w:sz w:val="28"/>
          <w:szCs w:val="28"/>
          <w:lang w:val="pl-PL"/>
        </w:rPr>
        <w:t>do</w:t>
      </w:r>
      <w:r w:rsidR="0067119E" w:rsidRPr="008769B0">
        <w:rPr>
          <w:i/>
          <w:sz w:val="28"/>
          <w:szCs w:val="28"/>
          <w:lang w:val="pl-PL"/>
        </w:rPr>
        <w:t xml:space="preserve">  l= </w:t>
      </w:r>
      <w:r w:rsidR="0067119E" w:rsidRPr="008769B0">
        <w:rPr>
          <w:sz w:val="28"/>
          <w:szCs w:val="28"/>
          <w:lang w:val="pl-PL"/>
        </w:rPr>
        <w:t>(1+</w:t>
      </w:r>
      <w:r w:rsidR="0067119E" w:rsidRPr="008769B0">
        <w:rPr>
          <w:i/>
          <w:sz w:val="28"/>
          <w:szCs w:val="28"/>
          <w:lang w:val="pl-PL"/>
        </w:rPr>
        <w:t>l</w:t>
      </w:r>
      <w:r w:rsidR="0067119E" w:rsidRPr="008769B0">
        <w:rPr>
          <w:i/>
          <w:sz w:val="28"/>
          <w:szCs w:val="28"/>
          <w:vertAlign w:val="superscript"/>
          <w:lang w:val="pl-PL"/>
        </w:rPr>
        <w:t>gl</w:t>
      </w:r>
      <w:r w:rsidR="0067119E" w:rsidRPr="008769B0">
        <w:rPr>
          <w:i/>
          <w:sz w:val="28"/>
          <w:szCs w:val="28"/>
          <w:lang w:val="pl-PL"/>
        </w:rPr>
        <w:t>r</w:t>
      </w:r>
      <w:r w:rsidR="0067119E" w:rsidRPr="008769B0">
        <w:rPr>
          <w:position w:val="-8"/>
          <w:sz w:val="18"/>
          <w:szCs w:val="18"/>
          <w:lang w:val="pl-PL"/>
        </w:rPr>
        <w:t>1</w:t>
      </w:r>
      <w:r w:rsidR="0067119E" w:rsidRPr="008769B0">
        <w:rPr>
          <w:sz w:val="28"/>
          <w:szCs w:val="28"/>
          <w:lang w:val="pl-PL"/>
        </w:rPr>
        <w:t>),</w:t>
      </w:r>
      <w:r w:rsidR="0067119E" w:rsidRPr="008769B0">
        <w:rPr>
          <w:i/>
          <w:sz w:val="28"/>
          <w:szCs w:val="28"/>
          <w:lang w:val="pl-PL"/>
        </w:rPr>
        <w:t xml:space="preserve"> </w:t>
      </w:r>
      <w:r w:rsidR="0067119E" w:rsidRPr="008769B0">
        <w:rPr>
          <w:sz w:val="28"/>
          <w:szCs w:val="28"/>
          <w:lang w:val="pl-PL"/>
        </w:rPr>
        <w:t>min((</w:t>
      </w:r>
      <w:r w:rsidR="0067119E" w:rsidRPr="008769B0">
        <w:rPr>
          <w:i/>
          <w:sz w:val="28"/>
          <w:szCs w:val="28"/>
          <w:lang w:val="pl-PL"/>
        </w:rPr>
        <w:t>l</w:t>
      </w:r>
      <w:r w:rsidR="0067119E" w:rsidRPr="008769B0">
        <w:rPr>
          <w:i/>
          <w:sz w:val="28"/>
          <w:szCs w:val="28"/>
          <w:vertAlign w:val="superscript"/>
          <w:lang w:val="pl-PL"/>
        </w:rPr>
        <w:t>gl</w:t>
      </w:r>
      <w:r w:rsidR="0067119E" w:rsidRPr="008769B0">
        <w:rPr>
          <w:sz w:val="28"/>
          <w:szCs w:val="28"/>
          <w:lang w:val="pl-PL"/>
        </w:rPr>
        <w:t>+1)</w:t>
      </w:r>
      <w:r w:rsidR="0067119E" w:rsidRPr="008769B0">
        <w:rPr>
          <w:i/>
          <w:sz w:val="28"/>
          <w:szCs w:val="28"/>
          <w:lang w:val="pl-PL"/>
        </w:rPr>
        <w:t>r</w:t>
      </w:r>
      <w:r w:rsidR="0067119E" w:rsidRPr="008769B0">
        <w:rPr>
          <w:position w:val="-8"/>
          <w:sz w:val="18"/>
          <w:szCs w:val="18"/>
          <w:lang w:val="pl-PL"/>
        </w:rPr>
        <w:t>1</w:t>
      </w:r>
      <w:r w:rsidR="0067119E" w:rsidRPr="008769B0">
        <w:rPr>
          <w:sz w:val="28"/>
          <w:szCs w:val="28"/>
          <w:lang w:val="pl-PL"/>
        </w:rPr>
        <w:t>, </w:t>
      </w:r>
      <w:r w:rsidR="0067119E" w:rsidRPr="008769B0">
        <w:rPr>
          <w:i/>
          <w:sz w:val="28"/>
          <w:szCs w:val="28"/>
          <w:lang w:val="pl-PL"/>
        </w:rPr>
        <w:t>r</w:t>
      </w:r>
      <w:proofErr w:type="spellStart"/>
      <w:r w:rsidR="0067119E" w:rsidRPr="008769B0">
        <w:rPr>
          <w:i/>
          <w:position w:val="-8"/>
          <w:sz w:val="20"/>
          <w:lang w:val="pl-PL"/>
        </w:rPr>
        <w:t>it</w:t>
      </w:r>
      <w:proofErr w:type="spellEnd"/>
      <w:r w:rsidR="0067119E" w:rsidRPr="008769B0">
        <w:rPr>
          <w:sz w:val="28"/>
          <w:szCs w:val="28"/>
          <w:lang w:val="pl-PL"/>
        </w:rPr>
        <w:t>)</w:t>
      </w:r>
    </w:p>
    <w:p w14:paraId="2AD0ECCD" w14:textId="585FBBBB" w:rsidR="0067119E" w:rsidRPr="008769B0" w:rsidRDefault="0067119E" w:rsidP="006E0B10">
      <w:pPr>
        <w:ind w:left="708" w:firstLine="708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do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8769B0">
        <w:rPr>
          <w:rFonts w:ascii="Times New Roman" w:hAnsi="Times New Roman"/>
          <w:sz w:val="28"/>
          <w:szCs w:val="28"/>
          <w:lang w:val="pl-PL"/>
        </w:rPr>
        <w:t>max(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en-US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>1, 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min(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769B0">
        <w:rPr>
          <w:rFonts w:ascii="Times New Roman" w:hAnsi="Times New Roman"/>
          <w:i/>
          <w:position w:val="-8"/>
          <w:sz w:val="18"/>
          <w:szCs w:val="18"/>
          <w:lang w:val="en-US"/>
        </w:rPr>
        <w:t>x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2C1945EC" w14:textId="77777777" w:rsidR="0067119E" w:rsidRPr="008769B0" w:rsidRDefault="0067119E" w:rsidP="006E0B10">
      <w:pPr>
        <w:ind w:left="708" w:firstLine="708"/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</w:t>
      </w:r>
      <w:r w:rsidR="007C55CC" w:rsidRPr="008769B0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do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j = </w:t>
      </w:r>
      <w:r w:rsidRPr="008769B0">
        <w:rPr>
          <w:rFonts w:ascii="Times New Roman" w:hAnsi="Times New Roman"/>
          <w:sz w:val="28"/>
          <w:szCs w:val="28"/>
          <w:lang w:val="pl-PL"/>
        </w:rPr>
        <w:t>max(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3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en-US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min(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3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769B0">
        <w:rPr>
          <w:rFonts w:ascii="Times New Roman" w:hAnsi="Times New Roman"/>
          <w:i/>
          <w:position w:val="-8"/>
          <w:sz w:val="18"/>
          <w:szCs w:val="18"/>
          <w:lang w:val="en-US"/>
        </w:rPr>
        <w:t>y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609C3338" w14:textId="77777777" w:rsidR="0067119E" w:rsidRPr="008769B0" w:rsidRDefault="0067119E" w:rsidP="006E0B10">
      <w:pPr>
        <w:pStyle w:val="a"/>
        <w:ind w:left="708" w:firstLine="708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      </w:t>
      </w:r>
      <w:r w:rsidR="007C55CC" w:rsidRPr="008769B0">
        <w:rPr>
          <w:sz w:val="28"/>
          <w:szCs w:val="28"/>
          <w:lang w:val="en-US"/>
        </w:rPr>
        <w:t xml:space="preserve">  </w:t>
      </w:r>
      <w:r w:rsidRPr="008769B0">
        <w:rPr>
          <w:sz w:val="28"/>
          <w:szCs w:val="28"/>
          <w:lang w:val="pl-PL"/>
        </w:rPr>
        <w:t xml:space="preserve">    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sz w:val="28"/>
          <w:szCs w:val="28"/>
          <w:lang w:val="pl-PL"/>
        </w:rPr>
        <w:t>)</w:t>
      </w:r>
      <w:r w:rsidRPr="008769B0">
        <w:rPr>
          <w:i/>
          <w:sz w:val="28"/>
          <w:szCs w:val="28"/>
          <w:lang w:val="pl-PL"/>
        </w:rPr>
        <w:t>=F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–1,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i/>
          <w:sz w:val="28"/>
          <w:szCs w:val="28"/>
          <w:lang w:val="pl-PL"/>
        </w:rPr>
        <w:t>–</w:t>
      </w:r>
      <w:r w:rsidRPr="008769B0">
        <w:rPr>
          <w:sz w:val="28"/>
          <w:szCs w:val="28"/>
          <w:lang w:val="pl-PL"/>
        </w:rPr>
        <w:t>1),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sz w:val="28"/>
          <w:szCs w:val="28"/>
          <w:lang w:val="pl-PL"/>
        </w:rPr>
        <w:t>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j+</w:t>
      </w:r>
      <w:r w:rsidRPr="008769B0">
        <w:rPr>
          <w:sz w:val="28"/>
          <w:szCs w:val="28"/>
          <w:lang w:val="pl-PL"/>
        </w:rPr>
        <w:t>1),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i+</w:t>
      </w:r>
      <w:r w:rsidRPr="008769B0">
        <w:rPr>
          <w:sz w:val="28"/>
          <w:szCs w:val="28"/>
          <w:lang w:val="pl-PL"/>
        </w:rPr>
        <w:t>1,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))</w:t>
      </w:r>
      <w:r w:rsidRPr="008769B0">
        <w:rPr>
          <w:sz w:val="28"/>
          <w:szCs w:val="28"/>
          <w:lang w:val="en-US"/>
        </w:rPr>
        <w:t xml:space="preserve">                    </w:t>
      </w:r>
    </w:p>
    <w:p w14:paraId="6365C5EE" w14:textId="77777777" w:rsidR="0067119E" w:rsidRPr="008769B0" w:rsidRDefault="0067119E" w:rsidP="006E0B10">
      <w:pPr>
        <w:pStyle w:val="a"/>
        <w:ind w:left="708" w:firstLine="708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    </w:t>
      </w:r>
      <w:r w:rsidR="007C55CC" w:rsidRPr="008769B0">
        <w:rPr>
          <w:sz w:val="28"/>
          <w:szCs w:val="28"/>
          <w:lang w:val="en-US"/>
        </w:rPr>
        <w:t xml:space="preserve">  </w:t>
      </w:r>
      <w:proofErr w:type="spellStart"/>
      <w:r w:rsidRPr="008769B0">
        <w:rPr>
          <w:sz w:val="28"/>
          <w:szCs w:val="28"/>
          <w:lang w:val="pl-PL"/>
        </w:rPr>
        <w:t>enddo</w:t>
      </w:r>
      <w:proofErr w:type="spellEnd"/>
    </w:p>
    <w:p w14:paraId="52672C74" w14:textId="77777777" w:rsidR="0067119E" w:rsidRPr="008769B0" w:rsidRDefault="0067119E" w:rsidP="006E0B10">
      <w:pPr>
        <w:pStyle w:val="a"/>
        <w:ind w:firstLine="708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  </w:t>
      </w:r>
      <w:r w:rsidR="007C55CC" w:rsidRPr="008769B0">
        <w:rPr>
          <w:sz w:val="28"/>
          <w:szCs w:val="28"/>
          <w:lang w:val="en-US"/>
        </w:rPr>
        <w:t xml:space="preserve">  </w:t>
      </w:r>
      <w:proofErr w:type="spellStart"/>
      <w:r w:rsidRPr="008769B0">
        <w:rPr>
          <w:sz w:val="28"/>
          <w:szCs w:val="28"/>
          <w:lang w:val="pl-PL"/>
        </w:rPr>
        <w:t>enddo</w:t>
      </w:r>
      <w:proofErr w:type="spellEnd"/>
      <w:r w:rsidRPr="008769B0">
        <w:rPr>
          <w:sz w:val="28"/>
          <w:szCs w:val="28"/>
          <w:lang w:val="pl-PL"/>
        </w:rPr>
        <w:t xml:space="preserve">  </w:t>
      </w:r>
    </w:p>
    <w:p w14:paraId="5D091D33" w14:textId="77777777" w:rsidR="006E0B10" w:rsidRDefault="0067119E" w:rsidP="0067119E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</w:t>
      </w:r>
      <w:r w:rsidR="007C55CC" w:rsidRPr="008769B0">
        <w:rPr>
          <w:sz w:val="28"/>
          <w:szCs w:val="28"/>
          <w:lang w:val="pl-PL"/>
        </w:rPr>
        <w:t xml:space="preserve"> </w:t>
      </w:r>
      <w:r w:rsidR="006E0B10">
        <w:rPr>
          <w:sz w:val="28"/>
          <w:szCs w:val="28"/>
          <w:lang w:val="pl-PL"/>
        </w:rPr>
        <w:tab/>
      </w:r>
      <w:r w:rsidR="007C55CC" w:rsidRPr="008769B0">
        <w:rPr>
          <w:sz w:val="28"/>
          <w:szCs w:val="28"/>
          <w:lang w:val="pl-PL"/>
        </w:rPr>
        <w:t xml:space="preserve"> </w:t>
      </w:r>
      <w:proofErr w:type="spellStart"/>
      <w:r w:rsidRPr="008769B0">
        <w:rPr>
          <w:sz w:val="28"/>
          <w:szCs w:val="28"/>
          <w:lang w:val="pl-PL"/>
        </w:rPr>
        <w:t>enddo</w:t>
      </w:r>
      <w:proofErr w:type="spellEnd"/>
    </w:p>
    <w:p w14:paraId="5B2134AE" w14:textId="41B221F7" w:rsidR="0067119E" w:rsidRPr="008769B0" w:rsidRDefault="0067119E" w:rsidP="006E0B10">
      <w:pPr>
        <w:pStyle w:val="a"/>
        <w:ind w:firstLine="708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</w:t>
      </w:r>
      <w:r w:rsidR="00FB7801" w:rsidRPr="008769B0">
        <w:rPr>
          <w:sz w:val="28"/>
          <w:szCs w:val="28"/>
          <w:lang w:val="pl-PL"/>
        </w:rPr>
        <w:t xml:space="preserve">// </w:t>
      </w:r>
      <w:r w:rsidR="00FB7801" w:rsidRPr="008769B0">
        <w:rPr>
          <w:sz w:val="28"/>
          <w:szCs w:val="28"/>
        </w:rPr>
        <w:t>Конец</w:t>
      </w:r>
      <w:r w:rsidR="00FB7801" w:rsidRPr="008769B0">
        <w:rPr>
          <w:sz w:val="28"/>
          <w:szCs w:val="28"/>
          <w:lang w:val="pl-PL"/>
        </w:rPr>
        <w:t xml:space="preserve"> </w:t>
      </w:r>
      <w:proofErr w:type="spellStart"/>
      <w:r w:rsidR="00FB7801" w:rsidRPr="008769B0">
        <w:rPr>
          <w:sz w:val="28"/>
          <w:szCs w:val="28"/>
        </w:rPr>
        <w:t>тайла</w:t>
      </w:r>
      <w:proofErr w:type="spellEnd"/>
      <w:r w:rsidR="00FB7801" w:rsidRPr="008769B0">
        <w:rPr>
          <w:sz w:val="28"/>
          <w:szCs w:val="28"/>
          <w:lang w:val="pl-PL"/>
        </w:rPr>
        <w:t xml:space="preserve"> </w:t>
      </w:r>
      <w:r w:rsidR="00FB7801" w:rsidRPr="008769B0">
        <w:rPr>
          <w:sz w:val="28"/>
          <w:szCs w:val="28"/>
        </w:rPr>
        <w:t>с</w:t>
      </w:r>
      <w:r w:rsidR="00FB7801" w:rsidRPr="008769B0">
        <w:rPr>
          <w:sz w:val="28"/>
          <w:szCs w:val="28"/>
          <w:lang w:val="pl-PL"/>
        </w:rPr>
        <w:t xml:space="preserve"> </w:t>
      </w:r>
      <w:r w:rsidR="00FB7801" w:rsidRPr="008769B0">
        <w:rPr>
          <w:sz w:val="28"/>
          <w:szCs w:val="28"/>
        </w:rPr>
        <w:t>перекрытиями</w:t>
      </w:r>
      <w:r w:rsidR="00FB7801" w:rsidRPr="008769B0">
        <w:rPr>
          <w:sz w:val="28"/>
          <w:szCs w:val="28"/>
          <w:lang w:val="pl-PL"/>
        </w:rPr>
        <w:t xml:space="preserve"> </w:t>
      </w:r>
      <w:proofErr w:type="spellStart"/>
      <w:r w:rsidR="00FB7801" w:rsidRPr="008769B0">
        <w:rPr>
          <w:sz w:val="28"/>
          <w:szCs w:val="28"/>
          <w:lang w:val="pl-PL"/>
        </w:rPr>
        <w:t>Tile</w:t>
      </w:r>
      <w:r w:rsidR="00FB7801" w:rsidRPr="008769B0">
        <w:rPr>
          <w:sz w:val="28"/>
          <w:szCs w:val="28"/>
          <w:vertAlign w:val="superscript"/>
          <w:lang w:val="pl-PL"/>
        </w:rPr>
        <w:t>halo</w:t>
      </w:r>
      <w:proofErr w:type="spellEnd"/>
      <w:r w:rsidR="00FB7801" w:rsidRPr="008769B0">
        <w:rPr>
          <w:sz w:val="28"/>
          <w:szCs w:val="28"/>
          <w:lang w:val="pl-PL"/>
        </w:rPr>
        <w:t>(</w:t>
      </w:r>
      <w:proofErr w:type="spellStart"/>
      <w:r w:rsidR="00FB7801" w:rsidRPr="008769B0">
        <w:rPr>
          <w:i/>
          <w:sz w:val="28"/>
          <w:szCs w:val="28"/>
          <w:lang w:val="pl-PL"/>
        </w:rPr>
        <w:t>l</w:t>
      </w:r>
      <w:r w:rsidR="00FB7801" w:rsidRPr="008769B0">
        <w:rPr>
          <w:i/>
          <w:sz w:val="28"/>
          <w:szCs w:val="28"/>
          <w:vertAlign w:val="superscript"/>
          <w:lang w:val="pl-PL"/>
        </w:rPr>
        <w:t>gl</w:t>
      </w:r>
      <w:r w:rsidR="00FB7801" w:rsidRPr="008769B0">
        <w:rPr>
          <w:i/>
          <w:sz w:val="28"/>
          <w:szCs w:val="28"/>
          <w:lang w:val="pl-PL"/>
        </w:rPr>
        <w:t>,i</w:t>
      </w:r>
      <w:r w:rsidR="00FB7801" w:rsidRPr="008769B0">
        <w:rPr>
          <w:i/>
          <w:sz w:val="28"/>
          <w:szCs w:val="28"/>
          <w:vertAlign w:val="superscript"/>
          <w:lang w:val="pl-PL"/>
        </w:rPr>
        <w:t>gl</w:t>
      </w:r>
      <w:r w:rsidR="00FB7801" w:rsidRPr="008769B0">
        <w:rPr>
          <w:i/>
          <w:sz w:val="28"/>
          <w:szCs w:val="28"/>
          <w:lang w:val="pl-PL"/>
        </w:rPr>
        <w:t>,j</w:t>
      </w:r>
      <w:r w:rsidR="00FB7801" w:rsidRPr="008769B0">
        <w:rPr>
          <w:i/>
          <w:sz w:val="28"/>
          <w:szCs w:val="28"/>
          <w:vertAlign w:val="superscript"/>
          <w:lang w:val="pl-PL"/>
        </w:rPr>
        <w:t>gl</w:t>
      </w:r>
      <w:proofErr w:type="spellEnd"/>
      <w:r w:rsidR="00FB7801" w:rsidRPr="008769B0">
        <w:rPr>
          <w:sz w:val="28"/>
          <w:szCs w:val="28"/>
          <w:lang w:val="pl-PL"/>
        </w:rPr>
        <w:t>)</w:t>
      </w:r>
    </w:p>
    <w:p w14:paraId="23EEEF8C" w14:textId="77777777" w:rsidR="0041069E" w:rsidRPr="009A7F91" w:rsidRDefault="0041069E" w:rsidP="0041069E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20689CC3" w14:textId="77777777" w:rsidR="0041069E" w:rsidRPr="009A7F91" w:rsidRDefault="0041069E" w:rsidP="0041069E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="007C55CC" w:rsidRPr="008769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6852A294" w14:textId="77777777" w:rsidR="0041069E" w:rsidRDefault="0041069E" w:rsidP="0041069E">
      <w:pPr>
        <w:jc w:val="both"/>
        <w:rPr>
          <w:rFonts w:ascii="Times New Roman" w:hAnsi="Times New Roman"/>
          <w:sz w:val="28"/>
          <w:szCs w:val="28"/>
          <w:lang w:val="pl-PL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137FC642" w14:textId="77777777" w:rsidR="006E0B10" w:rsidRPr="009A7F91" w:rsidRDefault="006E0B10" w:rsidP="0041069E">
      <w:pPr>
        <w:jc w:val="both"/>
        <w:rPr>
          <w:rFonts w:ascii="Times New Roman" w:hAnsi="Times New Roman"/>
          <w:sz w:val="28"/>
          <w:szCs w:val="28"/>
        </w:rPr>
      </w:pPr>
    </w:p>
    <w:p w14:paraId="4533FB61" w14:textId="77777777" w:rsidR="0067119E" w:rsidRPr="008769B0" w:rsidRDefault="0067119E" w:rsidP="0067119E">
      <w:pPr>
        <w:pStyle w:val="a"/>
        <w:rPr>
          <w:sz w:val="16"/>
          <w:szCs w:val="16"/>
          <w:lang w:val="pl-PL"/>
        </w:rPr>
      </w:pPr>
    </w:p>
    <w:p w14:paraId="763F9C7D" w14:textId="77777777" w:rsidR="005920A5" w:rsidRPr="008769B0" w:rsidRDefault="004C2DF1" w:rsidP="00CE2F0B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</w:rPr>
        <w:t xml:space="preserve">Здесь, как и ранее, </w:t>
      </w:r>
      <w:r w:rsidR="0023055C" w:rsidRPr="008769B0">
        <w:rPr>
          <w:i/>
          <w:sz w:val="28"/>
          <w:szCs w:val="28"/>
          <w:lang w:val="en-US"/>
        </w:rPr>
        <w:t>r</w:t>
      </w:r>
      <w:r w:rsidR="0023055C" w:rsidRPr="008769B0">
        <w:rPr>
          <w:position w:val="-8"/>
          <w:sz w:val="18"/>
          <w:szCs w:val="18"/>
        </w:rPr>
        <w:t>1</w:t>
      </w:r>
      <w:r w:rsidR="0023055C" w:rsidRPr="008769B0">
        <w:rPr>
          <w:sz w:val="28"/>
          <w:szCs w:val="28"/>
        </w:rPr>
        <w:t xml:space="preserve">, </w:t>
      </w:r>
      <w:r w:rsidRPr="008769B0">
        <w:rPr>
          <w:i/>
          <w:sz w:val="28"/>
          <w:szCs w:val="28"/>
          <w:lang w:val="en-US"/>
        </w:rPr>
        <w:t>r</w:t>
      </w:r>
      <w:r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</w:rPr>
        <w:t xml:space="preserve">, </w:t>
      </w:r>
      <w:r w:rsidRPr="008769B0">
        <w:rPr>
          <w:i/>
          <w:sz w:val="28"/>
          <w:szCs w:val="28"/>
          <w:lang w:val="en-US"/>
        </w:rPr>
        <w:t>r</w:t>
      </w:r>
      <w:r w:rsidRPr="008769B0">
        <w:rPr>
          <w:position w:val="-8"/>
          <w:sz w:val="18"/>
          <w:szCs w:val="18"/>
        </w:rPr>
        <w:t>3</w:t>
      </w:r>
      <w:r w:rsidRPr="008769B0">
        <w:rPr>
          <w:sz w:val="28"/>
          <w:szCs w:val="28"/>
        </w:rPr>
        <w:t xml:space="preserve"> – параметры размеров </w:t>
      </w:r>
      <w:proofErr w:type="spellStart"/>
      <w:r w:rsidRPr="008769B0">
        <w:rPr>
          <w:sz w:val="28"/>
          <w:szCs w:val="28"/>
        </w:rPr>
        <w:t>тайла</w:t>
      </w:r>
      <w:proofErr w:type="spellEnd"/>
      <w:r w:rsidRPr="008769B0">
        <w:rPr>
          <w:sz w:val="28"/>
          <w:szCs w:val="28"/>
        </w:rPr>
        <w:t xml:space="preserve"> (</w:t>
      </w:r>
      <w:r w:rsidR="009A0AC7" w:rsidRPr="008769B0">
        <w:rPr>
          <w:sz w:val="28"/>
          <w:szCs w:val="28"/>
        </w:rPr>
        <w:t>без перекрытий</w:t>
      </w:r>
      <w:r w:rsidRPr="008769B0">
        <w:rPr>
          <w:sz w:val="28"/>
          <w:szCs w:val="28"/>
        </w:rPr>
        <w:t>),</w:t>
      </w:r>
      <w:r w:rsidR="0023055C" w:rsidRPr="008769B0">
        <w:rPr>
          <w:i/>
          <w:sz w:val="28"/>
          <w:szCs w:val="28"/>
        </w:rPr>
        <w:t xml:space="preserve"> </w:t>
      </w:r>
      <w:r w:rsidR="0023055C" w:rsidRPr="008769B0">
        <w:rPr>
          <w:i/>
          <w:sz w:val="28"/>
          <w:szCs w:val="28"/>
          <w:lang w:val="en-US"/>
        </w:rPr>
        <w:t>Q</w:t>
      </w:r>
      <w:r w:rsidR="0023055C" w:rsidRPr="008769B0">
        <w:rPr>
          <w:position w:val="-8"/>
          <w:sz w:val="18"/>
          <w:szCs w:val="18"/>
        </w:rPr>
        <w:t>1</w:t>
      </w:r>
      <w:r w:rsidR="0023055C" w:rsidRPr="008769B0">
        <w:rPr>
          <w:sz w:val="28"/>
          <w:szCs w:val="28"/>
        </w:rPr>
        <w:t>,</w:t>
      </w:r>
      <w:r w:rsidRPr="008769B0">
        <w:rPr>
          <w:sz w:val="28"/>
          <w:szCs w:val="28"/>
        </w:rPr>
        <w:t xml:space="preserve"> </w:t>
      </w:r>
      <w:r w:rsidRPr="008769B0">
        <w:rPr>
          <w:i/>
          <w:sz w:val="28"/>
          <w:szCs w:val="28"/>
          <w:lang w:val="en-US"/>
        </w:rPr>
        <w:t>Q</w:t>
      </w:r>
      <w:r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</w:rPr>
        <w:t xml:space="preserve">, </w:t>
      </w:r>
      <w:r w:rsidRPr="008769B0">
        <w:rPr>
          <w:i/>
          <w:sz w:val="28"/>
          <w:szCs w:val="28"/>
          <w:lang w:val="en-US"/>
        </w:rPr>
        <w:t>Q</w:t>
      </w:r>
      <w:r w:rsidRPr="008769B0">
        <w:rPr>
          <w:position w:val="-8"/>
          <w:sz w:val="18"/>
          <w:szCs w:val="18"/>
        </w:rPr>
        <w:t>3</w:t>
      </w:r>
      <w:r w:rsidRPr="008769B0">
        <w:rPr>
          <w:sz w:val="28"/>
          <w:szCs w:val="28"/>
        </w:rPr>
        <w:t xml:space="preserve"> – число </w:t>
      </w:r>
      <w:proofErr w:type="spellStart"/>
      <w:r w:rsidRPr="008769B0">
        <w:rPr>
          <w:sz w:val="28"/>
          <w:szCs w:val="28"/>
        </w:rPr>
        <w:t>тайлов</w:t>
      </w:r>
      <w:proofErr w:type="spellEnd"/>
      <w:r w:rsidRPr="008769B0">
        <w:rPr>
          <w:sz w:val="28"/>
          <w:szCs w:val="28"/>
        </w:rPr>
        <w:t xml:space="preserve"> по измерениям</w:t>
      </w:r>
      <w:r w:rsidR="004E2E92" w:rsidRPr="008769B0">
        <w:rPr>
          <w:sz w:val="28"/>
          <w:szCs w:val="28"/>
        </w:rPr>
        <w:t>,</w:t>
      </w:r>
      <w:r w:rsidRPr="008769B0">
        <w:rPr>
          <w:sz w:val="28"/>
          <w:szCs w:val="28"/>
        </w:rPr>
        <w:t xml:space="preserve"> </w:t>
      </w:r>
      <w:r w:rsidR="0023055C" w:rsidRPr="008769B0">
        <w:rPr>
          <w:i/>
          <w:sz w:val="28"/>
          <w:szCs w:val="28"/>
          <w:lang w:val="en-US"/>
        </w:rPr>
        <w:t>Q</w:t>
      </w:r>
      <w:r w:rsidR="0023055C" w:rsidRPr="008769B0">
        <w:rPr>
          <w:position w:val="-8"/>
          <w:sz w:val="18"/>
          <w:szCs w:val="18"/>
        </w:rPr>
        <w:t>1</w:t>
      </w:r>
      <w:r w:rsidR="0023055C" w:rsidRPr="008769B0">
        <w:rPr>
          <w:position w:val="-32"/>
          <w:sz w:val="28"/>
          <w:szCs w:val="28"/>
        </w:rPr>
        <w:object w:dxaOrig="680" w:dyaOrig="760" w14:anchorId="0BD577F7">
          <v:shape id="_x0000_i1025" type="#_x0000_t75" style="width:35.5pt;height:38.45pt" o:ole="">
            <v:imagedata r:id="rId29" o:title=""/>
          </v:shape>
          <o:OLEObject Type="Embed" ProgID="Equation.DSMT4" ShapeID="_x0000_i1025" DrawAspect="Content" ObjectID="_1518307666" r:id="rId30"/>
        </w:object>
      </w:r>
      <w:r w:rsidR="0023055C" w:rsidRPr="008769B0">
        <w:rPr>
          <w:sz w:val="28"/>
          <w:szCs w:val="28"/>
        </w:rPr>
        <w:t xml:space="preserve">, </w:t>
      </w:r>
      <w:r w:rsidRPr="008769B0">
        <w:rPr>
          <w:i/>
          <w:sz w:val="28"/>
          <w:szCs w:val="28"/>
          <w:lang w:val="en-US"/>
        </w:rPr>
        <w:t>Q</w:t>
      </w:r>
      <w:r w:rsidRPr="008769B0">
        <w:rPr>
          <w:position w:val="-8"/>
          <w:sz w:val="18"/>
          <w:szCs w:val="18"/>
        </w:rPr>
        <w:t>2</w:t>
      </w:r>
      <w:r w:rsidR="004E2E92" w:rsidRPr="008769B0">
        <w:rPr>
          <w:position w:val="-32"/>
          <w:sz w:val="28"/>
          <w:szCs w:val="28"/>
        </w:rPr>
        <w:object w:dxaOrig="1100" w:dyaOrig="760" w14:anchorId="1768053E">
          <v:shape id="_x0000_i1026" type="#_x0000_t75" style="width:56.2pt;height:38.45pt" o:ole="">
            <v:imagedata r:id="rId31" o:title=""/>
          </v:shape>
          <o:OLEObject Type="Embed" ProgID="Equation.DSMT4" ShapeID="_x0000_i1026" DrawAspect="Content" ObjectID="_1518307667" r:id="rId32"/>
        </w:object>
      </w:r>
      <w:r w:rsidRPr="008769B0">
        <w:rPr>
          <w:sz w:val="28"/>
          <w:szCs w:val="28"/>
        </w:rPr>
        <w:t xml:space="preserve">, </w:t>
      </w:r>
      <w:r w:rsidRPr="008769B0">
        <w:rPr>
          <w:i/>
          <w:sz w:val="28"/>
          <w:szCs w:val="28"/>
          <w:lang w:val="en-US"/>
        </w:rPr>
        <w:t>Q</w:t>
      </w:r>
      <w:r w:rsidRPr="008769B0">
        <w:rPr>
          <w:position w:val="-8"/>
          <w:sz w:val="18"/>
          <w:szCs w:val="18"/>
        </w:rPr>
        <w:t>3</w:t>
      </w:r>
      <w:r w:rsidR="004E2E92" w:rsidRPr="008769B0">
        <w:rPr>
          <w:position w:val="-32"/>
          <w:sz w:val="28"/>
          <w:szCs w:val="28"/>
        </w:rPr>
        <w:object w:dxaOrig="1120" w:dyaOrig="760" w14:anchorId="0C9DE313">
          <v:shape id="_x0000_i1027" type="#_x0000_t75" style="width:57.2pt;height:38.45pt" o:ole="">
            <v:imagedata r:id="rId33" o:title=""/>
          </v:shape>
          <o:OLEObject Type="Embed" ProgID="Equation.DSMT4" ShapeID="_x0000_i1027" DrawAspect="Content" ObjectID="_1518307668" r:id="rId34"/>
        </w:object>
      </w:r>
      <w:r w:rsidRPr="008769B0">
        <w:rPr>
          <w:sz w:val="28"/>
          <w:szCs w:val="28"/>
        </w:rPr>
        <w:t xml:space="preserve">. </w:t>
      </w:r>
    </w:p>
    <w:p w14:paraId="016368F7" w14:textId="77777777" w:rsidR="000D2461" w:rsidRPr="008769B0" w:rsidRDefault="00252D3D" w:rsidP="000D2461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lastRenderedPageBreak/>
        <w:t xml:space="preserve">Зависимости алгоритма (2) задаются векторами зависимостей </w:t>
      </w:r>
      <w:r w:rsidRPr="008769B0">
        <w:rPr>
          <w:sz w:val="28"/>
          <w:szCs w:val="28"/>
          <w:lang w:val="pl-PL"/>
        </w:rPr>
        <w:t>(</w:t>
      </w:r>
      <w:r w:rsidRPr="008769B0">
        <w:rPr>
          <w:sz w:val="28"/>
          <w:szCs w:val="28"/>
        </w:rPr>
        <w:t>0</w:t>
      </w:r>
      <w:r w:rsidRPr="008769B0">
        <w:rPr>
          <w:sz w:val="28"/>
          <w:szCs w:val="28"/>
          <w:lang w:val="pl-PL"/>
        </w:rPr>
        <w:t>,1</w:t>
      </w:r>
      <w:r w:rsidRPr="008769B0">
        <w:rPr>
          <w:sz w:val="28"/>
          <w:szCs w:val="28"/>
        </w:rPr>
        <w:t>,0</w:t>
      </w:r>
      <w:r w:rsidRPr="008769B0">
        <w:rPr>
          <w:sz w:val="28"/>
          <w:szCs w:val="28"/>
          <w:lang w:val="pl-PL"/>
        </w:rPr>
        <w:t>)</w:t>
      </w:r>
      <w:r w:rsidRPr="008769B0">
        <w:rPr>
          <w:sz w:val="28"/>
          <w:szCs w:val="28"/>
        </w:rPr>
        <w:t xml:space="preserve">, </w:t>
      </w:r>
      <w:r w:rsidRPr="008769B0">
        <w:rPr>
          <w:sz w:val="28"/>
          <w:szCs w:val="28"/>
          <w:lang w:val="pl-PL"/>
        </w:rPr>
        <w:t>(</w:t>
      </w:r>
      <w:r w:rsidRPr="008769B0">
        <w:rPr>
          <w:sz w:val="28"/>
          <w:szCs w:val="28"/>
        </w:rPr>
        <w:t>0</w:t>
      </w:r>
      <w:r w:rsidRPr="008769B0">
        <w:rPr>
          <w:sz w:val="28"/>
          <w:szCs w:val="28"/>
          <w:lang w:val="pl-PL"/>
        </w:rPr>
        <w:t>,</w:t>
      </w:r>
      <w:r w:rsidRPr="008769B0">
        <w:rPr>
          <w:sz w:val="28"/>
          <w:szCs w:val="28"/>
        </w:rPr>
        <w:t>0,1</w:t>
      </w:r>
      <w:r w:rsidRPr="008769B0">
        <w:rPr>
          <w:sz w:val="28"/>
          <w:szCs w:val="28"/>
          <w:lang w:val="pl-PL"/>
        </w:rPr>
        <w:t>)</w:t>
      </w:r>
      <w:r w:rsidRPr="008769B0">
        <w:rPr>
          <w:sz w:val="28"/>
          <w:szCs w:val="28"/>
        </w:rPr>
        <w:t xml:space="preserve">, </w:t>
      </w:r>
      <w:r w:rsidRPr="008769B0">
        <w:rPr>
          <w:sz w:val="28"/>
          <w:szCs w:val="28"/>
          <w:lang w:val="pl-PL"/>
        </w:rPr>
        <w:t>(</w:t>
      </w:r>
      <w:r w:rsidRPr="008769B0">
        <w:rPr>
          <w:sz w:val="28"/>
          <w:szCs w:val="28"/>
        </w:rPr>
        <w:t>1</w:t>
      </w:r>
      <w:r w:rsidRPr="008769B0">
        <w:rPr>
          <w:sz w:val="28"/>
          <w:szCs w:val="28"/>
          <w:lang w:val="pl-PL"/>
        </w:rPr>
        <w:t>,</w:t>
      </w:r>
      <w:r w:rsidRPr="008769B0">
        <w:rPr>
          <w:sz w:val="28"/>
          <w:szCs w:val="28"/>
        </w:rPr>
        <w:t>0,0</w:t>
      </w:r>
      <w:r w:rsidRPr="008769B0">
        <w:rPr>
          <w:sz w:val="28"/>
          <w:szCs w:val="28"/>
          <w:lang w:val="pl-PL"/>
        </w:rPr>
        <w:t>)</w:t>
      </w:r>
      <w:r w:rsidRPr="008769B0">
        <w:rPr>
          <w:sz w:val="28"/>
          <w:szCs w:val="28"/>
        </w:rPr>
        <w:t xml:space="preserve">, </w:t>
      </w:r>
      <w:r w:rsidRPr="008769B0">
        <w:rPr>
          <w:sz w:val="28"/>
          <w:szCs w:val="28"/>
          <w:lang w:val="pl-PL"/>
        </w:rPr>
        <w:t>(1</w:t>
      </w:r>
      <w:r w:rsidRPr="008769B0">
        <w:rPr>
          <w:sz w:val="28"/>
          <w:szCs w:val="28"/>
        </w:rPr>
        <w:t>,0,</w:t>
      </w:r>
      <w:r w:rsidRPr="008769B0">
        <w:rPr>
          <w:i/>
          <w:sz w:val="28"/>
          <w:szCs w:val="28"/>
          <w:lang w:val="pl-PL"/>
        </w:rPr>
        <w:t>–</w:t>
      </w:r>
      <w:r w:rsidRPr="008769B0">
        <w:rPr>
          <w:sz w:val="28"/>
          <w:szCs w:val="28"/>
          <w:lang w:val="pl-PL"/>
        </w:rPr>
        <w:t>1)</w:t>
      </w:r>
      <w:r w:rsidRPr="008769B0">
        <w:rPr>
          <w:sz w:val="28"/>
          <w:szCs w:val="28"/>
        </w:rPr>
        <w:t xml:space="preserve">, </w:t>
      </w:r>
      <w:r w:rsidRPr="008769B0">
        <w:rPr>
          <w:sz w:val="28"/>
          <w:szCs w:val="28"/>
          <w:lang w:val="pl-PL"/>
        </w:rPr>
        <w:t>(1</w:t>
      </w:r>
      <w:r w:rsidRPr="008769B0">
        <w:rPr>
          <w:sz w:val="28"/>
          <w:szCs w:val="28"/>
        </w:rPr>
        <w:t>,</w:t>
      </w:r>
      <w:r w:rsidRPr="008769B0">
        <w:rPr>
          <w:i/>
          <w:sz w:val="28"/>
          <w:szCs w:val="28"/>
          <w:lang w:val="pl-PL"/>
        </w:rPr>
        <w:t>–</w:t>
      </w:r>
      <w:r w:rsidRPr="008769B0">
        <w:rPr>
          <w:sz w:val="28"/>
          <w:szCs w:val="28"/>
          <w:lang w:val="pl-PL"/>
        </w:rPr>
        <w:t>1</w:t>
      </w:r>
      <w:r w:rsidRPr="008769B0">
        <w:rPr>
          <w:sz w:val="28"/>
          <w:szCs w:val="28"/>
        </w:rPr>
        <w:t>,0</w:t>
      </w:r>
      <w:r w:rsidRPr="008769B0">
        <w:rPr>
          <w:sz w:val="28"/>
          <w:szCs w:val="28"/>
          <w:lang w:val="pl-PL"/>
        </w:rPr>
        <w:t>)</w:t>
      </w:r>
      <w:r w:rsidRPr="008769B0">
        <w:rPr>
          <w:sz w:val="28"/>
          <w:szCs w:val="28"/>
        </w:rPr>
        <w:t>. Для осуществления</w:t>
      </w:r>
      <w:r w:rsidR="00CE2F0B" w:rsidRPr="008769B0">
        <w:rPr>
          <w:sz w:val="28"/>
          <w:szCs w:val="28"/>
        </w:rPr>
        <w:t xml:space="preserve"> обычного (т.е. без перекрытий)</w:t>
      </w:r>
      <w:r w:rsidRPr="008769B0">
        <w:rPr>
          <w:sz w:val="28"/>
          <w:szCs w:val="28"/>
        </w:rPr>
        <w:t xml:space="preserve"> </w:t>
      </w:r>
      <w:proofErr w:type="spellStart"/>
      <w:r w:rsidRPr="008769B0">
        <w:rPr>
          <w:sz w:val="28"/>
          <w:szCs w:val="28"/>
        </w:rPr>
        <w:t>тайлинга</w:t>
      </w:r>
      <w:proofErr w:type="spellEnd"/>
      <w:r w:rsidRPr="008769B0">
        <w:rPr>
          <w:sz w:val="28"/>
          <w:szCs w:val="28"/>
        </w:rPr>
        <w:t xml:space="preserve"> приходилось производить </w:t>
      </w:r>
      <w:r w:rsidR="00892256" w:rsidRPr="008769B0">
        <w:rPr>
          <w:sz w:val="28"/>
          <w:szCs w:val="28"/>
        </w:rPr>
        <w:t xml:space="preserve">такое </w:t>
      </w:r>
      <w:r w:rsidRPr="008769B0">
        <w:rPr>
          <w:sz w:val="28"/>
          <w:szCs w:val="28"/>
        </w:rPr>
        <w:t xml:space="preserve">предварительное аффинное преобразование, чтобы все </w:t>
      </w:r>
      <w:r w:rsidR="000D0A6D" w:rsidRPr="008769B0">
        <w:rPr>
          <w:sz w:val="28"/>
          <w:szCs w:val="28"/>
        </w:rPr>
        <w:t>координаты векторов зависимостей стали</w:t>
      </w:r>
      <w:r w:rsidRPr="008769B0">
        <w:rPr>
          <w:sz w:val="28"/>
          <w:szCs w:val="28"/>
        </w:rPr>
        <w:t xml:space="preserve"> неотрицательными</w:t>
      </w:r>
      <w:r w:rsidR="000D0A6D" w:rsidRPr="008769B0">
        <w:rPr>
          <w:sz w:val="28"/>
          <w:szCs w:val="28"/>
        </w:rPr>
        <w:t xml:space="preserve">. Это приводило к скашиванию циклов и, как следствие, к усложнению кода. </w:t>
      </w:r>
    </w:p>
    <w:p w14:paraId="5DBE8174" w14:textId="77777777" w:rsidR="00F01548" w:rsidRPr="008769B0" w:rsidRDefault="000D0A6D" w:rsidP="00F01548">
      <w:pPr>
        <w:pStyle w:val="a"/>
        <w:rPr>
          <w:sz w:val="28"/>
          <w:szCs w:val="28"/>
        </w:rPr>
      </w:pPr>
      <w:proofErr w:type="spellStart"/>
      <w:r w:rsidRPr="008769B0">
        <w:rPr>
          <w:sz w:val="28"/>
          <w:szCs w:val="28"/>
        </w:rPr>
        <w:t>Тайлинг</w:t>
      </w:r>
      <w:proofErr w:type="spellEnd"/>
      <w:r w:rsidRPr="008769B0">
        <w:rPr>
          <w:sz w:val="28"/>
          <w:szCs w:val="28"/>
        </w:rPr>
        <w:t xml:space="preserve"> с перекрытиями осуществ</w:t>
      </w:r>
      <w:r w:rsidR="00FB6464" w:rsidRPr="008769B0">
        <w:rPr>
          <w:sz w:val="28"/>
          <w:szCs w:val="28"/>
        </w:rPr>
        <w:t>ляется</w:t>
      </w:r>
      <w:r w:rsidRPr="008769B0">
        <w:rPr>
          <w:sz w:val="28"/>
          <w:szCs w:val="28"/>
        </w:rPr>
        <w:t xml:space="preserve"> без</w:t>
      </w:r>
      <w:r w:rsidR="00252D3D" w:rsidRPr="008769B0">
        <w:rPr>
          <w:sz w:val="28"/>
          <w:szCs w:val="28"/>
        </w:rPr>
        <w:t xml:space="preserve"> </w:t>
      </w:r>
      <w:r w:rsidRPr="008769B0">
        <w:rPr>
          <w:sz w:val="28"/>
          <w:szCs w:val="28"/>
        </w:rPr>
        <w:t xml:space="preserve">скашивания циклов, </w:t>
      </w:r>
      <w:r w:rsidR="00FB6464" w:rsidRPr="008769B0">
        <w:rPr>
          <w:sz w:val="28"/>
          <w:szCs w:val="28"/>
        </w:rPr>
        <w:t>но</w:t>
      </w:r>
      <w:r w:rsidRPr="008769B0">
        <w:rPr>
          <w:sz w:val="28"/>
          <w:szCs w:val="28"/>
        </w:rPr>
        <w:t xml:space="preserve"> для граничных ячеек </w:t>
      </w:r>
      <w:proofErr w:type="spellStart"/>
      <w:r w:rsidRPr="008769B0">
        <w:rPr>
          <w:sz w:val="28"/>
          <w:szCs w:val="28"/>
        </w:rPr>
        <w:t>тайла</w:t>
      </w:r>
      <w:proofErr w:type="spellEnd"/>
      <w:r w:rsidR="00FB6464" w:rsidRPr="008769B0">
        <w:rPr>
          <w:sz w:val="28"/>
          <w:szCs w:val="28"/>
        </w:rPr>
        <w:t xml:space="preserve"> требуется</w:t>
      </w:r>
      <w:r w:rsidR="0093100E" w:rsidRPr="008769B0">
        <w:rPr>
          <w:sz w:val="28"/>
          <w:szCs w:val="28"/>
        </w:rPr>
        <w:t xml:space="preserve"> использовать</w:t>
      </w:r>
      <w:r w:rsidR="00D73704" w:rsidRPr="008769B0">
        <w:rPr>
          <w:sz w:val="28"/>
          <w:szCs w:val="28"/>
        </w:rPr>
        <w:t xml:space="preserve"> </w:t>
      </w:r>
      <w:r w:rsidR="0093100E" w:rsidRPr="008769B0">
        <w:rPr>
          <w:sz w:val="28"/>
          <w:szCs w:val="28"/>
        </w:rPr>
        <w:t>значения</w:t>
      </w:r>
      <w:r w:rsidR="00D73704" w:rsidRPr="008769B0">
        <w:rPr>
          <w:sz w:val="28"/>
          <w:szCs w:val="28"/>
        </w:rPr>
        <w:t xml:space="preserve"> </w:t>
      </w:r>
      <w:r w:rsidR="00D73704" w:rsidRPr="008769B0">
        <w:rPr>
          <w:i/>
          <w:sz w:val="28"/>
          <w:szCs w:val="28"/>
          <w:lang w:val="pl-PL"/>
        </w:rPr>
        <w:t>u</w:t>
      </w:r>
      <w:r w:rsidR="00D73704" w:rsidRPr="008769B0">
        <w:rPr>
          <w:sz w:val="28"/>
          <w:szCs w:val="28"/>
          <w:lang w:val="pl-PL"/>
        </w:rPr>
        <w:t>(</w:t>
      </w:r>
      <w:proofErr w:type="spellStart"/>
      <w:r w:rsidR="00D73704" w:rsidRPr="008769B0">
        <w:rPr>
          <w:i/>
          <w:sz w:val="28"/>
          <w:szCs w:val="28"/>
          <w:lang w:val="pl-PL"/>
        </w:rPr>
        <w:t>i</w:t>
      </w:r>
      <w:r w:rsidR="00D73704" w:rsidRPr="008769B0">
        <w:rPr>
          <w:sz w:val="28"/>
          <w:szCs w:val="28"/>
          <w:lang w:val="pl-PL"/>
        </w:rPr>
        <w:t>,</w:t>
      </w:r>
      <w:r w:rsidR="00D73704" w:rsidRPr="008769B0">
        <w:rPr>
          <w:i/>
          <w:sz w:val="28"/>
          <w:szCs w:val="28"/>
          <w:lang w:val="pl-PL"/>
        </w:rPr>
        <w:t>j</w:t>
      </w:r>
      <w:proofErr w:type="spellEnd"/>
      <w:r w:rsidR="00D73704" w:rsidRPr="008769B0">
        <w:rPr>
          <w:sz w:val="28"/>
          <w:szCs w:val="28"/>
          <w:lang w:val="pl-PL"/>
        </w:rPr>
        <w:t>)</w:t>
      </w:r>
      <w:r w:rsidR="0093100E" w:rsidRPr="008769B0">
        <w:rPr>
          <w:sz w:val="28"/>
          <w:szCs w:val="28"/>
        </w:rPr>
        <w:t xml:space="preserve">, полученные </w:t>
      </w:r>
      <w:r w:rsidR="00FB6464" w:rsidRPr="008769B0">
        <w:rPr>
          <w:sz w:val="28"/>
          <w:szCs w:val="28"/>
        </w:rPr>
        <w:t>на</w:t>
      </w:r>
      <w:r w:rsidR="0093100E" w:rsidRPr="008769B0">
        <w:rPr>
          <w:sz w:val="28"/>
          <w:szCs w:val="28"/>
        </w:rPr>
        <w:t xml:space="preserve"> предыдущей</w:t>
      </w:r>
      <w:r w:rsidR="00EE0509" w:rsidRPr="008769B0">
        <w:rPr>
          <w:sz w:val="28"/>
          <w:szCs w:val="28"/>
        </w:rPr>
        <w:t>, но не на текущей,</w:t>
      </w:r>
      <w:r w:rsidR="0093100E" w:rsidRPr="008769B0">
        <w:rPr>
          <w:sz w:val="28"/>
          <w:szCs w:val="28"/>
        </w:rPr>
        <w:t xml:space="preserve"> итерации</w:t>
      </w:r>
      <w:r w:rsidR="00FB6464" w:rsidRPr="008769B0">
        <w:rPr>
          <w:sz w:val="28"/>
          <w:szCs w:val="28"/>
        </w:rPr>
        <w:t>. Поэтому гало</w:t>
      </w:r>
      <w:r w:rsidR="00FB6464" w:rsidRPr="008769B0">
        <w:rPr>
          <w:sz w:val="28"/>
          <w:szCs w:val="28"/>
          <w:lang w:val="pl-PL"/>
        </w:rPr>
        <w:t>-</w:t>
      </w:r>
      <w:proofErr w:type="spellStart"/>
      <w:r w:rsidR="00FB6464" w:rsidRPr="008769B0">
        <w:rPr>
          <w:sz w:val="28"/>
          <w:szCs w:val="28"/>
        </w:rPr>
        <w:t>тайл</w:t>
      </w:r>
      <w:r w:rsidR="004D16AB" w:rsidRPr="008769B0">
        <w:rPr>
          <w:sz w:val="28"/>
          <w:szCs w:val="28"/>
        </w:rPr>
        <w:t>ы</w:t>
      </w:r>
      <w:proofErr w:type="spellEnd"/>
      <w:r w:rsidR="004D16AB" w:rsidRPr="008769B0">
        <w:rPr>
          <w:sz w:val="28"/>
          <w:szCs w:val="28"/>
        </w:rPr>
        <w:t xml:space="preserve"> </w:t>
      </w:r>
      <w:r w:rsidR="00A20F3F" w:rsidRPr="008769B0">
        <w:rPr>
          <w:sz w:val="28"/>
          <w:szCs w:val="28"/>
        </w:rPr>
        <w:t>имеют</w:t>
      </w:r>
      <w:r w:rsidR="00EE0509" w:rsidRPr="008769B0">
        <w:rPr>
          <w:sz w:val="28"/>
          <w:szCs w:val="28"/>
        </w:rPr>
        <w:t xml:space="preserve"> дополнитель</w:t>
      </w:r>
      <w:r w:rsidR="00A20F3F" w:rsidRPr="008769B0">
        <w:rPr>
          <w:sz w:val="28"/>
          <w:szCs w:val="28"/>
        </w:rPr>
        <w:t>ные операции</w:t>
      </w:r>
      <w:r w:rsidR="004111E8" w:rsidRPr="008769B0">
        <w:rPr>
          <w:sz w:val="28"/>
          <w:szCs w:val="28"/>
        </w:rPr>
        <w:t>, порождаемые</w:t>
      </w:r>
      <w:r w:rsidR="00FB6464" w:rsidRPr="008769B0">
        <w:rPr>
          <w:sz w:val="28"/>
          <w:szCs w:val="28"/>
        </w:rPr>
        <w:t xml:space="preserve"> </w:t>
      </w:r>
      <w:r w:rsidR="007C64AA" w:rsidRPr="008769B0">
        <w:rPr>
          <w:sz w:val="28"/>
          <w:szCs w:val="28"/>
        </w:rPr>
        <w:t xml:space="preserve">векторами зависимостей </w:t>
      </w:r>
      <w:r w:rsidR="007C64AA" w:rsidRPr="008769B0">
        <w:rPr>
          <w:sz w:val="28"/>
          <w:szCs w:val="28"/>
          <w:lang w:val="pl-PL"/>
        </w:rPr>
        <w:t>(</w:t>
      </w:r>
      <w:r w:rsidR="00A17514" w:rsidRPr="008769B0">
        <w:rPr>
          <w:sz w:val="28"/>
          <w:szCs w:val="28"/>
        </w:rPr>
        <w:t>1</w:t>
      </w:r>
      <w:r w:rsidR="007C64AA" w:rsidRPr="008769B0">
        <w:rPr>
          <w:sz w:val="28"/>
          <w:szCs w:val="28"/>
          <w:lang w:val="pl-PL"/>
        </w:rPr>
        <w:t>,1</w:t>
      </w:r>
      <w:r w:rsidR="007C64AA" w:rsidRPr="008769B0">
        <w:rPr>
          <w:sz w:val="28"/>
          <w:szCs w:val="28"/>
        </w:rPr>
        <w:t>,0</w:t>
      </w:r>
      <w:r w:rsidR="007C64AA" w:rsidRPr="008769B0">
        <w:rPr>
          <w:sz w:val="28"/>
          <w:szCs w:val="28"/>
          <w:lang w:val="pl-PL"/>
        </w:rPr>
        <w:t>)</w:t>
      </w:r>
      <w:r w:rsidR="007C64AA" w:rsidRPr="008769B0">
        <w:rPr>
          <w:sz w:val="28"/>
          <w:szCs w:val="28"/>
        </w:rPr>
        <w:t xml:space="preserve">, </w:t>
      </w:r>
      <w:r w:rsidR="007C64AA" w:rsidRPr="008769B0">
        <w:rPr>
          <w:sz w:val="28"/>
          <w:szCs w:val="28"/>
          <w:lang w:val="pl-PL"/>
        </w:rPr>
        <w:t>(</w:t>
      </w:r>
      <w:r w:rsidR="00A17514" w:rsidRPr="008769B0">
        <w:rPr>
          <w:sz w:val="28"/>
          <w:szCs w:val="28"/>
        </w:rPr>
        <w:t>1</w:t>
      </w:r>
      <w:r w:rsidR="007C64AA" w:rsidRPr="008769B0">
        <w:rPr>
          <w:sz w:val="28"/>
          <w:szCs w:val="28"/>
          <w:lang w:val="pl-PL"/>
        </w:rPr>
        <w:t>,</w:t>
      </w:r>
      <w:r w:rsidR="007C64AA" w:rsidRPr="008769B0">
        <w:rPr>
          <w:sz w:val="28"/>
          <w:szCs w:val="28"/>
        </w:rPr>
        <w:t>0,1</w:t>
      </w:r>
      <w:r w:rsidR="007C64AA" w:rsidRPr="008769B0">
        <w:rPr>
          <w:sz w:val="28"/>
          <w:szCs w:val="28"/>
          <w:lang w:val="pl-PL"/>
        </w:rPr>
        <w:t>)</w:t>
      </w:r>
      <w:r w:rsidR="004111E8" w:rsidRPr="008769B0">
        <w:rPr>
          <w:sz w:val="28"/>
          <w:szCs w:val="28"/>
        </w:rPr>
        <w:t>, используемыми вместо</w:t>
      </w:r>
      <w:r w:rsidR="007C64AA" w:rsidRPr="008769B0">
        <w:rPr>
          <w:sz w:val="28"/>
          <w:szCs w:val="28"/>
          <w:lang w:val="pl-PL"/>
        </w:rPr>
        <w:t xml:space="preserve"> (</w:t>
      </w:r>
      <w:r w:rsidR="007C64AA" w:rsidRPr="008769B0">
        <w:rPr>
          <w:sz w:val="28"/>
          <w:szCs w:val="28"/>
        </w:rPr>
        <w:t>0</w:t>
      </w:r>
      <w:r w:rsidR="007C64AA" w:rsidRPr="008769B0">
        <w:rPr>
          <w:sz w:val="28"/>
          <w:szCs w:val="28"/>
          <w:lang w:val="pl-PL"/>
        </w:rPr>
        <w:t>,1</w:t>
      </w:r>
      <w:r w:rsidR="007C64AA" w:rsidRPr="008769B0">
        <w:rPr>
          <w:sz w:val="28"/>
          <w:szCs w:val="28"/>
        </w:rPr>
        <w:t>,0</w:t>
      </w:r>
      <w:r w:rsidR="007C64AA" w:rsidRPr="008769B0">
        <w:rPr>
          <w:sz w:val="28"/>
          <w:szCs w:val="28"/>
          <w:lang w:val="pl-PL"/>
        </w:rPr>
        <w:t>)</w:t>
      </w:r>
      <w:r w:rsidR="007C64AA" w:rsidRPr="008769B0">
        <w:rPr>
          <w:sz w:val="28"/>
          <w:szCs w:val="28"/>
        </w:rPr>
        <w:t xml:space="preserve">, </w:t>
      </w:r>
      <w:r w:rsidR="007C64AA" w:rsidRPr="008769B0">
        <w:rPr>
          <w:sz w:val="28"/>
          <w:szCs w:val="28"/>
          <w:lang w:val="pl-PL"/>
        </w:rPr>
        <w:t>(</w:t>
      </w:r>
      <w:r w:rsidR="007C64AA" w:rsidRPr="008769B0">
        <w:rPr>
          <w:sz w:val="28"/>
          <w:szCs w:val="28"/>
        </w:rPr>
        <w:t>0</w:t>
      </w:r>
      <w:r w:rsidR="007C64AA" w:rsidRPr="008769B0">
        <w:rPr>
          <w:sz w:val="28"/>
          <w:szCs w:val="28"/>
          <w:lang w:val="pl-PL"/>
        </w:rPr>
        <w:t>,</w:t>
      </w:r>
      <w:r w:rsidR="007C64AA" w:rsidRPr="008769B0">
        <w:rPr>
          <w:sz w:val="28"/>
          <w:szCs w:val="28"/>
        </w:rPr>
        <w:t>0,1</w:t>
      </w:r>
      <w:r w:rsidR="007C64AA" w:rsidRPr="008769B0">
        <w:rPr>
          <w:sz w:val="28"/>
          <w:szCs w:val="28"/>
          <w:lang w:val="pl-PL"/>
        </w:rPr>
        <w:t>)</w:t>
      </w:r>
      <w:r w:rsidR="00A17514" w:rsidRPr="008769B0">
        <w:rPr>
          <w:sz w:val="28"/>
          <w:szCs w:val="28"/>
        </w:rPr>
        <w:t>; единичные, а не нулевые первые координаты векторов означают использование данных с предыдущей итерации</w:t>
      </w:r>
      <w:r w:rsidR="001260FB" w:rsidRPr="008769B0">
        <w:rPr>
          <w:sz w:val="28"/>
          <w:szCs w:val="28"/>
        </w:rPr>
        <w:t>.</w:t>
      </w:r>
      <w:r w:rsidR="00153975" w:rsidRPr="008769B0">
        <w:rPr>
          <w:sz w:val="28"/>
          <w:szCs w:val="28"/>
        </w:rPr>
        <w:t xml:space="preserve"> Эти дополнительные операции составляют левую и нижнюю границы гало</w:t>
      </w:r>
      <w:r w:rsidR="00153975" w:rsidRPr="008769B0">
        <w:rPr>
          <w:sz w:val="28"/>
          <w:szCs w:val="28"/>
          <w:lang w:val="pl-PL"/>
        </w:rPr>
        <w:t>-</w:t>
      </w:r>
      <w:proofErr w:type="spellStart"/>
      <w:r w:rsidR="00153975" w:rsidRPr="008769B0">
        <w:rPr>
          <w:sz w:val="28"/>
          <w:szCs w:val="28"/>
        </w:rPr>
        <w:t>тайлов</w:t>
      </w:r>
      <w:proofErr w:type="spellEnd"/>
      <w:r w:rsidR="00153975" w:rsidRPr="008769B0">
        <w:rPr>
          <w:sz w:val="28"/>
          <w:szCs w:val="28"/>
        </w:rPr>
        <w:t>. Правую и верхнюю границы гало</w:t>
      </w:r>
      <w:r w:rsidR="00153975" w:rsidRPr="008769B0">
        <w:rPr>
          <w:sz w:val="28"/>
          <w:szCs w:val="28"/>
          <w:lang w:val="pl-PL"/>
        </w:rPr>
        <w:t>-</w:t>
      </w:r>
      <w:proofErr w:type="spellStart"/>
      <w:r w:rsidR="00153975" w:rsidRPr="008769B0">
        <w:rPr>
          <w:sz w:val="28"/>
          <w:szCs w:val="28"/>
        </w:rPr>
        <w:t>тайлов</w:t>
      </w:r>
      <w:proofErr w:type="spellEnd"/>
      <w:r w:rsidR="00153975" w:rsidRPr="008769B0">
        <w:rPr>
          <w:sz w:val="28"/>
          <w:szCs w:val="28"/>
        </w:rPr>
        <w:t xml:space="preserve"> составляют дополнительные операции, порождаемые векторами зависимостей </w:t>
      </w:r>
      <w:r w:rsidR="00153975" w:rsidRPr="008769B0">
        <w:rPr>
          <w:sz w:val="28"/>
          <w:szCs w:val="28"/>
          <w:lang w:val="pl-PL"/>
        </w:rPr>
        <w:t>(</w:t>
      </w:r>
      <w:r w:rsidR="00153975" w:rsidRPr="008769B0">
        <w:rPr>
          <w:sz w:val="28"/>
          <w:szCs w:val="28"/>
        </w:rPr>
        <w:t>1</w:t>
      </w:r>
      <w:r w:rsidR="00153975" w:rsidRPr="008769B0">
        <w:rPr>
          <w:sz w:val="28"/>
          <w:szCs w:val="28"/>
          <w:lang w:val="pl-PL"/>
        </w:rPr>
        <w:t>,</w:t>
      </w:r>
      <w:r w:rsidR="00153975" w:rsidRPr="008769B0">
        <w:rPr>
          <w:i/>
          <w:sz w:val="28"/>
          <w:szCs w:val="28"/>
          <w:lang w:val="pl-PL"/>
        </w:rPr>
        <w:t>–</w:t>
      </w:r>
      <w:r w:rsidR="00153975" w:rsidRPr="008769B0">
        <w:rPr>
          <w:sz w:val="28"/>
          <w:szCs w:val="28"/>
          <w:lang w:val="pl-PL"/>
        </w:rPr>
        <w:t>1</w:t>
      </w:r>
      <w:r w:rsidR="00153975" w:rsidRPr="008769B0">
        <w:rPr>
          <w:sz w:val="28"/>
          <w:szCs w:val="28"/>
        </w:rPr>
        <w:t>,0</w:t>
      </w:r>
      <w:r w:rsidR="00153975" w:rsidRPr="008769B0">
        <w:rPr>
          <w:sz w:val="28"/>
          <w:szCs w:val="28"/>
          <w:lang w:val="pl-PL"/>
        </w:rPr>
        <w:t>)</w:t>
      </w:r>
      <w:r w:rsidR="00153975" w:rsidRPr="008769B0">
        <w:rPr>
          <w:sz w:val="28"/>
          <w:szCs w:val="28"/>
        </w:rPr>
        <w:t xml:space="preserve">, </w:t>
      </w:r>
      <w:r w:rsidR="00153975" w:rsidRPr="008769B0">
        <w:rPr>
          <w:sz w:val="28"/>
          <w:szCs w:val="28"/>
          <w:lang w:val="pl-PL"/>
        </w:rPr>
        <w:t>(</w:t>
      </w:r>
      <w:r w:rsidR="00153975" w:rsidRPr="008769B0">
        <w:rPr>
          <w:sz w:val="28"/>
          <w:szCs w:val="28"/>
        </w:rPr>
        <w:t>1</w:t>
      </w:r>
      <w:r w:rsidR="00153975" w:rsidRPr="008769B0">
        <w:rPr>
          <w:sz w:val="28"/>
          <w:szCs w:val="28"/>
          <w:lang w:val="pl-PL"/>
        </w:rPr>
        <w:t>,</w:t>
      </w:r>
      <w:r w:rsidR="00153975" w:rsidRPr="008769B0">
        <w:rPr>
          <w:sz w:val="28"/>
          <w:szCs w:val="28"/>
        </w:rPr>
        <w:t>0,</w:t>
      </w:r>
      <w:r w:rsidR="00153975" w:rsidRPr="008769B0">
        <w:rPr>
          <w:i/>
          <w:sz w:val="28"/>
          <w:szCs w:val="28"/>
          <w:lang w:val="pl-PL"/>
        </w:rPr>
        <w:t>–</w:t>
      </w:r>
      <w:r w:rsidR="00153975" w:rsidRPr="008769B0">
        <w:rPr>
          <w:sz w:val="28"/>
          <w:szCs w:val="28"/>
        </w:rPr>
        <w:t>1</w:t>
      </w:r>
      <w:r w:rsidR="00153975" w:rsidRPr="008769B0">
        <w:rPr>
          <w:sz w:val="28"/>
          <w:szCs w:val="28"/>
          <w:lang w:val="pl-PL"/>
        </w:rPr>
        <w:t>)</w:t>
      </w:r>
      <w:r w:rsidR="00153975" w:rsidRPr="008769B0">
        <w:rPr>
          <w:sz w:val="28"/>
          <w:szCs w:val="28"/>
        </w:rPr>
        <w:t>.</w:t>
      </w:r>
    </w:p>
    <w:p w14:paraId="7079220B" w14:textId="77777777" w:rsidR="00A31796" w:rsidRPr="008769B0" w:rsidRDefault="00195311" w:rsidP="00FB4960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>Отметим, что в представленном виде</w:t>
      </w:r>
      <w:r w:rsidR="00173543" w:rsidRPr="008769B0">
        <w:rPr>
          <w:sz w:val="28"/>
          <w:szCs w:val="28"/>
        </w:rPr>
        <w:t xml:space="preserve"> </w:t>
      </w:r>
      <w:r w:rsidR="00FB4960" w:rsidRPr="008769B0">
        <w:rPr>
          <w:sz w:val="28"/>
          <w:szCs w:val="28"/>
        </w:rPr>
        <w:t>гало</w:t>
      </w:r>
      <w:r w:rsidR="00FB4960" w:rsidRPr="008769B0">
        <w:rPr>
          <w:sz w:val="28"/>
          <w:szCs w:val="28"/>
          <w:lang w:val="pl-PL"/>
        </w:rPr>
        <w:t>-</w:t>
      </w:r>
      <w:proofErr w:type="spellStart"/>
      <w:r w:rsidR="00FB4960" w:rsidRPr="008769B0">
        <w:rPr>
          <w:sz w:val="28"/>
          <w:szCs w:val="28"/>
        </w:rPr>
        <w:t>тайл</w:t>
      </w:r>
      <w:r w:rsidRPr="008769B0">
        <w:rPr>
          <w:sz w:val="28"/>
          <w:szCs w:val="28"/>
        </w:rPr>
        <w:t>ы</w:t>
      </w:r>
      <w:proofErr w:type="spellEnd"/>
      <w:r w:rsidRPr="008769B0">
        <w:rPr>
          <w:sz w:val="28"/>
          <w:szCs w:val="28"/>
        </w:rPr>
        <w:t xml:space="preserve"> </w:t>
      </w:r>
      <w:r w:rsidR="00F66A60" w:rsidRPr="008769B0">
        <w:rPr>
          <w:sz w:val="28"/>
          <w:szCs w:val="28"/>
        </w:rPr>
        <w:t>имеют избыточные</w:t>
      </w:r>
      <w:r w:rsidR="00ED3B70" w:rsidRPr="00ED3B70">
        <w:rPr>
          <w:sz w:val="28"/>
          <w:szCs w:val="28"/>
        </w:rPr>
        <w:t xml:space="preserve"> </w:t>
      </w:r>
      <w:r w:rsidR="00ED3B70" w:rsidRPr="008769B0">
        <w:rPr>
          <w:sz w:val="28"/>
          <w:szCs w:val="28"/>
        </w:rPr>
        <w:t>операции</w:t>
      </w:r>
      <w:r w:rsidR="00ED3B70">
        <w:rPr>
          <w:sz w:val="28"/>
          <w:szCs w:val="28"/>
        </w:rPr>
        <w:t xml:space="preserve"> помимо необходимых для </w:t>
      </w:r>
      <w:r w:rsidR="00ED3B70" w:rsidRPr="008769B0">
        <w:rPr>
          <w:sz w:val="28"/>
          <w:szCs w:val="28"/>
        </w:rPr>
        <w:t>гало</w:t>
      </w:r>
      <w:r w:rsidR="00ED3B70" w:rsidRPr="008769B0">
        <w:rPr>
          <w:sz w:val="28"/>
          <w:szCs w:val="28"/>
          <w:lang w:val="pl-PL"/>
        </w:rPr>
        <w:t>-</w:t>
      </w:r>
      <w:proofErr w:type="spellStart"/>
      <w:r w:rsidR="00ED3B70" w:rsidRPr="008769B0">
        <w:rPr>
          <w:sz w:val="28"/>
          <w:szCs w:val="28"/>
        </w:rPr>
        <w:t>тайл</w:t>
      </w:r>
      <w:r w:rsidR="00ED3B70">
        <w:rPr>
          <w:sz w:val="28"/>
          <w:szCs w:val="28"/>
        </w:rPr>
        <w:t>инга</w:t>
      </w:r>
      <w:proofErr w:type="spellEnd"/>
      <w:r w:rsidR="00ED3B70">
        <w:rPr>
          <w:sz w:val="28"/>
          <w:szCs w:val="28"/>
        </w:rPr>
        <w:t xml:space="preserve"> дополнительных</w:t>
      </w:r>
      <w:r w:rsidR="00F66A60" w:rsidRPr="008769B0">
        <w:rPr>
          <w:sz w:val="28"/>
          <w:szCs w:val="28"/>
        </w:rPr>
        <w:t xml:space="preserve"> операци</w:t>
      </w:r>
      <w:r w:rsidR="00ED3B70">
        <w:rPr>
          <w:sz w:val="28"/>
          <w:szCs w:val="28"/>
        </w:rPr>
        <w:t>й</w:t>
      </w:r>
      <w:r w:rsidR="001916B3" w:rsidRPr="008769B0">
        <w:rPr>
          <w:sz w:val="28"/>
          <w:szCs w:val="28"/>
        </w:rPr>
        <w:t>. Рассмотрим, например, гало</w:t>
      </w:r>
      <w:r w:rsidR="001916B3" w:rsidRPr="008769B0">
        <w:rPr>
          <w:sz w:val="28"/>
          <w:szCs w:val="28"/>
          <w:lang w:val="pl-PL"/>
        </w:rPr>
        <w:t>-</w:t>
      </w:r>
      <w:proofErr w:type="spellStart"/>
      <w:r w:rsidR="001916B3" w:rsidRPr="008769B0">
        <w:rPr>
          <w:sz w:val="28"/>
          <w:szCs w:val="28"/>
        </w:rPr>
        <w:t>тайлы</w:t>
      </w:r>
      <w:proofErr w:type="spellEnd"/>
      <w:r w:rsidR="00961FC6" w:rsidRPr="008769B0">
        <w:rPr>
          <w:sz w:val="28"/>
          <w:szCs w:val="28"/>
        </w:rPr>
        <w:t xml:space="preserve"> с</w:t>
      </w:r>
      <w:r w:rsidR="00FB4960" w:rsidRPr="008769B0">
        <w:rPr>
          <w:sz w:val="28"/>
          <w:szCs w:val="28"/>
        </w:rPr>
        <w:t xml:space="preserve"> перекрытия</w:t>
      </w:r>
      <w:r w:rsidR="00961FC6" w:rsidRPr="008769B0">
        <w:rPr>
          <w:sz w:val="28"/>
          <w:szCs w:val="28"/>
        </w:rPr>
        <w:t>ми</w:t>
      </w:r>
      <w:r w:rsidR="00173543" w:rsidRPr="008769B0">
        <w:rPr>
          <w:sz w:val="28"/>
          <w:szCs w:val="28"/>
        </w:rPr>
        <w:t xml:space="preserve"> размера 2</w:t>
      </w:r>
      <w:r w:rsidR="00FB4960" w:rsidRPr="008769B0">
        <w:rPr>
          <w:sz w:val="28"/>
          <w:szCs w:val="28"/>
        </w:rPr>
        <w:t xml:space="preserve"> (</w:t>
      </w:r>
      <w:r w:rsidR="00FB4960" w:rsidRPr="008769B0">
        <w:rPr>
          <w:i/>
          <w:sz w:val="28"/>
          <w:szCs w:val="28"/>
          <w:lang w:val="pl-PL"/>
        </w:rPr>
        <w:t>m</w:t>
      </w:r>
      <w:proofErr w:type="spellStart"/>
      <w:r w:rsidR="007C5C79" w:rsidRPr="008769B0">
        <w:rPr>
          <w:i/>
          <w:position w:val="-8"/>
          <w:sz w:val="20"/>
          <w:lang w:val="pl-PL"/>
        </w:rPr>
        <w:t>over</w:t>
      </w:r>
      <w:proofErr w:type="spellEnd"/>
      <w:r w:rsidR="00173543" w:rsidRPr="008769B0">
        <w:rPr>
          <w:i/>
          <w:sz w:val="28"/>
          <w:szCs w:val="28"/>
          <w:lang w:val="pl-PL"/>
        </w:rPr>
        <w:t>=</w:t>
      </w:r>
      <w:r w:rsidR="00173543" w:rsidRPr="008769B0">
        <w:rPr>
          <w:sz w:val="28"/>
          <w:szCs w:val="28"/>
        </w:rPr>
        <w:t>2</w:t>
      </w:r>
      <w:r w:rsidR="00FB4960" w:rsidRPr="008769B0">
        <w:rPr>
          <w:sz w:val="28"/>
          <w:szCs w:val="28"/>
        </w:rPr>
        <w:t>)</w:t>
      </w:r>
      <w:r w:rsidR="00173543" w:rsidRPr="008769B0">
        <w:rPr>
          <w:sz w:val="28"/>
          <w:szCs w:val="28"/>
        </w:rPr>
        <w:t>. В этом случае гало</w:t>
      </w:r>
      <w:r w:rsidR="00173543" w:rsidRPr="008769B0">
        <w:rPr>
          <w:sz w:val="28"/>
          <w:szCs w:val="28"/>
          <w:lang w:val="pl-PL"/>
        </w:rPr>
        <w:t>-</w:t>
      </w:r>
      <w:proofErr w:type="spellStart"/>
      <w:r w:rsidR="00173543" w:rsidRPr="008769B0">
        <w:rPr>
          <w:sz w:val="28"/>
          <w:szCs w:val="28"/>
        </w:rPr>
        <w:t>тайлы</w:t>
      </w:r>
      <w:proofErr w:type="spellEnd"/>
      <w:r w:rsidR="00173543" w:rsidRPr="008769B0">
        <w:rPr>
          <w:sz w:val="28"/>
          <w:szCs w:val="28"/>
        </w:rPr>
        <w:t xml:space="preserve"> имеют три </w:t>
      </w:r>
      <w:r w:rsidR="003B0411" w:rsidRPr="008769B0">
        <w:rPr>
          <w:sz w:val="28"/>
          <w:szCs w:val="28"/>
        </w:rPr>
        <w:t>ярус</w:t>
      </w:r>
      <w:r w:rsidR="00173543" w:rsidRPr="008769B0">
        <w:rPr>
          <w:sz w:val="28"/>
          <w:szCs w:val="28"/>
        </w:rPr>
        <w:t>а</w:t>
      </w:r>
      <w:r w:rsidR="003B0411" w:rsidRPr="008769B0">
        <w:rPr>
          <w:sz w:val="28"/>
          <w:szCs w:val="28"/>
        </w:rPr>
        <w:t xml:space="preserve"> вычислений. </w:t>
      </w:r>
    </w:p>
    <w:p w14:paraId="721C02AB" w14:textId="77777777" w:rsidR="00AE5D34" w:rsidRPr="008769B0" w:rsidRDefault="00AE5D34" w:rsidP="00F01548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 xml:space="preserve">На ярусе 3 </w:t>
      </w:r>
      <w:r w:rsidR="00AC6F8C" w:rsidRPr="008769B0">
        <w:rPr>
          <w:sz w:val="28"/>
          <w:szCs w:val="28"/>
        </w:rPr>
        <w:t xml:space="preserve">для дальнейшего использования необходимы только </w:t>
      </w:r>
      <w:r w:rsidRPr="008769B0">
        <w:rPr>
          <w:sz w:val="28"/>
          <w:szCs w:val="28"/>
        </w:rPr>
        <w:t>вычисления в основных ячейках 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i/>
          <w:sz w:val="28"/>
          <w:szCs w:val="28"/>
        </w:rPr>
        <w:t>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</w:rPr>
        <w:t xml:space="preserve">), </w:t>
      </w:r>
      <w:r w:rsidRPr="008769B0">
        <w:rPr>
          <w:sz w:val="28"/>
          <w:szCs w:val="28"/>
          <w:lang w:val="pl-PL"/>
        </w:rPr>
        <w:t>1+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Pr="008769B0">
        <w:rPr>
          <w:position w:val="-8"/>
          <w:sz w:val="18"/>
          <w:szCs w:val="18"/>
        </w:rPr>
        <w:t>1</w:t>
      </w:r>
      <w:r w:rsidRPr="008769B0">
        <w:rPr>
          <w:sz w:val="28"/>
          <w:szCs w:val="28"/>
          <w:lang w:val="pl-PL"/>
        </w:rPr>
        <w:t>≤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≤min</w:t>
      </w:r>
      <w:proofErr w:type="spellEnd"/>
      <w:r w:rsidRPr="008769B0">
        <w:rPr>
          <w:sz w:val="28"/>
          <w:szCs w:val="28"/>
          <w:lang w:val="pl-PL"/>
        </w:rPr>
        <w:t>((</w:t>
      </w:r>
      <w:r w:rsidRPr="008769B0">
        <w:rPr>
          <w:i/>
          <w:sz w:val="28"/>
          <w:szCs w:val="28"/>
          <w:lang w:val="pl-PL"/>
        </w:rPr>
        <w:t>i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Pr="008769B0">
        <w:rPr>
          <w:position w:val="-8"/>
          <w:sz w:val="18"/>
          <w:szCs w:val="18"/>
        </w:rPr>
        <w:t>1</w:t>
      </w:r>
      <w:r w:rsidRPr="008769B0">
        <w:rPr>
          <w:sz w:val="28"/>
          <w:szCs w:val="28"/>
          <w:lang w:val="pl-PL"/>
        </w:rPr>
        <w:t>, </w:t>
      </w:r>
      <w:r w:rsidRPr="008769B0">
        <w:rPr>
          <w:i/>
          <w:sz w:val="28"/>
          <w:szCs w:val="28"/>
          <w:lang w:val="pl-PL"/>
        </w:rPr>
        <w:t>N</w:t>
      </w:r>
      <w:r w:rsidRPr="008769B0">
        <w:rPr>
          <w:i/>
          <w:position w:val="-8"/>
          <w:sz w:val="18"/>
          <w:szCs w:val="18"/>
          <w:lang w:val="en-US"/>
        </w:rPr>
        <w:t>x</w:t>
      </w:r>
      <w:r w:rsidRPr="008769B0">
        <w:rPr>
          <w:i/>
          <w:sz w:val="28"/>
          <w:szCs w:val="28"/>
          <w:lang w:val="pl-PL"/>
        </w:rPr>
        <w:t>–</w:t>
      </w:r>
      <w:r w:rsidRPr="008769B0">
        <w:rPr>
          <w:sz w:val="28"/>
          <w:szCs w:val="28"/>
        </w:rPr>
        <w:t xml:space="preserve">1), </w:t>
      </w:r>
      <w:r w:rsidRPr="008769B0">
        <w:rPr>
          <w:sz w:val="28"/>
          <w:szCs w:val="28"/>
          <w:lang w:val="pl-PL"/>
        </w:rPr>
        <w:t>1+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  <w:lang w:val="pl-PL"/>
        </w:rPr>
        <w:t>≤</w:t>
      </w:r>
      <w:proofErr w:type="spellStart"/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≤min</w:t>
      </w:r>
      <w:proofErr w:type="spellEnd"/>
      <w:r w:rsidRPr="008769B0">
        <w:rPr>
          <w:sz w:val="28"/>
          <w:szCs w:val="28"/>
          <w:lang w:val="pl-PL"/>
        </w:rPr>
        <w:t>((</w:t>
      </w:r>
      <w:r w:rsidRPr="008769B0">
        <w:rPr>
          <w:i/>
          <w:sz w:val="28"/>
          <w:szCs w:val="28"/>
          <w:lang w:val="pl-PL"/>
        </w:rPr>
        <w:t>j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pl-PL"/>
        </w:rPr>
        <w:t>+1)</w:t>
      </w:r>
      <w:r w:rsidRPr="008769B0">
        <w:rPr>
          <w:i/>
          <w:sz w:val="28"/>
          <w:szCs w:val="28"/>
          <w:lang w:val="pl-PL"/>
        </w:rPr>
        <w:t>r</w:t>
      </w:r>
      <w:r w:rsidRPr="008769B0">
        <w:rPr>
          <w:position w:val="-8"/>
          <w:sz w:val="18"/>
          <w:szCs w:val="18"/>
        </w:rPr>
        <w:t>2</w:t>
      </w:r>
      <w:r w:rsidRPr="008769B0">
        <w:rPr>
          <w:sz w:val="28"/>
          <w:szCs w:val="28"/>
          <w:lang w:val="pl-PL"/>
        </w:rPr>
        <w:t>, </w:t>
      </w:r>
      <w:r w:rsidRPr="008769B0">
        <w:rPr>
          <w:i/>
          <w:sz w:val="28"/>
          <w:szCs w:val="28"/>
          <w:lang w:val="pl-PL"/>
        </w:rPr>
        <w:t>N</w:t>
      </w:r>
      <w:r w:rsidRPr="008769B0">
        <w:rPr>
          <w:i/>
          <w:position w:val="-8"/>
          <w:sz w:val="18"/>
          <w:szCs w:val="18"/>
          <w:lang w:val="en-US"/>
        </w:rPr>
        <w:t>y</w:t>
      </w:r>
      <w:r w:rsidRPr="008769B0">
        <w:rPr>
          <w:i/>
          <w:sz w:val="28"/>
          <w:szCs w:val="28"/>
          <w:lang w:val="pl-PL"/>
        </w:rPr>
        <w:t>–</w:t>
      </w:r>
      <w:r w:rsidRPr="008769B0">
        <w:rPr>
          <w:sz w:val="28"/>
          <w:szCs w:val="28"/>
        </w:rPr>
        <w:t>1).</w:t>
      </w:r>
    </w:p>
    <w:p w14:paraId="379F51EF" w14:textId="77777777" w:rsidR="00B85C73" w:rsidRPr="008769B0" w:rsidRDefault="00480B51" w:rsidP="00F01548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 xml:space="preserve">На ярусе </w:t>
      </w:r>
      <w:r w:rsidR="00AE5D34" w:rsidRPr="008769B0">
        <w:rPr>
          <w:sz w:val="28"/>
          <w:szCs w:val="28"/>
        </w:rPr>
        <w:t>2</w:t>
      </w:r>
      <w:r w:rsidRPr="008769B0">
        <w:rPr>
          <w:sz w:val="28"/>
          <w:szCs w:val="28"/>
        </w:rPr>
        <w:t xml:space="preserve"> </w:t>
      </w:r>
      <w:r w:rsidR="00AC6F8C" w:rsidRPr="008769B0">
        <w:rPr>
          <w:sz w:val="28"/>
          <w:szCs w:val="28"/>
        </w:rPr>
        <w:t xml:space="preserve">необходимы </w:t>
      </w:r>
      <w:r w:rsidR="00AE5D34" w:rsidRPr="008769B0">
        <w:rPr>
          <w:sz w:val="28"/>
          <w:szCs w:val="28"/>
        </w:rPr>
        <w:t>вычисления</w:t>
      </w:r>
      <w:r w:rsidR="00716089" w:rsidRPr="008769B0">
        <w:rPr>
          <w:sz w:val="28"/>
          <w:szCs w:val="28"/>
        </w:rPr>
        <w:t>, требуемые на ярусе 1 гало</w:t>
      </w:r>
      <w:r w:rsidR="00716089" w:rsidRPr="008769B0">
        <w:rPr>
          <w:sz w:val="28"/>
          <w:szCs w:val="28"/>
          <w:lang w:val="pl-PL"/>
        </w:rPr>
        <w:t>-</w:t>
      </w:r>
      <w:proofErr w:type="spellStart"/>
      <w:r w:rsidR="00716089" w:rsidRPr="008769B0">
        <w:rPr>
          <w:sz w:val="28"/>
          <w:szCs w:val="28"/>
        </w:rPr>
        <w:t>тайла</w:t>
      </w:r>
      <w:proofErr w:type="spellEnd"/>
      <w:r w:rsidR="007E51B3" w:rsidRPr="008769B0">
        <w:rPr>
          <w:sz w:val="28"/>
          <w:szCs w:val="28"/>
        </w:rPr>
        <w:t>:</w:t>
      </w:r>
      <w:r w:rsidR="00AE5D34" w:rsidRPr="008769B0">
        <w:rPr>
          <w:sz w:val="28"/>
          <w:szCs w:val="28"/>
        </w:rPr>
        <w:t xml:space="preserve"> </w:t>
      </w:r>
      <w:r w:rsidR="0072271C" w:rsidRPr="008769B0">
        <w:rPr>
          <w:sz w:val="28"/>
          <w:szCs w:val="28"/>
        </w:rPr>
        <w:t xml:space="preserve">вычисления </w:t>
      </w:r>
      <w:r w:rsidRPr="008769B0">
        <w:rPr>
          <w:sz w:val="28"/>
          <w:szCs w:val="28"/>
        </w:rPr>
        <w:t>в основных ячейках</w:t>
      </w:r>
      <w:r w:rsidR="00AE5D34" w:rsidRPr="008769B0">
        <w:rPr>
          <w:sz w:val="28"/>
          <w:szCs w:val="28"/>
        </w:rPr>
        <w:t xml:space="preserve"> </w:t>
      </w:r>
      <w:r w:rsidRPr="008769B0">
        <w:rPr>
          <w:sz w:val="28"/>
          <w:szCs w:val="28"/>
        </w:rPr>
        <w:t>и на границах 1 гало</w:t>
      </w:r>
      <w:r w:rsidRPr="008769B0">
        <w:rPr>
          <w:sz w:val="28"/>
          <w:szCs w:val="28"/>
          <w:lang w:val="pl-PL"/>
        </w:rPr>
        <w:t>-</w:t>
      </w:r>
      <w:proofErr w:type="spellStart"/>
      <w:r w:rsidRPr="008769B0">
        <w:rPr>
          <w:sz w:val="28"/>
          <w:szCs w:val="28"/>
        </w:rPr>
        <w:t>тайла</w:t>
      </w:r>
      <w:proofErr w:type="spellEnd"/>
      <w:r w:rsidRPr="008769B0">
        <w:rPr>
          <w:sz w:val="28"/>
          <w:szCs w:val="28"/>
        </w:rPr>
        <w:t>; в угловых ячейках</w:t>
      </w:r>
      <w:r w:rsidR="006F0CF8" w:rsidRPr="008769B0">
        <w:rPr>
          <w:sz w:val="28"/>
          <w:szCs w:val="28"/>
        </w:rPr>
        <w:t xml:space="preserve"> границ</w:t>
      </w:r>
      <w:r w:rsidR="00335AF1" w:rsidRPr="008769B0">
        <w:rPr>
          <w:sz w:val="28"/>
          <w:szCs w:val="28"/>
        </w:rPr>
        <w:t>ы</w:t>
      </w:r>
      <w:r w:rsidR="006F0CF8" w:rsidRPr="008769B0">
        <w:rPr>
          <w:sz w:val="28"/>
          <w:szCs w:val="28"/>
        </w:rPr>
        <w:t xml:space="preserve"> 1</w:t>
      </w:r>
      <w:r w:rsidRPr="008769B0">
        <w:rPr>
          <w:sz w:val="28"/>
          <w:szCs w:val="28"/>
        </w:rPr>
        <w:t xml:space="preserve"> вычислений не требуется. </w:t>
      </w:r>
    </w:p>
    <w:p w14:paraId="76170261" w14:textId="77777777" w:rsidR="00A91D20" w:rsidRPr="008769B0" w:rsidRDefault="00B85C73" w:rsidP="000D2461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 xml:space="preserve">На ярусе 1 </w:t>
      </w:r>
      <w:r w:rsidR="00AC6F8C" w:rsidRPr="008769B0">
        <w:rPr>
          <w:sz w:val="28"/>
          <w:szCs w:val="28"/>
        </w:rPr>
        <w:t xml:space="preserve">необходимы </w:t>
      </w:r>
      <w:r w:rsidR="007E51B3" w:rsidRPr="008769B0">
        <w:rPr>
          <w:sz w:val="28"/>
          <w:szCs w:val="28"/>
        </w:rPr>
        <w:t>вычисления</w:t>
      </w:r>
      <w:r w:rsidRPr="008769B0">
        <w:rPr>
          <w:sz w:val="28"/>
          <w:szCs w:val="28"/>
        </w:rPr>
        <w:t>, требуемые на ярусе 2 гало</w:t>
      </w:r>
      <w:r w:rsidRPr="008769B0">
        <w:rPr>
          <w:sz w:val="28"/>
          <w:szCs w:val="28"/>
          <w:lang w:val="pl-PL"/>
        </w:rPr>
        <w:t>-</w:t>
      </w:r>
      <w:proofErr w:type="spellStart"/>
      <w:r w:rsidRPr="008769B0">
        <w:rPr>
          <w:sz w:val="28"/>
          <w:szCs w:val="28"/>
        </w:rPr>
        <w:t>тайла</w:t>
      </w:r>
      <w:proofErr w:type="spellEnd"/>
      <w:r w:rsidRPr="008769B0">
        <w:rPr>
          <w:sz w:val="28"/>
          <w:szCs w:val="28"/>
        </w:rPr>
        <w:t>. Вычисления должны осуществляться в основных ячейках</w:t>
      </w:r>
      <w:r w:rsidR="007E51B3" w:rsidRPr="008769B0">
        <w:rPr>
          <w:sz w:val="28"/>
          <w:szCs w:val="28"/>
        </w:rPr>
        <w:t xml:space="preserve"> и</w:t>
      </w:r>
      <w:r w:rsidRPr="008769B0">
        <w:rPr>
          <w:sz w:val="28"/>
          <w:szCs w:val="28"/>
        </w:rPr>
        <w:t xml:space="preserve"> на границах 1 и 2 гало</w:t>
      </w:r>
      <w:r w:rsidRPr="008769B0">
        <w:rPr>
          <w:sz w:val="28"/>
          <w:szCs w:val="28"/>
          <w:lang w:val="pl-PL"/>
        </w:rPr>
        <w:t>-</w:t>
      </w:r>
      <w:proofErr w:type="spellStart"/>
      <w:r w:rsidRPr="008769B0">
        <w:rPr>
          <w:sz w:val="28"/>
          <w:szCs w:val="28"/>
        </w:rPr>
        <w:t>тайла</w:t>
      </w:r>
      <w:proofErr w:type="spellEnd"/>
      <w:r w:rsidRPr="008769B0">
        <w:rPr>
          <w:sz w:val="28"/>
          <w:szCs w:val="28"/>
        </w:rPr>
        <w:t xml:space="preserve"> (но в пределах </w:t>
      </w:r>
      <w:r w:rsidR="00886572" w:rsidRPr="008769B0">
        <w:rPr>
          <w:sz w:val="28"/>
          <w:szCs w:val="28"/>
        </w:rPr>
        <w:t>1</w:t>
      </w:r>
      <w:r w:rsidRPr="008769B0">
        <w:rPr>
          <w:sz w:val="28"/>
          <w:szCs w:val="28"/>
          <w:lang w:val="pl-PL"/>
        </w:rPr>
        <w:t>≤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≤</w:t>
      </w:r>
      <w:r w:rsidR="007E51B3" w:rsidRPr="008769B0">
        <w:rPr>
          <w:i/>
          <w:sz w:val="28"/>
          <w:szCs w:val="28"/>
          <w:lang w:val="pl-PL"/>
        </w:rPr>
        <w:t>N</w:t>
      </w:r>
      <w:proofErr w:type="spellEnd"/>
      <w:r w:rsidR="007E51B3" w:rsidRPr="008769B0">
        <w:rPr>
          <w:i/>
          <w:position w:val="-8"/>
          <w:sz w:val="18"/>
          <w:szCs w:val="18"/>
          <w:lang w:val="en-US"/>
        </w:rPr>
        <w:t>x</w:t>
      </w:r>
      <w:r w:rsidR="00886572" w:rsidRPr="008769B0">
        <w:rPr>
          <w:i/>
          <w:sz w:val="28"/>
          <w:szCs w:val="28"/>
          <w:lang w:val="pl-PL"/>
        </w:rPr>
        <w:t>–</w:t>
      </w:r>
      <w:r w:rsidR="00886572" w:rsidRPr="008769B0">
        <w:rPr>
          <w:sz w:val="28"/>
          <w:szCs w:val="28"/>
        </w:rPr>
        <w:t>1</w:t>
      </w:r>
      <w:r w:rsidRPr="008769B0">
        <w:rPr>
          <w:sz w:val="28"/>
          <w:szCs w:val="28"/>
        </w:rPr>
        <w:t xml:space="preserve">, </w:t>
      </w:r>
      <w:r w:rsidR="00886572" w:rsidRPr="008769B0">
        <w:rPr>
          <w:sz w:val="28"/>
          <w:szCs w:val="28"/>
        </w:rPr>
        <w:t>1</w:t>
      </w:r>
      <w:r w:rsidRPr="008769B0">
        <w:rPr>
          <w:sz w:val="28"/>
          <w:szCs w:val="28"/>
          <w:lang w:val="pl-PL"/>
        </w:rPr>
        <w:t>≤</w:t>
      </w:r>
      <w:r w:rsidRPr="008769B0">
        <w:rPr>
          <w:i/>
          <w:sz w:val="28"/>
          <w:szCs w:val="28"/>
          <w:lang w:val="en-US"/>
        </w:rPr>
        <w:t>j</w:t>
      </w:r>
      <w:r w:rsidRPr="008769B0">
        <w:rPr>
          <w:sz w:val="28"/>
          <w:szCs w:val="28"/>
          <w:lang w:val="pl-PL"/>
        </w:rPr>
        <w:t>≤</w:t>
      </w:r>
      <w:r w:rsidRPr="008769B0">
        <w:rPr>
          <w:i/>
          <w:sz w:val="28"/>
          <w:szCs w:val="28"/>
          <w:lang w:val="en-US"/>
        </w:rPr>
        <w:t>N</w:t>
      </w:r>
      <w:r w:rsidR="007E51B3" w:rsidRPr="008769B0">
        <w:rPr>
          <w:i/>
          <w:position w:val="-8"/>
          <w:sz w:val="18"/>
          <w:szCs w:val="18"/>
          <w:lang w:val="en-US"/>
        </w:rPr>
        <w:t>y</w:t>
      </w:r>
      <w:r w:rsidR="00886572" w:rsidRPr="008769B0">
        <w:rPr>
          <w:i/>
          <w:sz w:val="28"/>
          <w:szCs w:val="28"/>
          <w:lang w:val="pl-PL"/>
        </w:rPr>
        <w:t>–</w:t>
      </w:r>
      <w:r w:rsidR="00886572" w:rsidRPr="008769B0">
        <w:rPr>
          <w:sz w:val="28"/>
          <w:szCs w:val="28"/>
        </w:rPr>
        <w:t>1</w:t>
      </w:r>
      <w:r w:rsidRPr="008769B0">
        <w:rPr>
          <w:sz w:val="28"/>
          <w:szCs w:val="28"/>
        </w:rPr>
        <w:t>)</w:t>
      </w:r>
      <w:r w:rsidR="00FD20F7" w:rsidRPr="008769B0">
        <w:rPr>
          <w:sz w:val="28"/>
          <w:szCs w:val="28"/>
        </w:rPr>
        <w:t>; в угловых ячейках границ</w:t>
      </w:r>
      <w:r w:rsidR="00335AF1" w:rsidRPr="008769B0">
        <w:rPr>
          <w:sz w:val="28"/>
          <w:szCs w:val="28"/>
        </w:rPr>
        <w:t>ы</w:t>
      </w:r>
      <w:r w:rsidR="00FD20F7" w:rsidRPr="008769B0">
        <w:rPr>
          <w:sz w:val="28"/>
          <w:szCs w:val="28"/>
        </w:rPr>
        <w:t xml:space="preserve"> </w:t>
      </w:r>
      <w:r w:rsidR="00335AF1" w:rsidRPr="008769B0">
        <w:rPr>
          <w:sz w:val="28"/>
          <w:szCs w:val="28"/>
        </w:rPr>
        <w:t>2</w:t>
      </w:r>
      <w:r w:rsidR="00FD20F7" w:rsidRPr="008769B0">
        <w:rPr>
          <w:sz w:val="28"/>
          <w:szCs w:val="28"/>
        </w:rPr>
        <w:t xml:space="preserve"> вычислений не требуется</w:t>
      </w:r>
      <w:r w:rsidRPr="008769B0">
        <w:rPr>
          <w:sz w:val="28"/>
          <w:szCs w:val="28"/>
        </w:rPr>
        <w:t xml:space="preserve">. </w:t>
      </w:r>
      <w:r w:rsidR="00A91D20" w:rsidRPr="008769B0">
        <w:rPr>
          <w:sz w:val="28"/>
          <w:szCs w:val="28"/>
        </w:rPr>
        <w:t xml:space="preserve">Для вычислений требуются </w:t>
      </w:r>
      <w:r w:rsidR="00023373" w:rsidRPr="008769B0">
        <w:rPr>
          <w:sz w:val="28"/>
          <w:szCs w:val="28"/>
        </w:rPr>
        <w:t>три</w:t>
      </w:r>
      <w:r w:rsidR="00236BE5" w:rsidRPr="008769B0">
        <w:rPr>
          <w:sz w:val="28"/>
          <w:szCs w:val="28"/>
        </w:rPr>
        <w:t xml:space="preserve"> (с каждой из четырех сторон </w:t>
      </w:r>
      <w:proofErr w:type="spellStart"/>
      <w:r w:rsidR="00236BE5" w:rsidRPr="008769B0">
        <w:rPr>
          <w:sz w:val="28"/>
          <w:szCs w:val="28"/>
        </w:rPr>
        <w:t>тайла</w:t>
      </w:r>
      <w:proofErr w:type="spellEnd"/>
      <w:r w:rsidR="00236BE5" w:rsidRPr="008769B0">
        <w:rPr>
          <w:sz w:val="28"/>
          <w:szCs w:val="28"/>
        </w:rPr>
        <w:t>)</w:t>
      </w:r>
      <w:r w:rsidR="00023373" w:rsidRPr="008769B0">
        <w:rPr>
          <w:sz w:val="28"/>
          <w:szCs w:val="28"/>
        </w:rPr>
        <w:t xml:space="preserve"> дополнительны</w:t>
      </w:r>
      <w:r w:rsidR="00006197" w:rsidRPr="008769B0">
        <w:rPr>
          <w:sz w:val="28"/>
          <w:szCs w:val="28"/>
        </w:rPr>
        <w:t>е</w:t>
      </w:r>
      <w:r w:rsidR="00023373" w:rsidRPr="008769B0">
        <w:rPr>
          <w:sz w:val="28"/>
          <w:szCs w:val="28"/>
        </w:rPr>
        <w:t xml:space="preserve"> строк</w:t>
      </w:r>
      <w:r w:rsidR="00F84AA4" w:rsidRPr="008769B0">
        <w:rPr>
          <w:sz w:val="28"/>
          <w:szCs w:val="28"/>
        </w:rPr>
        <w:t>и или</w:t>
      </w:r>
      <w:r w:rsidR="00023373" w:rsidRPr="008769B0">
        <w:rPr>
          <w:sz w:val="28"/>
          <w:szCs w:val="28"/>
        </w:rPr>
        <w:t xml:space="preserve"> столбц</w:t>
      </w:r>
      <w:r w:rsidR="00F84AA4" w:rsidRPr="008769B0">
        <w:rPr>
          <w:sz w:val="28"/>
          <w:szCs w:val="28"/>
        </w:rPr>
        <w:t>а массива</w:t>
      </w:r>
      <w:r w:rsidR="00023373" w:rsidRPr="008769B0">
        <w:rPr>
          <w:sz w:val="28"/>
          <w:szCs w:val="28"/>
        </w:rPr>
        <w:t xml:space="preserve"> </w:t>
      </w:r>
      <w:r w:rsidR="00F84AA4" w:rsidRPr="008769B0">
        <w:rPr>
          <w:i/>
          <w:sz w:val="28"/>
          <w:szCs w:val="28"/>
          <w:lang w:val="pl-PL"/>
        </w:rPr>
        <w:t>u</w:t>
      </w:r>
      <w:r w:rsidR="00F84AA4" w:rsidRPr="008769B0">
        <w:rPr>
          <w:sz w:val="28"/>
          <w:szCs w:val="28"/>
          <w:lang w:val="pl-PL"/>
        </w:rPr>
        <w:t>(</w:t>
      </w:r>
      <w:proofErr w:type="spellStart"/>
      <w:r w:rsidR="00F84AA4" w:rsidRPr="008769B0">
        <w:rPr>
          <w:i/>
          <w:sz w:val="28"/>
          <w:szCs w:val="28"/>
          <w:lang w:val="pl-PL"/>
        </w:rPr>
        <w:t>i</w:t>
      </w:r>
      <w:r w:rsidR="00F84AA4" w:rsidRPr="008769B0">
        <w:rPr>
          <w:sz w:val="28"/>
          <w:szCs w:val="28"/>
          <w:lang w:val="pl-PL"/>
        </w:rPr>
        <w:t>,</w:t>
      </w:r>
      <w:r w:rsidR="00F84AA4" w:rsidRPr="008769B0">
        <w:rPr>
          <w:i/>
          <w:sz w:val="28"/>
          <w:szCs w:val="28"/>
          <w:lang w:val="pl-PL"/>
        </w:rPr>
        <w:t>j</w:t>
      </w:r>
      <w:proofErr w:type="spellEnd"/>
      <w:r w:rsidR="00F84AA4" w:rsidRPr="008769B0">
        <w:rPr>
          <w:sz w:val="28"/>
          <w:szCs w:val="28"/>
          <w:lang w:val="pl-PL"/>
        </w:rPr>
        <w:t>)</w:t>
      </w:r>
      <w:r w:rsidR="00F84AA4" w:rsidRPr="008769B0">
        <w:rPr>
          <w:sz w:val="28"/>
          <w:szCs w:val="28"/>
        </w:rPr>
        <w:t>, вычисленного на предыдущей</w:t>
      </w:r>
      <w:r w:rsidR="00BC0519" w:rsidRPr="008769B0">
        <w:rPr>
          <w:sz w:val="28"/>
          <w:szCs w:val="28"/>
        </w:rPr>
        <w:t>,</w:t>
      </w:r>
      <w:r w:rsidR="000F14E4" w:rsidRPr="008769B0">
        <w:rPr>
          <w:sz w:val="28"/>
          <w:szCs w:val="28"/>
        </w:rPr>
        <w:t xml:space="preserve"> </w:t>
      </w:r>
      <w:r w:rsidR="00BC0519" w:rsidRPr="008769B0">
        <w:rPr>
          <w:sz w:val="28"/>
          <w:szCs w:val="28"/>
        </w:rPr>
        <w:t xml:space="preserve">или </w:t>
      </w:r>
      <w:r w:rsidR="000F14E4" w:rsidRPr="008769B0">
        <w:rPr>
          <w:sz w:val="28"/>
          <w:szCs w:val="28"/>
        </w:rPr>
        <w:t>заданно</w:t>
      </w:r>
      <w:r w:rsidR="00BC0519" w:rsidRPr="008769B0">
        <w:rPr>
          <w:sz w:val="28"/>
          <w:szCs w:val="28"/>
        </w:rPr>
        <w:t>й</w:t>
      </w:r>
      <w:r w:rsidR="000F14E4" w:rsidRPr="008769B0">
        <w:rPr>
          <w:sz w:val="28"/>
          <w:szCs w:val="28"/>
        </w:rPr>
        <w:t xml:space="preserve"> на нулевой</w:t>
      </w:r>
      <w:r w:rsidR="00BC0519" w:rsidRPr="008769B0">
        <w:rPr>
          <w:sz w:val="28"/>
          <w:szCs w:val="28"/>
        </w:rPr>
        <w:t>,</w:t>
      </w:r>
      <w:r w:rsidR="00F84AA4" w:rsidRPr="008769B0">
        <w:rPr>
          <w:sz w:val="28"/>
          <w:szCs w:val="28"/>
        </w:rPr>
        <w:t xml:space="preserve"> итерации</w:t>
      </w:r>
      <w:r w:rsidR="000F14E4" w:rsidRPr="008769B0">
        <w:rPr>
          <w:sz w:val="28"/>
          <w:szCs w:val="28"/>
        </w:rPr>
        <w:t>.</w:t>
      </w:r>
      <w:r w:rsidR="00F84AA4" w:rsidRPr="008769B0">
        <w:rPr>
          <w:sz w:val="28"/>
          <w:szCs w:val="28"/>
        </w:rPr>
        <w:t xml:space="preserve"> </w:t>
      </w:r>
      <w:r w:rsidR="00023373" w:rsidRPr="008769B0">
        <w:rPr>
          <w:sz w:val="28"/>
          <w:szCs w:val="28"/>
        </w:rPr>
        <w:t xml:space="preserve"> </w:t>
      </w:r>
    </w:p>
    <w:p w14:paraId="6BC34B28" w14:textId="77777777" w:rsidR="000D2461" w:rsidRPr="008769B0" w:rsidRDefault="00C61B32" w:rsidP="000D2461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>У</w:t>
      </w:r>
      <w:r w:rsidR="00BC19E6" w:rsidRPr="008769B0">
        <w:rPr>
          <w:sz w:val="28"/>
          <w:szCs w:val="28"/>
        </w:rPr>
        <w:t>чет избыточных вычислений усложн</w:t>
      </w:r>
      <w:r w:rsidRPr="008769B0">
        <w:rPr>
          <w:sz w:val="28"/>
          <w:szCs w:val="28"/>
        </w:rPr>
        <w:t>яет</w:t>
      </w:r>
      <w:r w:rsidR="00BC19E6" w:rsidRPr="008769B0">
        <w:rPr>
          <w:sz w:val="28"/>
          <w:szCs w:val="28"/>
        </w:rPr>
        <w:t xml:space="preserve"> </w:t>
      </w:r>
      <w:r w:rsidR="00576A67" w:rsidRPr="008769B0">
        <w:rPr>
          <w:sz w:val="28"/>
          <w:szCs w:val="28"/>
        </w:rPr>
        <w:t xml:space="preserve">запись </w:t>
      </w:r>
      <w:r w:rsidR="00BC19E6" w:rsidRPr="008769B0">
        <w:rPr>
          <w:sz w:val="28"/>
          <w:szCs w:val="28"/>
        </w:rPr>
        <w:t>алгоритм</w:t>
      </w:r>
      <w:r w:rsidR="00576A67" w:rsidRPr="008769B0">
        <w:rPr>
          <w:sz w:val="28"/>
          <w:szCs w:val="28"/>
        </w:rPr>
        <w:t>а</w:t>
      </w:r>
      <w:r w:rsidR="00BC19E6" w:rsidRPr="008769B0">
        <w:rPr>
          <w:sz w:val="28"/>
          <w:szCs w:val="28"/>
        </w:rPr>
        <w:t xml:space="preserve"> условиями, при которых эти вычисления не требуются. Далее будем допускать указанные не обязательные вычисления</w:t>
      </w:r>
      <w:r w:rsidR="00136CE6" w:rsidRPr="008769B0">
        <w:rPr>
          <w:sz w:val="28"/>
          <w:szCs w:val="28"/>
        </w:rPr>
        <w:t>.</w:t>
      </w:r>
    </w:p>
    <w:p w14:paraId="3E272A8D" w14:textId="77777777" w:rsidR="000D2461" w:rsidRPr="008769B0" w:rsidRDefault="00B85C73" w:rsidP="000D2461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 xml:space="preserve">Таким образом, алгоритм с перекрытиями, реализующий </w:t>
      </w:r>
      <w:r w:rsidR="00014202" w:rsidRPr="008769B0">
        <w:rPr>
          <w:sz w:val="28"/>
          <w:szCs w:val="28"/>
        </w:rPr>
        <w:t>модифицированный</w:t>
      </w:r>
      <w:r w:rsidR="00695ABD" w:rsidRPr="008769B0">
        <w:rPr>
          <w:sz w:val="28"/>
          <w:szCs w:val="28"/>
        </w:rPr>
        <w:t xml:space="preserve"> (добавлены операции)</w:t>
      </w:r>
      <w:r w:rsidR="00014202" w:rsidRPr="008769B0">
        <w:rPr>
          <w:sz w:val="28"/>
          <w:szCs w:val="28"/>
        </w:rPr>
        <w:t xml:space="preserve"> алгоритм</w:t>
      </w:r>
      <w:r w:rsidRPr="008769B0">
        <w:rPr>
          <w:sz w:val="28"/>
          <w:szCs w:val="28"/>
        </w:rPr>
        <w:t xml:space="preserve"> (2)</w:t>
      </w:r>
      <w:r w:rsidR="00014202" w:rsidRPr="008769B0">
        <w:rPr>
          <w:sz w:val="28"/>
          <w:szCs w:val="28"/>
        </w:rPr>
        <w:t>,</w:t>
      </w:r>
      <w:r w:rsidRPr="008769B0">
        <w:rPr>
          <w:sz w:val="28"/>
          <w:szCs w:val="28"/>
        </w:rPr>
        <w:t xml:space="preserve"> можно представить </w:t>
      </w:r>
      <w:r w:rsidR="002E4046" w:rsidRPr="008769B0">
        <w:rPr>
          <w:sz w:val="28"/>
          <w:szCs w:val="28"/>
        </w:rPr>
        <w:t>следующим образом</w:t>
      </w:r>
      <w:r w:rsidRPr="008769B0">
        <w:rPr>
          <w:sz w:val="28"/>
          <w:szCs w:val="28"/>
        </w:rPr>
        <w:t xml:space="preserve">: </w:t>
      </w:r>
    </w:p>
    <w:p w14:paraId="7F984826" w14:textId="77777777" w:rsidR="00B85C73" w:rsidRPr="008769B0" w:rsidRDefault="00B85C73" w:rsidP="00B85C73">
      <w:pPr>
        <w:ind w:firstLine="708"/>
        <w:jc w:val="both"/>
        <w:rPr>
          <w:rFonts w:ascii="Times New Roman" w:hAnsi="Times New Roman"/>
          <w:sz w:val="16"/>
          <w:szCs w:val="16"/>
        </w:rPr>
      </w:pPr>
    </w:p>
    <w:p w14:paraId="1014CD59" w14:textId="77777777" w:rsidR="00AF3185" w:rsidRPr="008769B0" w:rsidRDefault="00AF3185" w:rsidP="00AF3185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= </w:t>
      </w:r>
      <w:r w:rsidRPr="008769B0">
        <w:rPr>
          <w:rFonts w:ascii="Times New Roman" w:hAnsi="Times New Roman"/>
          <w:sz w:val="28"/>
          <w:szCs w:val="28"/>
          <w:lang w:val="en-US"/>
        </w:rPr>
        <w:t>0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,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–1</w:t>
      </w:r>
    </w:p>
    <w:p w14:paraId="09168668" w14:textId="77777777" w:rsidR="00AF3185" w:rsidRPr="008769B0" w:rsidRDefault="00AF3185" w:rsidP="00AF3185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do  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=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0,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–1</w:t>
      </w:r>
    </w:p>
    <w:p w14:paraId="402F0AAA" w14:textId="77777777" w:rsidR="00AF3185" w:rsidRPr="008769B0" w:rsidRDefault="00AF3185" w:rsidP="00AF3185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  do  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=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0,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3</w:t>
      </w:r>
      <w:r w:rsidRPr="008769B0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–1</w:t>
      </w:r>
    </w:p>
    <w:p w14:paraId="67B8EF27" w14:textId="77777777" w:rsidR="00AF3185" w:rsidRPr="008769B0" w:rsidRDefault="00AF3185" w:rsidP="00AF3185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   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Tile</w:t>
      </w:r>
      <w:r w:rsidRPr="008769B0">
        <w:rPr>
          <w:rFonts w:ascii="Times New Roman" w:hAnsi="Times New Roman"/>
          <w:sz w:val="28"/>
          <w:szCs w:val="28"/>
          <w:vertAlign w:val="superscript"/>
          <w:lang w:val="pl-PL"/>
        </w:rPr>
        <w:t>halo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,i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)            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                          </w:t>
      </w:r>
      <w:r w:rsidR="00C105DF" w:rsidRPr="009179E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  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         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="004B0918">
        <w:rPr>
          <w:rFonts w:ascii="Times New Roman" w:hAnsi="Times New Roman"/>
          <w:sz w:val="28"/>
          <w:szCs w:val="28"/>
          <w:lang w:val="pl-PL"/>
        </w:rPr>
        <w:t>(5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3CBB8B60" w14:textId="77777777" w:rsidR="00AF3185" w:rsidRPr="008769B0" w:rsidRDefault="00AF3185" w:rsidP="00AF3185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01DEC469" w14:textId="77777777" w:rsidR="00AF3185" w:rsidRPr="008769B0" w:rsidRDefault="00AF3185" w:rsidP="00AF3185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lastRenderedPageBreak/>
        <w:t xml:space="preserve"> 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5A219E26" w14:textId="77777777" w:rsidR="00FB7801" w:rsidRPr="008769B0" w:rsidRDefault="00FB7801" w:rsidP="00FB7801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  <w:lang w:val="pl-PL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56BD05E0" w14:textId="77777777" w:rsidR="00CC6AA5" w:rsidRPr="008769B0" w:rsidRDefault="00CC6AA5" w:rsidP="00CC6AA5">
      <w:pPr>
        <w:ind w:firstLine="708"/>
        <w:jc w:val="both"/>
        <w:rPr>
          <w:rFonts w:ascii="Times New Roman" w:hAnsi="Times New Roman"/>
          <w:sz w:val="16"/>
          <w:szCs w:val="16"/>
          <w:lang w:val="en-US"/>
        </w:rPr>
      </w:pPr>
    </w:p>
    <w:p w14:paraId="2C974CB3" w14:textId="77777777" w:rsidR="00AF3185" w:rsidRPr="008769B0" w:rsidRDefault="00AF3185" w:rsidP="00AF3185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Tile</w:t>
      </w:r>
      <w:r w:rsidRPr="008769B0">
        <w:rPr>
          <w:rFonts w:ascii="Times New Roman" w:hAnsi="Times New Roman"/>
          <w:sz w:val="28"/>
          <w:szCs w:val="28"/>
          <w:vertAlign w:val="superscript"/>
          <w:lang w:val="pl-PL"/>
        </w:rPr>
        <w:t>halo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,i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)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43663F33" w14:textId="77777777" w:rsidR="00AF3185" w:rsidRPr="008769B0" w:rsidRDefault="00AF3185" w:rsidP="00AF3185">
      <w:pPr>
        <w:pStyle w:val="a"/>
        <w:rPr>
          <w:sz w:val="16"/>
          <w:szCs w:val="16"/>
          <w:lang w:val="en-US"/>
        </w:rPr>
      </w:pPr>
    </w:p>
    <w:p w14:paraId="44936F01" w14:textId="77777777" w:rsidR="00AF3185" w:rsidRPr="008769B0" w:rsidRDefault="00AF3185" w:rsidP="00AF3185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do</w:t>
      </w:r>
      <w:r w:rsidRPr="008769B0">
        <w:rPr>
          <w:i/>
          <w:sz w:val="28"/>
          <w:szCs w:val="28"/>
          <w:lang w:val="pl-PL"/>
        </w:rPr>
        <w:t xml:space="preserve">  l= </w:t>
      </w:r>
      <w:r w:rsidRPr="008769B0">
        <w:rPr>
          <w:sz w:val="28"/>
          <w:szCs w:val="28"/>
          <w:lang w:val="pl-PL"/>
        </w:rPr>
        <w:t>(</w:t>
      </w:r>
      <w:r w:rsidRPr="008769B0">
        <w:rPr>
          <w:sz w:val="28"/>
          <w:szCs w:val="28"/>
          <w:lang w:val="en-US"/>
        </w:rPr>
        <w:t>1</w:t>
      </w:r>
      <w:r w:rsidRPr="008769B0">
        <w:rPr>
          <w:sz w:val="28"/>
          <w:szCs w:val="28"/>
          <w:lang w:val="pl-PL"/>
        </w:rPr>
        <w:t>+</w:t>
      </w:r>
      <w:r w:rsidRPr="008769B0">
        <w:rPr>
          <w:i/>
          <w:sz w:val="28"/>
          <w:szCs w:val="28"/>
          <w:lang w:val="pl-PL"/>
        </w:rPr>
        <w:t>l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Pr="008769B0">
        <w:rPr>
          <w:position w:val="-8"/>
          <w:sz w:val="18"/>
          <w:szCs w:val="18"/>
          <w:lang w:val="en-US"/>
        </w:rPr>
        <w:t>1</w:t>
      </w:r>
      <w:r w:rsidRPr="008769B0">
        <w:rPr>
          <w:sz w:val="28"/>
          <w:szCs w:val="28"/>
          <w:lang w:val="pl-PL"/>
        </w:rPr>
        <w:t>),</w:t>
      </w:r>
      <w:r w:rsidRPr="008769B0">
        <w:rPr>
          <w:i/>
          <w:sz w:val="28"/>
          <w:szCs w:val="28"/>
          <w:lang w:val="pl-PL"/>
        </w:rPr>
        <w:t xml:space="preserve"> </w:t>
      </w:r>
      <w:r w:rsidRPr="008769B0">
        <w:rPr>
          <w:sz w:val="28"/>
          <w:szCs w:val="28"/>
          <w:lang w:val="pl-PL"/>
        </w:rPr>
        <w:t>min((</w:t>
      </w:r>
      <w:r w:rsidRPr="008769B0">
        <w:rPr>
          <w:i/>
          <w:sz w:val="28"/>
          <w:szCs w:val="28"/>
          <w:lang w:val="pl-PL"/>
        </w:rPr>
        <w:t>l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en-US"/>
        </w:rPr>
        <w:t>+</w:t>
      </w:r>
      <w:r w:rsidRPr="008769B0">
        <w:rPr>
          <w:sz w:val="28"/>
          <w:szCs w:val="28"/>
          <w:lang w:val="pl-PL"/>
        </w:rPr>
        <w:t>1)</w:t>
      </w:r>
      <w:r w:rsidRPr="008769B0">
        <w:rPr>
          <w:i/>
          <w:sz w:val="28"/>
          <w:szCs w:val="28"/>
          <w:lang w:val="pl-PL"/>
        </w:rPr>
        <w:t>r</w:t>
      </w:r>
      <w:r w:rsidRPr="008769B0">
        <w:rPr>
          <w:position w:val="-8"/>
          <w:sz w:val="18"/>
          <w:szCs w:val="18"/>
          <w:lang w:val="en-US"/>
        </w:rPr>
        <w:t>1</w:t>
      </w:r>
      <w:r w:rsidRPr="008769B0">
        <w:rPr>
          <w:sz w:val="28"/>
          <w:szCs w:val="28"/>
          <w:lang w:val="pl-PL"/>
        </w:rPr>
        <w:t>, </w:t>
      </w:r>
      <w:r w:rsidRPr="008769B0">
        <w:rPr>
          <w:i/>
          <w:sz w:val="28"/>
          <w:szCs w:val="28"/>
          <w:lang w:val="pl-PL"/>
        </w:rPr>
        <w:t>r</w:t>
      </w:r>
      <w:r w:rsidRPr="008769B0">
        <w:rPr>
          <w:i/>
          <w:position w:val="-8"/>
          <w:sz w:val="20"/>
          <w:lang w:val="en-US"/>
        </w:rPr>
        <w:t>it</w:t>
      </w:r>
      <w:r w:rsidRPr="008769B0">
        <w:rPr>
          <w:sz w:val="28"/>
          <w:szCs w:val="28"/>
          <w:lang w:val="pl-PL"/>
        </w:rPr>
        <w:t xml:space="preserve">) </w:t>
      </w:r>
    </w:p>
    <w:p w14:paraId="67164D48" w14:textId="77777777" w:rsidR="00AF3185" w:rsidRPr="008769B0" w:rsidRDefault="00AF3185" w:rsidP="00AF3185">
      <w:pPr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do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8769B0">
        <w:rPr>
          <w:rFonts w:ascii="Times New Roman" w:hAnsi="Times New Roman"/>
          <w:sz w:val="28"/>
          <w:szCs w:val="28"/>
          <w:lang w:val="pl-PL"/>
        </w:rPr>
        <w:t>max(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en-US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>1, 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min(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769B0">
        <w:rPr>
          <w:rFonts w:ascii="Times New Roman" w:hAnsi="Times New Roman"/>
          <w:i/>
          <w:position w:val="-8"/>
          <w:sz w:val="18"/>
          <w:szCs w:val="18"/>
          <w:lang w:val="en-US"/>
        </w:rPr>
        <w:t>x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5D9FADC7" w14:textId="77777777" w:rsidR="00AF3185" w:rsidRPr="008769B0" w:rsidRDefault="00AF3185" w:rsidP="00AF3185">
      <w:pPr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do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j = </w:t>
      </w:r>
      <w:r w:rsidRPr="008769B0">
        <w:rPr>
          <w:rFonts w:ascii="Times New Roman" w:hAnsi="Times New Roman"/>
          <w:sz w:val="28"/>
          <w:szCs w:val="28"/>
          <w:lang w:val="pl-PL"/>
        </w:rPr>
        <w:t>max(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3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en-US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min(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3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769B0">
        <w:rPr>
          <w:rFonts w:ascii="Times New Roman" w:hAnsi="Times New Roman"/>
          <w:i/>
          <w:position w:val="-8"/>
          <w:sz w:val="18"/>
          <w:szCs w:val="18"/>
          <w:lang w:val="en-US"/>
        </w:rPr>
        <w:t>y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51DA9757" w14:textId="77777777" w:rsidR="00AF3185" w:rsidRPr="008769B0" w:rsidRDefault="00AF3185" w:rsidP="00AF3185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          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sz w:val="28"/>
          <w:szCs w:val="28"/>
          <w:lang w:val="pl-PL"/>
        </w:rPr>
        <w:t>)</w:t>
      </w:r>
      <w:r w:rsidRPr="008769B0">
        <w:rPr>
          <w:i/>
          <w:sz w:val="28"/>
          <w:szCs w:val="28"/>
          <w:lang w:val="pl-PL"/>
        </w:rPr>
        <w:t>=F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–1,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i/>
          <w:sz w:val="28"/>
          <w:szCs w:val="28"/>
          <w:lang w:val="pl-PL"/>
        </w:rPr>
        <w:t>–</w:t>
      </w:r>
      <w:r w:rsidRPr="008769B0">
        <w:rPr>
          <w:sz w:val="28"/>
          <w:szCs w:val="28"/>
          <w:lang w:val="pl-PL"/>
        </w:rPr>
        <w:t>1),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sz w:val="28"/>
          <w:szCs w:val="28"/>
          <w:lang w:val="pl-PL"/>
        </w:rPr>
        <w:t>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j+</w:t>
      </w:r>
      <w:r w:rsidRPr="008769B0">
        <w:rPr>
          <w:sz w:val="28"/>
          <w:szCs w:val="28"/>
          <w:lang w:val="pl-PL"/>
        </w:rPr>
        <w:t>1),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i+</w:t>
      </w:r>
      <w:r w:rsidRPr="008769B0">
        <w:rPr>
          <w:sz w:val="28"/>
          <w:szCs w:val="28"/>
          <w:lang w:val="pl-PL"/>
        </w:rPr>
        <w:t>1,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))</w:t>
      </w:r>
      <w:r w:rsidRPr="008769B0">
        <w:rPr>
          <w:sz w:val="28"/>
          <w:szCs w:val="28"/>
          <w:lang w:val="en-US"/>
        </w:rPr>
        <w:t xml:space="preserve">         </w:t>
      </w:r>
      <w:r w:rsidR="00C105DF" w:rsidRPr="00C105DF">
        <w:rPr>
          <w:sz w:val="28"/>
          <w:szCs w:val="28"/>
          <w:lang w:val="en-US"/>
        </w:rPr>
        <w:t xml:space="preserve">  </w:t>
      </w:r>
      <w:r w:rsidRPr="008769B0">
        <w:rPr>
          <w:sz w:val="28"/>
          <w:szCs w:val="28"/>
          <w:lang w:val="en-US"/>
        </w:rPr>
        <w:t xml:space="preserve">             </w:t>
      </w:r>
      <w:r w:rsidRPr="008769B0">
        <w:rPr>
          <w:sz w:val="28"/>
          <w:szCs w:val="28"/>
          <w:lang w:val="pl-PL"/>
        </w:rPr>
        <w:t xml:space="preserve">   </w:t>
      </w:r>
      <w:r w:rsidRPr="008769B0">
        <w:rPr>
          <w:sz w:val="28"/>
          <w:szCs w:val="28"/>
          <w:lang w:val="en-US"/>
        </w:rPr>
        <w:t xml:space="preserve"> </w:t>
      </w:r>
      <w:r w:rsidRPr="008769B0">
        <w:rPr>
          <w:sz w:val="28"/>
          <w:szCs w:val="28"/>
          <w:lang w:val="pl-PL"/>
        </w:rPr>
        <w:t xml:space="preserve">        </w:t>
      </w:r>
      <w:r w:rsidRPr="008769B0">
        <w:rPr>
          <w:i/>
          <w:sz w:val="28"/>
          <w:szCs w:val="28"/>
          <w:lang w:val="pl-PL"/>
        </w:rPr>
        <w:t xml:space="preserve"> </w:t>
      </w:r>
      <w:r w:rsidR="004B0918">
        <w:rPr>
          <w:sz w:val="28"/>
          <w:szCs w:val="28"/>
          <w:lang w:val="pl-PL"/>
        </w:rPr>
        <w:t>(6</w:t>
      </w:r>
      <w:r w:rsidRPr="008769B0">
        <w:rPr>
          <w:sz w:val="28"/>
          <w:szCs w:val="28"/>
          <w:lang w:val="pl-PL"/>
        </w:rPr>
        <w:t>)</w:t>
      </w:r>
    </w:p>
    <w:p w14:paraId="49ECBB99" w14:textId="77777777" w:rsidR="00AF3185" w:rsidRPr="008769B0" w:rsidRDefault="00AF3185" w:rsidP="00AF3185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    </w:t>
      </w:r>
      <w:proofErr w:type="spellStart"/>
      <w:r w:rsidRPr="008769B0">
        <w:rPr>
          <w:sz w:val="28"/>
          <w:szCs w:val="28"/>
          <w:lang w:val="pl-PL"/>
        </w:rPr>
        <w:t>enddo</w:t>
      </w:r>
      <w:proofErr w:type="spellEnd"/>
    </w:p>
    <w:p w14:paraId="19E5B201" w14:textId="77777777" w:rsidR="00AF3185" w:rsidRPr="008769B0" w:rsidRDefault="00AF3185" w:rsidP="00AF3185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  </w:t>
      </w:r>
      <w:proofErr w:type="spellStart"/>
      <w:r w:rsidRPr="008769B0">
        <w:rPr>
          <w:sz w:val="28"/>
          <w:szCs w:val="28"/>
          <w:lang w:val="pl-PL"/>
        </w:rPr>
        <w:t>enddo</w:t>
      </w:r>
      <w:proofErr w:type="spellEnd"/>
      <w:r w:rsidRPr="008769B0">
        <w:rPr>
          <w:sz w:val="28"/>
          <w:szCs w:val="28"/>
          <w:lang w:val="pl-PL"/>
        </w:rPr>
        <w:t xml:space="preserve">  </w:t>
      </w:r>
    </w:p>
    <w:p w14:paraId="1BEA868A" w14:textId="77777777" w:rsidR="00AF3185" w:rsidRPr="008769B0" w:rsidRDefault="00AF3185" w:rsidP="00AF3185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</w:t>
      </w:r>
      <w:proofErr w:type="spellStart"/>
      <w:r w:rsidRPr="008769B0">
        <w:rPr>
          <w:sz w:val="28"/>
          <w:szCs w:val="28"/>
          <w:lang w:val="pl-PL"/>
        </w:rPr>
        <w:t>enddo</w:t>
      </w:r>
      <w:proofErr w:type="spellEnd"/>
      <w:r w:rsidRPr="008769B0">
        <w:rPr>
          <w:sz w:val="28"/>
          <w:szCs w:val="28"/>
          <w:lang w:val="pl-PL"/>
        </w:rPr>
        <w:t xml:space="preserve"> </w:t>
      </w:r>
    </w:p>
    <w:p w14:paraId="0F381C20" w14:textId="77777777" w:rsidR="00AF20BD" w:rsidRPr="009179EB" w:rsidRDefault="00AF20BD" w:rsidP="00AF20BD">
      <w:pPr>
        <w:pStyle w:val="a"/>
        <w:rPr>
          <w:sz w:val="16"/>
          <w:szCs w:val="16"/>
        </w:rPr>
      </w:pPr>
    </w:p>
    <w:p w14:paraId="769BAFBE" w14:textId="77777777" w:rsidR="00740C2B" w:rsidRDefault="00B85C73" w:rsidP="003D3BA2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</w:rPr>
        <w:t>Каждый гало</w:t>
      </w:r>
      <w:r w:rsidRPr="008769B0">
        <w:rPr>
          <w:rFonts w:ascii="Times New Roman" w:hAnsi="Times New Roman"/>
          <w:sz w:val="28"/>
          <w:szCs w:val="28"/>
          <w:lang w:val="pl-PL"/>
        </w:rPr>
        <w:t>-</w:t>
      </w:r>
      <w:proofErr w:type="spellStart"/>
      <w:r w:rsidRPr="008769B0">
        <w:rPr>
          <w:rFonts w:ascii="Times New Roman" w:hAnsi="Times New Roman"/>
          <w:sz w:val="28"/>
          <w:szCs w:val="28"/>
        </w:rPr>
        <w:t>тайл</w:t>
      </w:r>
      <w:proofErr w:type="spellEnd"/>
      <w:r w:rsidRPr="008769B0">
        <w:rPr>
          <w:rFonts w:ascii="Times New Roman" w:hAnsi="Times New Roman"/>
          <w:sz w:val="28"/>
          <w:szCs w:val="28"/>
        </w:rPr>
        <w:t xml:space="preserve"> выполняет вычисления в основных ячейках и на четырех границах</w:t>
      </w:r>
      <w:r w:rsidR="00904797" w:rsidRPr="008769B0">
        <w:rPr>
          <w:rFonts w:ascii="Times New Roman" w:hAnsi="Times New Roman"/>
          <w:sz w:val="28"/>
          <w:szCs w:val="28"/>
        </w:rPr>
        <w:t xml:space="preserve"> (с левой, верхней, правой, нижней стороны)</w:t>
      </w:r>
      <w:r w:rsidR="00D448DA" w:rsidRPr="008769B0">
        <w:rPr>
          <w:rFonts w:ascii="Times New Roman" w:hAnsi="Times New Roman"/>
          <w:sz w:val="28"/>
          <w:szCs w:val="28"/>
        </w:rPr>
        <w:t>.</w:t>
      </w:r>
      <w:r w:rsidRPr="008769B0">
        <w:rPr>
          <w:rFonts w:ascii="Times New Roman" w:hAnsi="Times New Roman"/>
          <w:sz w:val="28"/>
          <w:szCs w:val="28"/>
        </w:rPr>
        <w:t xml:space="preserve"> </w:t>
      </w:r>
      <w:r w:rsidR="00B92BDC" w:rsidRPr="008769B0">
        <w:rPr>
          <w:rFonts w:ascii="Times New Roman" w:hAnsi="Times New Roman"/>
          <w:sz w:val="28"/>
          <w:szCs w:val="28"/>
        </w:rPr>
        <w:t xml:space="preserve">Наличие векторов зависимостей </w:t>
      </w:r>
      <w:r w:rsidR="00B92BDC" w:rsidRPr="008769B0">
        <w:rPr>
          <w:rFonts w:ascii="Times New Roman" w:hAnsi="Times New Roman"/>
          <w:sz w:val="28"/>
          <w:szCs w:val="28"/>
          <w:lang w:val="pl-PL"/>
        </w:rPr>
        <w:t>(</w:t>
      </w:r>
      <w:r w:rsidR="00B92BDC" w:rsidRPr="008769B0">
        <w:rPr>
          <w:rFonts w:ascii="Times New Roman" w:hAnsi="Times New Roman"/>
          <w:sz w:val="28"/>
          <w:szCs w:val="28"/>
        </w:rPr>
        <w:t>1</w:t>
      </w:r>
      <w:r w:rsidR="00B92BDC" w:rsidRPr="008769B0">
        <w:rPr>
          <w:rFonts w:ascii="Times New Roman" w:hAnsi="Times New Roman"/>
          <w:sz w:val="28"/>
          <w:szCs w:val="28"/>
          <w:lang w:val="pl-PL"/>
        </w:rPr>
        <w:t>,1</w:t>
      </w:r>
      <w:r w:rsidR="00B92BDC" w:rsidRPr="008769B0">
        <w:rPr>
          <w:rFonts w:ascii="Times New Roman" w:hAnsi="Times New Roman"/>
          <w:sz w:val="28"/>
          <w:szCs w:val="28"/>
        </w:rPr>
        <w:t>,0</w:t>
      </w:r>
      <w:r w:rsidR="00B92BDC" w:rsidRPr="008769B0">
        <w:rPr>
          <w:rFonts w:ascii="Times New Roman" w:hAnsi="Times New Roman"/>
          <w:sz w:val="28"/>
          <w:szCs w:val="28"/>
          <w:lang w:val="pl-PL"/>
        </w:rPr>
        <w:t>)</w:t>
      </w:r>
      <w:r w:rsidR="00B92BDC" w:rsidRPr="008769B0">
        <w:rPr>
          <w:rFonts w:ascii="Times New Roman" w:hAnsi="Times New Roman"/>
          <w:sz w:val="28"/>
          <w:szCs w:val="28"/>
        </w:rPr>
        <w:t xml:space="preserve">, </w:t>
      </w:r>
      <w:r w:rsidR="00B92BDC" w:rsidRPr="008769B0">
        <w:rPr>
          <w:rFonts w:ascii="Times New Roman" w:hAnsi="Times New Roman"/>
          <w:sz w:val="28"/>
          <w:szCs w:val="28"/>
          <w:lang w:val="pl-PL"/>
        </w:rPr>
        <w:t>(</w:t>
      </w:r>
      <w:r w:rsidR="00B92BDC" w:rsidRPr="008769B0">
        <w:rPr>
          <w:rFonts w:ascii="Times New Roman" w:hAnsi="Times New Roman"/>
          <w:sz w:val="28"/>
          <w:szCs w:val="28"/>
        </w:rPr>
        <w:t>1</w:t>
      </w:r>
      <w:r w:rsidR="00B92BDC" w:rsidRPr="008769B0">
        <w:rPr>
          <w:rFonts w:ascii="Times New Roman" w:hAnsi="Times New Roman"/>
          <w:sz w:val="28"/>
          <w:szCs w:val="28"/>
          <w:lang w:val="pl-PL"/>
        </w:rPr>
        <w:t>,</w:t>
      </w:r>
      <w:r w:rsidR="00B92BDC" w:rsidRPr="008769B0">
        <w:rPr>
          <w:rFonts w:ascii="Times New Roman" w:hAnsi="Times New Roman"/>
          <w:sz w:val="28"/>
          <w:szCs w:val="28"/>
        </w:rPr>
        <w:t>0,1</w:t>
      </w:r>
      <w:r w:rsidR="00B92BDC" w:rsidRPr="008769B0">
        <w:rPr>
          <w:rFonts w:ascii="Times New Roman" w:hAnsi="Times New Roman"/>
          <w:sz w:val="28"/>
          <w:szCs w:val="28"/>
          <w:lang w:val="pl-PL"/>
        </w:rPr>
        <w:t>)</w:t>
      </w:r>
      <w:r w:rsidR="00B92BDC" w:rsidRPr="008769B0">
        <w:rPr>
          <w:rFonts w:ascii="Times New Roman" w:hAnsi="Times New Roman"/>
          <w:sz w:val="28"/>
          <w:szCs w:val="28"/>
        </w:rPr>
        <w:t>,</w:t>
      </w:r>
      <w:r w:rsidR="00B92BDC" w:rsidRPr="008769B0">
        <w:rPr>
          <w:rFonts w:ascii="Times New Roman" w:hAnsi="Times New Roman"/>
          <w:sz w:val="28"/>
          <w:szCs w:val="28"/>
          <w:lang w:val="pl-PL"/>
        </w:rPr>
        <w:t xml:space="preserve"> (</w:t>
      </w:r>
      <w:r w:rsidR="00B92BDC" w:rsidRPr="008769B0">
        <w:rPr>
          <w:rFonts w:ascii="Times New Roman" w:hAnsi="Times New Roman"/>
          <w:sz w:val="28"/>
          <w:szCs w:val="28"/>
        </w:rPr>
        <w:t>1</w:t>
      </w:r>
      <w:r w:rsidR="00B92BDC" w:rsidRPr="008769B0">
        <w:rPr>
          <w:rFonts w:ascii="Times New Roman" w:hAnsi="Times New Roman"/>
          <w:sz w:val="28"/>
          <w:szCs w:val="28"/>
          <w:lang w:val="pl-PL"/>
        </w:rPr>
        <w:t>,</w:t>
      </w:r>
      <w:r w:rsidR="00B92BDC" w:rsidRPr="008769B0">
        <w:rPr>
          <w:rFonts w:ascii="Times New Roman" w:hAnsi="Times New Roman"/>
          <w:i/>
          <w:sz w:val="28"/>
          <w:szCs w:val="28"/>
          <w:lang w:val="pl-PL"/>
        </w:rPr>
        <w:t>–</w:t>
      </w:r>
      <w:r w:rsidR="00B92BDC" w:rsidRPr="008769B0">
        <w:rPr>
          <w:rFonts w:ascii="Times New Roman" w:hAnsi="Times New Roman"/>
          <w:sz w:val="28"/>
          <w:szCs w:val="28"/>
          <w:lang w:val="pl-PL"/>
        </w:rPr>
        <w:t>1</w:t>
      </w:r>
      <w:r w:rsidR="00B92BDC" w:rsidRPr="008769B0">
        <w:rPr>
          <w:rFonts w:ascii="Times New Roman" w:hAnsi="Times New Roman"/>
          <w:sz w:val="28"/>
          <w:szCs w:val="28"/>
        </w:rPr>
        <w:t>,0</w:t>
      </w:r>
      <w:r w:rsidR="00B92BDC" w:rsidRPr="008769B0">
        <w:rPr>
          <w:rFonts w:ascii="Times New Roman" w:hAnsi="Times New Roman"/>
          <w:sz w:val="28"/>
          <w:szCs w:val="28"/>
          <w:lang w:val="pl-PL"/>
        </w:rPr>
        <w:t>)</w:t>
      </w:r>
      <w:r w:rsidR="00B92BDC" w:rsidRPr="008769B0">
        <w:rPr>
          <w:rFonts w:ascii="Times New Roman" w:hAnsi="Times New Roman"/>
          <w:sz w:val="28"/>
          <w:szCs w:val="28"/>
        </w:rPr>
        <w:t xml:space="preserve">, </w:t>
      </w:r>
      <w:r w:rsidR="00B92BDC" w:rsidRPr="008769B0">
        <w:rPr>
          <w:rFonts w:ascii="Times New Roman" w:hAnsi="Times New Roman"/>
          <w:sz w:val="28"/>
          <w:szCs w:val="28"/>
          <w:lang w:val="pl-PL"/>
        </w:rPr>
        <w:t>(</w:t>
      </w:r>
      <w:r w:rsidR="00B92BDC" w:rsidRPr="008769B0">
        <w:rPr>
          <w:rFonts w:ascii="Times New Roman" w:hAnsi="Times New Roman"/>
          <w:sz w:val="28"/>
          <w:szCs w:val="28"/>
        </w:rPr>
        <w:t>1</w:t>
      </w:r>
      <w:r w:rsidR="00B92BDC" w:rsidRPr="008769B0">
        <w:rPr>
          <w:rFonts w:ascii="Times New Roman" w:hAnsi="Times New Roman"/>
          <w:sz w:val="28"/>
          <w:szCs w:val="28"/>
          <w:lang w:val="pl-PL"/>
        </w:rPr>
        <w:t>,</w:t>
      </w:r>
      <w:r w:rsidR="00B92BDC" w:rsidRPr="008769B0">
        <w:rPr>
          <w:rFonts w:ascii="Times New Roman" w:hAnsi="Times New Roman"/>
          <w:sz w:val="28"/>
          <w:szCs w:val="28"/>
        </w:rPr>
        <w:t>0,</w:t>
      </w:r>
      <w:r w:rsidR="00B92BDC" w:rsidRPr="008769B0">
        <w:rPr>
          <w:rFonts w:ascii="Times New Roman" w:hAnsi="Times New Roman"/>
          <w:i/>
          <w:sz w:val="28"/>
          <w:szCs w:val="28"/>
          <w:lang w:val="pl-PL"/>
        </w:rPr>
        <w:t>–</w:t>
      </w:r>
      <w:r w:rsidR="00B92BDC" w:rsidRPr="008769B0">
        <w:rPr>
          <w:rFonts w:ascii="Times New Roman" w:hAnsi="Times New Roman"/>
          <w:sz w:val="28"/>
          <w:szCs w:val="28"/>
        </w:rPr>
        <w:t>1</w:t>
      </w:r>
      <w:r w:rsidR="00B92BDC" w:rsidRPr="008769B0">
        <w:rPr>
          <w:rFonts w:ascii="Times New Roman" w:hAnsi="Times New Roman"/>
          <w:sz w:val="28"/>
          <w:szCs w:val="28"/>
          <w:lang w:val="pl-PL"/>
        </w:rPr>
        <w:t>)</w:t>
      </w:r>
      <w:r w:rsidR="00B92BDC" w:rsidRPr="008769B0">
        <w:rPr>
          <w:rFonts w:ascii="Times New Roman" w:hAnsi="Times New Roman"/>
          <w:sz w:val="28"/>
          <w:szCs w:val="28"/>
        </w:rPr>
        <w:t xml:space="preserve"> приводит к тому, что если используется перекрытие размера</w:t>
      </w:r>
      <w:r w:rsidR="00B92BDC" w:rsidRPr="008769B0">
        <w:rPr>
          <w:rFonts w:ascii="Times New Roman" w:hAnsi="Times New Roman"/>
          <w:i/>
          <w:sz w:val="28"/>
          <w:szCs w:val="28"/>
        </w:rPr>
        <w:t xml:space="preserve"> </w:t>
      </w:r>
      <w:r w:rsidR="00B92BDC"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="00B92BDC"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="00B92BDC" w:rsidRPr="008769B0">
        <w:rPr>
          <w:rFonts w:ascii="Times New Roman" w:hAnsi="Times New Roman"/>
          <w:sz w:val="28"/>
          <w:szCs w:val="28"/>
        </w:rPr>
        <w:t xml:space="preserve">, </w:t>
      </w:r>
      <w:r w:rsidR="00F80881" w:rsidRPr="008769B0">
        <w:rPr>
          <w:rFonts w:ascii="Times New Roman" w:hAnsi="Times New Roman"/>
          <w:sz w:val="28"/>
          <w:szCs w:val="28"/>
        </w:rPr>
        <w:t xml:space="preserve">то перекрытие такого размера должно быть </w:t>
      </w:r>
      <w:r w:rsidR="00F16307" w:rsidRPr="008769B0">
        <w:rPr>
          <w:rFonts w:ascii="Times New Roman" w:hAnsi="Times New Roman"/>
          <w:sz w:val="28"/>
          <w:szCs w:val="28"/>
        </w:rPr>
        <w:t>с</w:t>
      </w:r>
      <w:r w:rsidR="00F80881" w:rsidRPr="008769B0">
        <w:rPr>
          <w:rFonts w:ascii="Times New Roman" w:hAnsi="Times New Roman"/>
          <w:sz w:val="28"/>
          <w:szCs w:val="28"/>
        </w:rPr>
        <w:t xml:space="preserve"> каждой из четырех </w:t>
      </w:r>
      <w:r w:rsidR="00F16307" w:rsidRPr="008769B0">
        <w:rPr>
          <w:rFonts w:ascii="Times New Roman" w:hAnsi="Times New Roman"/>
          <w:sz w:val="28"/>
          <w:szCs w:val="28"/>
        </w:rPr>
        <w:t>сторон</w:t>
      </w:r>
      <w:r w:rsidR="00F80881" w:rsidRPr="008769B0">
        <w:rPr>
          <w:rFonts w:ascii="Times New Roman" w:hAnsi="Times New Roman"/>
          <w:sz w:val="28"/>
          <w:szCs w:val="28"/>
        </w:rPr>
        <w:t xml:space="preserve"> и должно выполняться </w:t>
      </w:r>
      <w:r w:rsidR="00F80881"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C52FBF" w:rsidRPr="008769B0">
        <w:rPr>
          <w:rFonts w:ascii="Times New Roman" w:hAnsi="Times New Roman"/>
          <w:position w:val="-8"/>
          <w:sz w:val="18"/>
          <w:szCs w:val="18"/>
        </w:rPr>
        <w:t>1</w:t>
      </w:r>
      <w:r w:rsidR="00F80881" w:rsidRPr="008769B0">
        <w:rPr>
          <w:rFonts w:ascii="Times New Roman" w:hAnsi="Times New Roman"/>
          <w:i/>
          <w:sz w:val="28"/>
          <w:szCs w:val="28"/>
          <w:lang w:val="pl-PL"/>
        </w:rPr>
        <w:t>=</w:t>
      </w:r>
      <w:r w:rsidR="00F80881"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="00F80881"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="00F16307" w:rsidRPr="008769B0">
        <w:rPr>
          <w:rFonts w:ascii="Times New Roman" w:hAnsi="Times New Roman"/>
          <w:i/>
          <w:sz w:val="28"/>
          <w:szCs w:val="28"/>
        </w:rPr>
        <w:t>+</w:t>
      </w:r>
      <w:r w:rsidR="00F16307" w:rsidRPr="008769B0">
        <w:rPr>
          <w:rFonts w:ascii="Times New Roman" w:hAnsi="Times New Roman"/>
          <w:sz w:val="28"/>
          <w:szCs w:val="28"/>
          <w:lang w:val="pl-PL"/>
        </w:rPr>
        <w:t>1</w:t>
      </w:r>
      <w:r w:rsidR="00F80881" w:rsidRPr="008769B0">
        <w:rPr>
          <w:rFonts w:ascii="Times New Roman" w:hAnsi="Times New Roman"/>
          <w:sz w:val="28"/>
          <w:szCs w:val="28"/>
        </w:rPr>
        <w:t xml:space="preserve">. </w:t>
      </w:r>
      <w:r w:rsidR="00904797" w:rsidRPr="008769B0">
        <w:rPr>
          <w:rFonts w:ascii="Times New Roman" w:hAnsi="Times New Roman"/>
          <w:sz w:val="28"/>
          <w:szCs w:val="28"/>
        </w:rPr>
        <w:t>С</w:t>
      </w:r>
      <w:r w:rsidR="00F16307" w:rsidRPr="008769B0">
        <w:rPr>
          <w:rFonts w:ascii="Times New Roman" w:hAnsi="Times New Roman"/>
          <w:sz w:val="28"/>
          <w:szCs w:val="28"/>
        </w:rPr>
        <w:t xml:space="preserve"> каждой сторон</w:t>
      </w:r>
      <w:r w:rsidR="00904797" w:rsidRPr="008769B0">
        <w:rPr>
          <w:rFonts w:ascii="Times New Roman" w:hAnsi="Times New Roman"/>
          <w:sz w:val="28"/>
          <w:szCs w:val="28"/>
        </w:rPr>
        <w:t xml:space="preserve">ы </w:t>
      </w:r>
      <w:r w:rsidR="00F16307" w:rsidRPr="008769B0">
        <w:rPr>
          <w:rFonts w:ascii="Times New Roman" w:hAnsi="Times New Roman"/>
          <w:sz w:val="28"/>
          <w:szCs w:val="28"/>
        </w:rPr>
        <w:t>требу</w:t>
      </w:r>
      <w:r w:rsidR="00EA0EEB" w:rsidRPr="008769B0">
        <w:rPr>
          <w:rFonts w:ascii="Times New Roman" w:hAnsi="Times New Roman"/>
          <w:sz w:val="28"/>
          <w:szCs w:val="28"/>
        </w:rPr>
        <w:t>ю</w:t>
      </w:r>
      <w:r w:rsidR="00F16307" w:rsidRPr="008769B0">
        <w:rPr>
          <w:rFonts w:ascii="Times New Roman" w:hAnsi="Times New Roman"/>
          <w:sz w:val="28"/>
          <w:szCs w:val="28"/>
        </w:rPr>
        <w:t xml:space="preserve">тся </w:t>
      </w:r>
      <w:r w:rsidR="00EA0EEB"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="00EA0EEB"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="00EA0EEB" w:rsidRPr="008769B0">
        <w:rPr>
          <w:rFonts w:ascii="Times New Roman" w:hAnsi="Times New Roman"/>
          <w:i/>
          <w:sz w:val="28"/>
          <w:szCs w:val="28"/>
        </w:rPr>
        <w:t>+</w:t>
      </w:r>
      <w:r w:rsidR="00EA0EEB" w:rsidRPr="008769B0">
        <w:rPr>
          <w:rFonts w:ascii="Times New Roman" w:hAnsi="Times New Roman"/>
          <w:sz w:val="28"/>
          <w:szCs w:val="28"/>
          <w:lang w:val="pl-PL"/>
        </w:rPr>
        <w:t>1</w:t>
      </w:r>
      <w:r w:rsidR="00F16307" w:rsidRPr="008769B0">
        <w:rPr>
          <w:rFonts w:ascii="Times New Roman" w:hAnsi="Times New Roman"/>
          <w:sz w:val="28"/>
          <w:szCs w:val="28"/>
        </w:rPr>
        <w:t xml:space="preserve"> дополнительн</w:t>
      </w:r>
      <w:r w:rsidR="00904797" w:rsidRPr="008769B0">
        <w:rPr>
          <w:rFonts w:ascii="Times New Roman" w:hAnsi="Times New Roman"/>
          <w:sz w:val="28"/>
          <w:szCs w:val="28"/>
        </w:rPr>
        <w:t>ая</w:t>
      </w:r>
      <w:r w:rsidR="00F16307" w:rsidRPr="008769B0">
        <w:rPr>
          <w:rFonts w:ascii="Times New Roman" w:hAnsi="Times New Roman"/>
          <w:sz w:val="28"/>
          <w:szCs w:val="28"/>
        </w:rPr>
        <w:t xml:space="preserve"> строк</w:t>
      </w:r>
      <w:r w:rsidR="00904797" w:rsidRPr="008769B0">
        <w:rPr>
          <w:rFonts w:ascii="Times New Roman" w:hAnsi="Times New Roman"/>
          <w:sz w:val="28"/>
          <w:szCs w:val="28"/>
        </w:rPr>
        <w:t>а</w:t>
      </w:r>
      <w:r w:rsidR="00F16307" w:rsidRPr="008769B0">
        <w:rPr>
          <w:rFonts w:ascii="Times New Roman" w:hAnsi="Times New Roman"/>
          <w:sz w:val="28"/>
          <w:szCs w:val="28"/>
        </w:rPr>
        <w:t xml:space="preserve"> или столб</w:t>
      </w:r>
      <w:r w:rsidR="00904797" w:rsidRPr="008769B0">
        <w:rPr>
          <w:rFonts w:ascii="Times New Roman" w:hAnsi="Times New Roman"/>
          <w:sz w:val="28"/>
          <w:szCs w:val="28"/>
        </w:rPr>
        <w:t>е</w:t>
      </w:r>
      <w:r w:rsidR="00F16307" w:rsidRPr="008769B0">
        <w:rPr>
          <w:rFonts w:ascii="Times New Roman" w:hAnsi="Times New Roman"/>
          <w:sz w:val="28"/>
          <w:szCs w:val="28"/>
        </w:rPr>
        <w:t xml:space="preserve">ц массива </w:t>
      </w:r>
      <w:r w:rsidR="00F16307" w:rsidRPr="008769B0">
        <w:rPr>
          <w:rFonts w:ascii="Times New Roman" w:hAnsi="Times New Roman"/>
          <w:i/>
          <w:sz w:val="28"/>
          <w:szCs w:val="28"/>
          <w:lang w:val="pl-PL"/>
        </w:rPr>
        <w:t>u</w:t>
      </w:r>
      <w:r w:rsidR="00F16307" w:rsidRPr="008769B0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="00F16307"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r w:rsidR="00F16307" w:rsidRPr="008769B0">
        <w:rPr>
          <w:rFonts w:ascii="Times New Roman" w:hAnsi="Times New Roman"/>
          <w:sz w:val="28"/>
          <w:szCs w:val="28"/>
          <w:lang w:val="pl-PL"/>
        </w:rPr>
        <w:t>,</w:t>
      </w:r>
      <w:r w:rsidR="00F16307"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End"/>
      <w:r w:rsidR="00F16307" w:rsidRPr="008769B0">
        <w:rPr>
          <w:rFonts w:ascii="Times New Roman" w:hAnsi="Times New Roman"/>
          <w:sz w:val="28"/>
          <w:szCs w:val="28"/>
          <w:lang w:val="pl-PL"/>
        </w:rPr>
        <w:t>)</w:t>
      </w:r>
      <w:r w:rsidR="00F16307" w:rsidRPr="008769B0">
        <w:rPr>
          <w:rFonts w:ascii="Times New Roman" w:hAnsi="Times New Roman"/>
          <w:sz w:val="28"/>
          <w:szCs w:val="28"/>
        </w:rPr>
        <w:t>, вычисленного на предыдущей</w:t>
      </w:r>
      <w:r w:rsidR="00075DA8" w:rsidRPr="008769B0">
        <w:rPr>
          <w:rFonts w:ascii="Times New Roman" w:hAnsi="Times New Roman"/>
          <w:sz w:val="28"/>
          <w:szCs w:val="28"/>
        </w:rPr>
        <w:t xml:space="preserve"> итерации</w:t>
      </w:r>
      <w:r w:rsidR="00F16307" w:rsidRPr="008769B0">
        <w:rPr>
          <w:rFonts w:ascii="Times New Roman" w:hAnsi="Times New Roman"/>
          <w:sz w:val="28"/>
          <w:szCs w:val="28"/>
        </w:rPr>
        <w:t xml:space="preserve"> (</w:t>
      </w:r>
      <w:r w:rsidR="00075DA8" w:rsidRPr="008769B0">
        <w:rPr>
          <w:rFonts w:ascii="Times New Roman" w:hAnsi="Times New Roman"/>
          <w:sz w:val="28"/>
          <w:szCs w:val="28"/>
        </w:rPr>
        <w:t xml:space="preserve">или </w:t>
      </w:r>
      <w:r w:rsidR="00F16307" w:rsidRPr="008769B0">
        <w:rPr>
          <w:rFonts w:ascii="Times New Roman" w:hAnsi="Times New Roman"/>
          <w:sz w:val="28"/>
          <w:szCs w:val="28"/>
        </w:rPr>
        <w:t>заданного на нулевой</w:t>
      </w:r>
      <w:r w:rsidR="00075DA8" w:rsidRPr="008769B0">
        <w:rPr>
          <w:rFonts w:ascii="Times New Roman" w:hAnsi="Times New Roman"/>
          <w:sz w:val="28"/>
          <w:szCs w:val="28"/>
        </w:rPr>
        <w:t xml:space="preserve"> итерации</w:t>
      </w:r>
      <w:r w:rsidR="00F16307" w:rsidRPr="008769B0">
        <w:rPr>
          <w:rFonts w:ascii="Times New Roman" w:hAnsi="Times New Roman"/>
          <w:sz w:val="28"/>
          <w:szCs w:val="28"/>
        </w:rPr>
        <w:t xml:space="preserve">). </w:t>
      </w:r>
      <w:r w:rsidR="00904797" w:rsidRPr="008769B0">
        <w:rPr>
          <w:rFonts w:ascii="Times New Roman" w:hAnsi="Times New Roman"/>
          <w:sz w:val="28"/>
          <w:szCs w:val="28"/>
        </w:rPr>
        <w:t>П</w:t>
      </w:r>
      <w:r w:rsidR="00740C2B" w:rsidRPr="008769B0">
        <w:rPr>
          <w:rFonts w:ascii="Times New Roman" w:hAnsi="Times New Roman"/>
          <w:sz w:val="28"/>
          <w:szCs w:val="28"/>
        </w:rPr>
        <w:t>ерекрытия</w:t>
      </w:r>
      <w:r w:rsidR="00904797" w:rsidRPr="008769B0">
        <w:rPr>
          <w:rFonts w:ascii="Times New Roman" w:hAnsi="Times New Roman"/>
          <w:sz w:val="28"/>
          <w:szCs w:val="28"/>
        </w:rPr>
        <w:t xml:space="preserve"> вычислений не должны приводить к большим накладным расходам, поэтому разумно предположить, что размер перекрытия </w:t>
      </w:r>
      <w:r w:rsidR="00EA0EEB" w:rsidRPr="008769B0">
        <w:rPr>
          <w:rFonts w:ascii="Times New Roman" w:hAnsi="Times New Roman"/>
          <w:sz w:val="28"/>
          <w:szCs w:val="28"/>
        </w:rPr>
        <w:t>меньше</w:t>
      </w:r>
      <w:r w:rsidR="00740C2B" w:rsidRPr="008769B0">
        <w:rPr>
          <w:rFonts w:ascii="Times New Roman" w:hAnsi="Times New Roman"/>
          <w:sz w:val="28"/>
          <w:szCs w:val="28"/>
        </w:rPr>
        <w:t xml:space="preserve"> размеров </w:t>
      </w:r>
      <w:proofErr w:type="spellStart"/>
      <w:r w:rsidR="00740C2B" w:rsidRPr="008769B0">
        <w:rPr>
          <w:rFonts w:ascii="Times New Roman" w:hAnsi="Times New Roman"/>
          <w:sz w:val="28"/>
          <w:szCs w:val="28"/>
        </w:rPr>
        <w:t>тайла</w:t>
      </w:r>
      <w:proofErr w:type="spellEnd"/>
      <w:r w:rsidR="003D3BA2" w:rsidRPr="008769B0">
        <w:rPr>
          <w:rFonts w:ascii="Times New Roman" w:hAnsi="Times New Roman"/>
          <w:sz w:val="28"/>
          <w:szCs w:val="28"/>
        </w:rPr>
        <w:t xml:space="preserve">: </w:t>
      </w:r>
      <w:r w:rsidR="003D3BA2"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="003D3BA2"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="00EA0EEB" w:rsidRPr="008769B0">
        <w:rPr>
          <w:rFonts w:ascii="Times New Roman" w:hAnsi="Times New Roman"/>
          <w:sz w:val="28"/>
          <w:szCs w:val="28"/>
        </w:rPr>
        <w:t>&lt;</w:t>
      </w:r>
      <w:r w:rsidR="003D3BA2"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3D3BA2" w:rsidRPr="008769B0">
        <w:rPr>
          <w:rFonts w:ascii="Times New Roman" w:hAnsi="Times New Roman"/>
          <w:position w:val="-8"/>
          <w:sz w:val="18"/>
          <w:szCs w:val="18"/>
        </w:rPr>
        <w:t>2</w:t>
      </w:r>
      <w:r w:rsidR="003D3BA2" w:rsidRPr="008769B0">
        <w:rPr>
          <w:rFonts w:ascii="Times New Roman" w:hAnsi="Times New Roman"/>
          <w:sz w:val="28"/>
          <w:szCs w:val="28"/>
        </w:rPr>
        <w:t xml:space="preserve">, </w:t>
      </w:r>
      <w:r w:rsidR="003D3BA2"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="003D3BA2"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="00904797" w:rsidRPr="008769B0">
        <w:rPr>
          <w:rFonts w:ascii="Times New Roman" w:hAnsi="Times New Roman"/>
          <w:sz w:val="28"/>
          <w:szCs w:val="28"/>
        </w:rPr>
        <w:t>&lt;</w:t>
      </w:r>
      <w:r w:rsidR="003D3BA2"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3D3BA2" w:rsidRPr="008769B0">
        <w:rPr>
          <w:rFonts w:ascii="Times New Roman" w:hAnsi="Times New Roman"/>
          <w:position w:val="-8"/>
          <w:sz w:val="18"/>
          <w:szCs w:val="18"/>
        </w:rPr>
        <w:t>3</w:t>
      </w:r>
      <w:r w:rsidR="003D3BA2" w:rsidRPr="008769B0">
        <w:rPr>
          <w:rFonts w:ascii="Times New Roman" w:hAnsi="Times New Roman"/>
          <w:sz w:val="28"/>
          <w:szCs w:val="28"/>
        </w:rPr>
        <w:t xml:space="preserve">. </w:t>
      </w:r>
      <w:r w:rsidR="00740C2B" w:rsidRPr="008769B0">
        <w:rPr>
          <w:rFonts w:ascii="Times New Roman" w:hAnsi="Times New Roman"/>
          <w:sz w:val="28"/>
          <w:szCs w:val="28"/>
        </w:rPr>
        <w:t xml:space="preserve"> </w:t>
      </w:r>
    </w:p>
    <w:p w14:paraId="69CDE4E8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1AD392DE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41B6086B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7F6DCC6E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324896D1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25CE9756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019075B1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1DFFCAAA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790E9A8C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404BDA71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390800BC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0311046B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3EE3215D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2A83B1DF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194B94A0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03918516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00AB50FF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474EFC5C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3C343854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3A61CAD4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54AEF876" w14:textId="77777777" w:rsidR="006E0B10" w:rsidRDefault="006E0B10" w:rsidP="003D3BA2">
      <w:pPr>
        <w:jc w:val="both"/>
        <w:rPr>
          <w:rFonts w:ascii="Times New Roman" w:hAnsi="Times New Roman"/>
          <w:sz w:val="28"/>
          <w:szCs w:val="28"/>
        </w:rPr>
      </w:pPr>
    </w:p>
    <w:p w14:paraId="4DB20E19" w14:textId="77777777" w:rsidR="00B85C73" w:rsidRPr="008769B0" w:rsidRDefault="00B85C73" w:rsidP="000B2E6F">
      <w:pPr>
        <w:pStyle w:val="a"/>
        <w:ind w:firstLine="0"/>
        <w:rPr>
          <w:sz w:val="28"/>
          <w:szCs w:val="28"/>
        </w:rPr>
      </w:pPr>
    </w:p>
    <w:p w14:paraId="42D3BB82" w14:textId="3C80203C" w:rsidR="00355C72" w:rsidRPr="00520392" w:rsidRDefault="00355C72" w:rsidP="009E22B7">
      <w:pPr>
        <w:pStyle w:val="Heading1"/>
        <w:numPr>
          <w:ilvl w:val="0"/>
          <w:numId w:val="14"/>
        </w:numPr>
        <w:rPr>
          <w:rFonts w:eastAsia="Calibri"/>
        </w:rPr>
      </w:pPr>
      <w:bookmarkStart w:id="17" w:name="_Toc444564252"/>
      <w:r w:rsidRPr="00520392">
        <w:lastRenderedPageBreak/>
        <w:t>Параллельные алгоритмы для реализации на многоядерн</w:t>
      </w:r>
      <w:r w:rsidR="001C4EB0" w:rsidRPr="00520392">
        <w:t>ых</w:t>
      </w:r>
      <w:r w:rsidRPr="00520392">
        <w:t xml:space="preserve"> </w:t>
      </w:r>
      <w:r w:rsidRPr="00520392">
        <w:rPr>
          <w:rFonts w:eastAsia="Calibri"/>
        </w:rPr>
        <w:t>компьютер</w:t>
      </w:r>
      <w:r w:rsidR="001C4EB0" w:rsidRPr="00520392">
        <w:rPr>
          <w:rFonts w:eastAsia="Calibri"/>
        </w:rPr>
        <w:t>ах</w:t>
      </w:r>
      <w:r w:rsidRPr="00520392">
        <w:rPr>
          <w:rFonts w:eastAsia="Calibri"/>
        </w:rPr>
        <w:t xml:space="preserve"> с общей памятью</w:t>
      </w:r>
      <w:bookmarkEnd w:id="17"/>
    </w:p>
    <w:p w14:paraId="1ECE74D9" w14:textId="77777777" w:rsidR="006E0B10" w:rsidRPr="006E0B10" w:rsidRDefault="006E0B10" w:rsidP="006E0B1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FCD4FAE" w14:textId="77777777" w:rsidR="00355C72" w:rsidRPr="008769B0" w:rsidRDefault="00355C72" w:rsidP="00355C72">
      <w:pPr>
        <w:jc w:val="both"/>
        <w:rPr>
          <w:rFonts w:ascii="Times New Roman" w:hAnsi="Times New Roman"/>
          <w:sz w:val="24"/>
          <w:szCs w:val="24"/>
        </w:rPr>
      </w:pPr>
    </w:p>
    <w:p w14:paraId="12769DCE" w14:textId="77777777" w:rsidR="0096361B" w:rsidRDefault="008C5998" w:rsidP="0096361B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 xml:space="preserve">В этом разделе представлены </w:t>
      </w:r>
      <w:r w:rsidR="00355C72" w:rsidRPr="008769B0">
        <w:rPr>
          <w:sz w:val="28"/>
          <w:szCs w:val="28"/>
        </w:rPr>
        <w:t>параллельные алгоритмы</w:t>
      </w:r>
      <w:r w:rsidRPr="008769B0">
        <w:rPr>
          <w:sz w:val="28"/>
          <w:szCs w:val="28"/>
        </w:rPr>
        <w:t xml:space="preserve"> численного решения двумерной задачи Дирихле</w:t>
      </w:r>
      <w:r w:rsidR="00B42F25" w:rsidRPr="008769B0">
        <w:rPr>
          <w:sz w:val="28"/>
          <w:szCs w:val="28"/>
        </w:rPr>
        <w:t xml:space="preserve"> для</w:t>
      </w:r>
      <w:r w:rsidRPr="008769B0">
        <w:rPr>
          <w:sz w:val="28"/>
          <w:szCs w:val="28"/>
        </w:rPr>
        <w:t xml:space="preserve"> уравнения Пуассона</w:t>
      </w:r>
      <w:r w:rsidR="00AC1DB9" w:rsidRPr="008769B0">
        <w:rPr>
          <w:sz w:val="28"/>
          <w:szCs w:val="28"/>
        </w:rPr>
        <w:t>. Алгоритмы можно использовать</w:t>
      </w:r>
      <w:r w:rsidR="007A0119" w:rsidRPr="008769B0">
        <w:rPr>
          <w:sz w:val="28"/>
          <w:szCs w:val="28"/>
        </w:rPr>
        <w:t xml:space="preserve"> для </w:t>
      </w:r>
      <w:proofErr w:type="spellStart"/>
      <w:r w:rsidR="007A0119" w:rsidRPr="008769B0">
        <w:rPr>
          <w:sz w:val="28"/>
          <w:szCs w:val="28"/>
        </w:rPr>
        <w:t>OpenMP</w:t>
      </w:r>
      <w:proofErr w:type="spellEnd"/>
      <w:r w:rsidR="007A0119" w:rsidRPr="008769B0">
        <w:rPr>
          <w:sz w:val="28"/>
          <w:szCs w:val="28"/>
        </w:rPr>
        <w:t>-реализаций</w:t>
      </w:r>
      <w:r w:rsidRPr="008769B0">
        <w:rPr>
          <w:sz w:val="28"/>
          <w:szCs w:val="28"/>
        </w:rPr>
        <w:t xml:space="preserve"> на многоядерном </w:t>
      </w:r>
      <w:r w:rsidRPr="008769B0">
        <w:rPr>
          <w:sz w:val="28"/>
          <w:szCs w:val="28"/>
          <w:lang w:val="en-US"/>
        </w:rPr>
        <w:t>CPU</w:t>
      </w:r>
      <w:r w:rsidRPr="008769B0">
        <w:rPr>
          <w:sz w:val="28"/>
          <w:szCs w:val="28"/>
        </w:rPr>
        <w:t>.</w:t>
      </w:r>
      <w:r w:rsidR="00355C72" w:rsidRPr="008769B0">
        <w:rPr>
          <w:sz w:val="28"/>
          <w:szCs w:val="28"/>
        </w:rPr>
        <w:t xml:space="preserve"> </w:t>
      </w:r>
      <w:r w:rsidRPr="008769B0">
        <w:rPr>
          <w:sz w:val="28"/>
          <w:szCs w:val="28"/>
        </w:rPr>
        <w:t xml:space="preserve">Первый алгоритм, назовем его точечным параллельным алгоритмом, </w:t>
      </w:r>
      <w:r w:rsidR="00BE494F" w:rsidRPr="008769B0">
        <w:rPr>
          <w:sz w:val="28"/>
          <w:szCs w:val="28"/>
        </w:rPr>
        <w:t>задае</w:t>
      </w:r>
      <w:r w:rsidRPr="008769B0">
        <w:rPr>
          <w:sz w:val="28"/>
          <w:szCs w:val="28"/>
        </w:rPr>
        <w:t>т независимые вычисления в ячейках 2</w:t>
      </w:r>
      <w:r w:rsidRPr="008769B0">
        <w:rPr>
          <w:sz w:val="28"/>
          <w:szCs w:val="28"/>
          <w:lang w:val="en-US"/>
        </w:rPr>
        <w:t>D</w:t>
      </w:r>
      <w:r w:rsidRPr="008769B0">
        <w:rPr>
          <w:sz w:val="28"/>
          <w:szCs w:val="28"/>
        </w:rPr>
        <w:t xml:space="preserve"> расчетной сетки</w:t>
      </w:r>
      <w:r w:rsidR="00BE494F" w:rsidRPr="008769B0">
        <w:rPr>
          <w:sz w:val="28"/>
          <w:szCs w:val="28"/>
        </w:rPr>
        <w:t>.</w:t>
      </w:r>
      <w:r w:rsidRPr="008769B0">
        <w:rPr>
          <w:sz w:val="28"/>
          <w:szCs w:val="28"/>
        </w:rPr>
        <w:t xml:space="preserve"> </w:t>
      </w:r>
      <w:r w:rsidR="00355C72" w:rsidRPr="008769B0">
        <w:rPr>
          <w:sz w:val="28"/>
          <w:szCs w:val="28"/>
        </w:rPr>
        <w:t>Второй алгоритм, блочного типа,</w:t>
      </w:r>
      <w:r w:rsidR="00EF3DCF" w:rsidRPr="008769B0">
        <w:rPr>
          <w:sz w:val="28"/>
          <w:szCs w:val="28"/>
        </w:rPr>
        <w:t xml:space="preserve"> задает скошенный </w:t>
      </w:r>
      <w:r w:rsidR="008E1B6E" w:rsidRPr="008769B0">
        <w:rPr>
          <w:sz w:val="28"/>
          <w:szCs w:val="28"/>
        </w:rPr>
        <w:t xml:space="preserve">параллелизм уровня </w:t>
      </w:r>
      <w:proofErr w:type="spellStart"/>
      <w:r w:rsidR="008E1B6E" w:rsidRPr="008769B0">
        <w:rPr>
          <w:sz w:val="28"/>
          <w:szCs w:val="28"/>
        </w:rPr>
        <w:t>тайлов</w:t>
      </w:r>
      <w:proofErr w:type="spellEnd"/>
      <w:r w:rsidR="00355C72" w:rsidRPr="008769B0">
        <w:rPr>
          <w:sz w:val="28"/>
          <w:szCs w:val="28"/>
        </w:rPr>
        <w:t>. Третий алгоритм также имеет блочный тип и использует блоки с перекрытием (блоки с избыточными вычислениями)</w:t>
      </w:r>
      <w:r w:rsidR="00F72452" w:rsidRPr="008769B0">
        <w:rPr>
          <w:sz w:val="28"/>
          <w:szCs w:val="28"/>
        </w:rPr>
        <w:t>;</w:t>
      </w:r>
      <w:r w:rsidR="00355C72" w:rsidRPr="008769B0">
        <w:rPr>
          <w:sz w:val="28"/>
          <w:szCs w:val="28"/>
        </w:rPr>
        <w:t xml:space="preserve"> </w:t>
      </w:r>
      <w:r w:rsidR="00F72452" w:rsidRPr="008769B0">
        <w:rPr>
          <w:sz w:val="28"/>
          <w:szCs w:val="28"/>
        </w:rPr>
        <w:t>к</w:t>
      </w:r>
      <w:r w:rsidR="00355C72" w:rsidRPr="008769B0">
        <w:rPr>
          <w:sz w:val="28"/>
          <w:szCs w:val="28"/>
        </w:rPr>
        <w:t xml:space="preserve">аждый блок охватывает </w:t>
      </w:r>
      <w:r w:rsidR="00AC26B0" w:rsidRPr="008769B0">
        <w:rPr>
          <w:sz w:val="28"/>
          <w:szCs w:val="28"/>
        </w:rPr>
        <w:t>несколько</w:t>
      </w:r>
      <w:r w:rsidR="00355C72" w:rsidRPr="008769B0">
        <w:rPr>
          <w:sz w:val="28"/>
          <w:szCs w:val="28"/>
        </w:rPr>
        <w:t xml:space="preserve"> ярусов и организован таким образом, что все вычисления</w:t>
      </w:r>
      <w:r w:rsidR="003E2C45" w:rsidRPr="008769B0">
        <w:rPr>
          <w:sz w:val="28"/>
          <w:szCs w:val="28"/>
        </w:rPr>
        <w:t xml:space="preserve"> блока</w:t>
      </w:r>
      <w:r w:rsidR="00355C72" w:rsidRPr="008769B0">
        <w:rPr>
          <w:sz w:val="28"/>
          <w:szCs w:val="28"/>
        </w:rPr>
        <w:t xml:space="preserve"> можно производить</w:t>
      </w:r>
      <w:r w:rsidR="003E2C45" w:rsidRPr="008769B0">
        <w:rPr>
          <w:sz w:val="28"/>
          <w:szCs w:val="28"/>
        </w:rPr>
        <w:t xml:space="preserve"> независимо,</w:t>
      </w:r>
      <w:r w:rsidR="00355C72" w:rsidRPr="008769B0">
        <w:rPr>
          <w:sz w:val="28"/>
          <w:szCs w:val="28"/>
        </w:rPr>
        <w:t xml:space="preserve"> без обращения к результатам вычислений других многоярусных блоков. </w:t>
      </w:r>
    </w:p>
    <w:p w14:paraId="7E3E7EDF" w14:textId="77777777" w:rsidR="006E0B10" w:rsidRPr="008769B0" w:rsidRDefault="006E0B10" w:rsidP="0096361B">
      <w:pPr>
        <w:pStyle w:val="a"/>
        <w:rPr>
          <w:sz w:val="28"/>
          <w:szCs w:val="28"/>
        </w:rPr>
      </w:pPr>
    </w:p>
    <w:p w14:paraId="301DE194" w14:textId="2CFBB04B" w:rsidR="006E0B10" w:rsidRDefault="00DA3E3F" w:rsidP="000B2E6F">
      <w:pPr>
        <w:pStyle w:val="Heading2"/>
        <w:numPr>
          <w:ilvl w:val="1"/>
          <w:numId w:val="10"/>
        </w:numPr>
      </w:pPr>
      <w:r>
        <w:t xml:space="preserve"> </w:t>
      </w:r>
      <w:bookmarkStart w:id="18" w:name="_Toc444564253"/>
      <w:r w:rsidR="00355C72" w:rsidRPr="008769B0">
        <w:t>Точечный параллельный алгоритм.</w:t>
      </w:r>
      <w:bookmarkEnd w:id="18"/>
      <w:r w:rsidR="00355C72" w:rsidRPr="008769B0">
        <w:t xml:space="preserve"> </w:t>
      </w:r>
    </w:p>
    <w:p w14:paraId="5C77E2A3" w14:textId="77777777" w:rsidR="006E0B10" w:rsidRDefault="006E0B10" w:rsidP="0096361B">
      <w:pPr>
        <w:pStyle w:val="a"/>
        <w:rPr>
          <w:sz w:val="28"/>
          <w:szCs w:val="28"/>
        </w:rPr>
      </w:pPr>
    </w:p>
    <w:p w14:paraId="6B90A846" w14:textId="0563B087" w:rsidR="0096361B" w:rsidRPr="008769B0" w:rsidRDefault="00355C72" w:rsidP="0096361B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 xml:space="preserve">Наиболее простой параллельный алгоритм для реализации на многоядерных компьютерах с общей памятью можно получить, если считать, </w:t>
      </w:r>
      <w:r w:rsidR="00C4470E" w:rsidRPr="008769B0">
        <w:rPr>
          <w:sz w:val="28"/>
          <w:szCs w:val="28"/>
        </w:rPr>
        <w:t xml:space="preserve">что </w:t>
      </w:r>
      <w:r w:rsidRPr="008769B0">
        <w:rPr>
          <w:sz w:val="28"/>
          <w:szCs w:val="28"/>
        </w:rPr>
        <w:t>на каждой итерации происходят независимые вычисления в ячейках 2</w:t>
      </w:r>
      <w:r w:rsidRPr="008769B0">
        <w:rPr>
          <w:sz w:val="28"/>
          <w:szCs w:val="28"/>
          <w:lang w:val="en-US"/>
        </w:rPr>
        <w:t>D</w:t>
      </w:r>
      <w:r w:rsidRPr="008769B0">
        <w:rPr>
          <w:sz w:val="28"/>
          <w:szCs w:val="28"/>
        </w:rPr>
        <w:t xml:space="preserve"> расчетной сетки: </w:t>
      </w:r>
    </w:p>
    <w:p w14:paraId="2794675D" w14:textId="77777777" w:rsidR="00355C72" w:rsidRPr="008769B0" w:rsidRDefault="00355C72" w:rsidP="00355C72">
      <w:pPr>
        <w:tabs>
          <w:tab w:val="left" w:pos="1560"/>
        </w:tabs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do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l =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1, </w:t>
      </w:r>
      <w:r w:rsidR="007D1E39"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="007D1E39" w:rsidRPr="008769B0">
        <w:rPr>
          <w:rFonts w:ascii="Times New Roman" w:hAnsi="Times New Roman"/>
          <w:i/>
          <w:position w:val="-8"/>
          <w:lang w:val="en-US"/>
        </w:rPr>
        <w:t>it</w:t>
      </w:r>
    </w:p>
    <w:p w14:paraId="034E1DDA" w14:textId="77777777" w:rsidR="00355C72" w:rsidRPr="008769B0" w:rsidRDefault="00355C72" w:rsidP="00355C72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dopar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769B0">
        <w:rPr>
          <w:rFonts w:ascii="Times New Roman" w:hAnsi="Times New Roman"/>
          <w:i/>
          <w:position w:val="-8"/>
          <w:sz w:val="18"/>
          <w:szCs w:val="18"/>
          <w:lang w:val="en-US"/>
        </w:rPr>
        <w:t>x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  <w:lang w:val="pl-PL"/>
        </w:rPr>
        <w:t>1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6DBD71C" w14:textId="77777777" w:rsidR="00355C72" w:rsidRPr="008769B0" w:rsidRDefault="00355C72" w:rsidP="00355C72">
      <w:pPr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dopar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j = </w:t>
      </w:r>
      <w:r w:rsidRPr="008769B0">
        <w:rPr>
          <w:rFonts w:ascii="Times New Roman" w:hAnsi="Times New Roman"/>
          <w:sz w:val="28"/>
          <w:szCs w:val="28"/>
          <w:lang w:val="pl-PL"/>
        </w:rPr>
        <w:t>1,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 N</w:t>
      </w:r>
      <w:r w:rsidRPr="008769B0">
        <w:rPr>
          <w:rFonts w:ascii="Times New Roman" w:hAnsi="Times New Roman"/>
          <w:i/>
          <w:position w:val="-8"/>
          <w:sz w:val="18"/>
          <w:szCs w:val="18"/>
          <w:lang w:val="en-US"/>
        </w:rPr>
        <w:t>y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  <w:lang w:val="pl-PL"/>
        </w:rPr>
        <w:t>1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AD83FBE" w14:textId="77777777" w:rsidR="00355C72" w:rsidRPr="008769B0" w:rsidRDefault="00355C72" w:rsidP="00355C72">
      <w:pPr>
        <w:ind w:firstLine="567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       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u</w:t>
      </w:r>
      <w:r w:rsidRPr="008769B0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r w:rsidRPr="008769B0">
        <w:rPr>
          <w:rFonts w:ascii="Times New Roman" w:hAnsi="Times New Roman"/>
          <w:sz w:val="28"/>
          <w:szCs w:val="28"/>
          <w:lang w:val="pl-PL"/>
        </w:rPr>
        <w:t>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=F</w:t>
      </w:r>
      <w:r w:rsidRPr="008769B0">
        <w:rPr>
          <w:rFonts w:ascii="Times New Roman" w:hAnsi="Times New Roman"/>
          <w:sz w:val="28"/>
          <w:szCs w:val="28"/>
          <w:lang w:val="pl-PL"/>
        </w:rPr>
        <w:t>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u</w:t>
      </w:r>
      <w:r w:rsidRPr="008769B0">
        <w:rPr>
          <w:rFonts w:ascii="Times New Roman" w:hAnsi="Times New Roman"/>
          <w:sz w:val="28"/>
          <w:szCs w:val="28"/>
          <w:lang w:val="pl-PL"/>
        </w:rPr>
        <w:t>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r w:rsidRPr="008769B0">
        <w:rPr>
          <w:rFonts w:ascii="Times New Roman" w:hAnsi="Times New Roman"/>
          <w:sz w:val="28"/>
          <w:szCs w:val="28"/>
          <w:lang w:val="pl-PL"/>
        </w:rPr>
        <w:t>–1,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r w:rsidRPr="008769B0">
        <w:rPr>
          <w:rFonts w:ascii="Times New Roman" w:hAnsi="Times New Roman"/>
          <w:sz w:val="28"/>
          <w:szCs w:val="28"/>
          <w:lang w:val="pl-PL"/>
        </w:rPr>
        <w:t>),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u</w:t>
      </w:r>
      <w:r w:rsidRPr="008769B0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r w:rsidRPr="008769B0">
        <w:rPr>
          <w:rFonts w:ascii="Times New Roman" w:hAnsi="Times New Roman"/>
          <w:sz w:val="28"/>
          <w:szCs w:val="28"/>
          <w:lang w:val="pl-PL"/>
        </w:rPr>
        <w:t>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  <w:lang w:val="pl-PL"/>
        </w:rPr>
        <w:t>1),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u</w:t>
      </w:r>
      <w:r w:rsidRPr="008769B0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r w:rsidRPr="008769B0">
        <w:rPr>
          <w:rFonts w:ascii="Times New Roman" w:hAnsi="Times New Roman"/>
          <w:sz w:val="28"/>
          <w:szCs w:val="28"/>
          <w:lang w:val="pl-PL"/>
        </w:rPr>
        <w:t>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),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u</w:t>
      </w:r>
      <w:r w:rsidRPr="008769B0">
        <w:rPr>
          <w:rFonts w:ascii="Times New Roman" w:hAnsi="Times New Roman"/>
          <w:sz w:val="28"/>
          <w:szCs w:val="28"/>
          <w:lang w:val="pl-PL"/>
        </w:rPr>
        <w:t>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r w:rsidRPr="008769B0">
        <w:rPr>
          <w:rFonts w:ascii="Times New Roman" w:hAnsi="Times New Roman"/>
          <w:sz w:val="28"/>
          <w:szCs w:val="28"/>
          <w:lang w:val="pl-PL"/>
        </w:rPr>
        <w:t>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j+</w:t>
      </w:r>
      <w:r w:rsidRPr="008769B0">
        <w:rPr>
          <w:rFonts w:ascii="Times New Roman" w:hAnsi="Times New Roman"/>
          <w:sz w:val="28"/>
          <w:szCs w:val="28"/>
          <w:lang w:val="pl-PL"/>
        </w:rPr>
        <w:t>1),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u</w:t>
      </w:r>
      <w:r w:rsidRPr="008769B0">
        <w:rPr>
          <w:rFonts w:ascii="Times New Roman" w:hAnsi="Times New Roman"/>
          <w:sz w:val="28"/>
          <w:szCs w:val="28"/>
          <w:lang w:val="pl-PL"/>
        </w:rPr>
        <w:t>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i+</w:t>
      </w:r>
      <w:r w:rsidRPr="008769B0">
        <w:rPr>
          <w:rFonts w:ascii="Times New Roman" w:hAnsi="Times New Roman"/>
          <w:sz w:val="28"/>
          <w:szCs w:val="28"/>
          <w:lang w:val="pl-PL"/>
        </w:rPr>
        <w:t>1,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))     </w:t>
      </w:r>
    </w:p>
    <w:p w14:paraId="75121C16" w14:textId="77777777" w:rsidR="00355C72" w:rsidRPr="008769B0" w:rsidRDefault="00355C72" w:rsidP="00355C72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enddopar</w:t>
      </w:r>
      <w:proofErr w:type="spellEnd"/>
    </w:p>
    <w:p w14:paraId="52CC5D72" w14:textId="77777777" w:rsidR="00355C72" w:rsidRPr="008769B0" w:rsidRDefault="00355C72" w:rsidP="00355C72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</w:rPr>
        <w:t xml:space="preserve">  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enddopar</w:t>
      </w:r>
      <w:proofErr w:type="spellEnd"/>
    </w:p>
    <w:p w14:paraId="0529B629" w14:textId="77777777" w:rsidR="00355C72" w:rsidRPr="008769B0" w:rsidRDefault="00355C72" w:rsidP="00355C72">
      <w:pPr>
        <w:tabs>
          <w:tab w:val="left" w:pos="993"/>
        </w:tabs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2C3DEAE8" w14:textId="77777777" w:rsidR="0096361B" w:rsidRPr="008769B0" w:rsidRDefault="0096361B" w:rsidP="0096361B">
      <w:pPr>
        <w:pStyle w:val="a"/>
        <w:rPr>
          <w:sz w:val="16"/>
          <w:szCs w:val="16"/>
        </w:rPr>
      </w:pPr>
    </w:p>
    <w:p w14:paraId="5E699FF8" w14:textId="77777777" w:rsidR="00355C72" w:rsidRPr="008769B0" w:rsidRDefault="00F14326" w:rsidP="00DA3E3F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</w:rPr>
        <w:t xml:space="preserve">Для получения потоков (нитей) вычислений используются параллельные циклы алгоритмов. </w:t>
      </w:r>
      <w:r w:rsidR="00355C72" w:rsidRPr="008769B0">
        <w:rPr>
          <w:rFonts w:ascii="Times New Roman" w:hAnsi="Times New Roman"/>
          <w:sz w:val="28"/>
          <w:szCs w:val="28"/>
        </w:rPr>
        <w:t xml:space="preserve">На каждой текущей итерации </w:t>
      </w:r>
      <w:r w:rsidR="00355C72"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r w:rsidR="00355C72" w:rsidRPr="008769B0">
        <w:rPr>
          <w:rFonts w:ascii="Times New Roman" w:hAnsi="Times New Roman"/>
          <w:sz w:val="28"/>
          <w:szCs w:val="28"/>
        </w:rPr>
        <w:t xml:space="preserve"> можно вычисления в ячейке (</w:t>
      </w:r>
      <w:r w:rsidR="00355C72"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r w:rsidR="00355C72" w:rsidRPr="008769B0">
        <w:rPr>
          <w:rFonts w:ascii="Times New Roman" w:hAnsi="Times New Roman"/>
          <w:i/>
          <w:sz w:val="28"/>
          <w:szCs w:val="28"/>
        </w:rPr>
        <w:t>,</w:t>
      </w:r>
      <w:r w:rsidR="00355C72"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r w:rsidR="00355C72" w:rsidRPr="008769B0">
        <w:rPr>
          <w:rFonts w:ascii="Times New Roman" w:hAnsi="Times New Roman"/>
          <w:sz w:val="28"/>
          <w:szCs w:val="28"/>
        </w:rPr>
        <w:t>) выполнять независимо от вычислений в других ячейках</w:t>
      </w:r>
      <w:r w:rsidR="00355C72" w:rsidRPr="008769B0">
        <w:rPr>
          <w:rFonts w:ascii="Times New Roman" w:hAnsi="Times New Roman"/>
          <w:i/>
          <w:sz w:val="28"/>
          <w:szCs w:val="28"/>
        </w:rPr>
        <w:t xml:space="preserve">, </w:t>
      </w:r>
      <w:r w:rsidR="00355C72" w:rsidRPr="008769B0">
        <w:rPr>
          <w:rFonts w:ascii="Times New Roman" w:hAnsi="Times New Roman"/>
          <w:sz w:val="28"/>
          <w:szCs w:val="28"/>
        </w:rPr>
        <w:t xml:space="preserve">если допустить использование как обновленных, так и полученных на предыдущей итерации элементов массива </w:t>
      </w:r>
      <w:r w:rsidR="00355C72" w:rsidRPr="008769B0">
        <w:rPr>
          <w:rFonts w:ascii="Times New Roman" w:hAnsi="Times New Roman"/>
          <w:i/>
          <w:sz w:val="28"/>
          <w:szCs w:val="28"/>
          <w:lang w:val="pl-PL"/>
        </w:rPr>
        <w:t>u</w:t>
      </w:r>
      <w:r w:rsidR="00355C72" w:rsidRPr="008769B0">
        <w:rPr>
          <w:rFonts w:ascii="Times New Roman" w:hAnsi="Times New Roman"/>
          <w:sz w:val="28"/>
          <w:szCs w:val="28"/>
        </w:rPr>
        <w:t>.</w:t>
      </w:r>
    </w:p>
    <w:p w14:paraId="152AD732" w14:textId="77777777" w:rsidR="0096361B" w:rsidRDefault="00355C72" w:rsidP="0096361B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>В работе [</w:t>
      </w:r>
      <w:r w:rsidR="00F53C2F" w:rsidRPr="008769B0">
        <w:rPr>
          <w:sz w:val="28"/>
          <w:szCs w:val="28"/>
        </w:rPr>
        <w:t>1</w:t>
      </w:r>
      <w:r w:rsidRPr="008769B0">
        <w:rPr>
          <w:sz w:val="28"/>
          <w:szCs w:val="28"/>
        </w:rPr>
        <w:t>, подраздел 11.2] рассматриваются проблемы организации потоков вычислений, связанные с оценкой погрешности</w:t>
      </w:r>
      <w:r w:rsidR="00977180" w:rsidRPr="008769B0">
        <w:rPr>
          <w:sz w:val="28"/>
          <w:szCs w:val="28"/>
        </w:rPr>
        <w:t xml:space="preserve"> такого</w:t>
      </w:r>
      <w:r w:rsidRPr="008769B0">
        <w:rPr>
          <w:sz w:val="28"/>
          <w:szCs w:val="28"/>
        </w:rPr>
        <w:t xml:space="preserve"> итерационного процесса.</w:t>
      </w:r>
      <w:r w:rsidR="0096361B" w:rsidRPr="008769B0">
        <w:rPr>
          <w:sz w:val="28"/>
          <w:szCs w:val="28"/>
        </w:rPr>
        <w:t xml:space="preserve"> </w:t>
      </w:r>
    </w:p>
    <w:p w14:paraId="52CA2B96" w14:textId="77777777" w:rsidR="006E0B10" w:rsidRDefault="006E0B10" w:rsidP="0096361B">
      <w:pPr>
        <w:pStyle w:val="a"/>
        <w:rPr>
          <w:sz w:val="28"/>
          <w:szCs w:val="28"/>
        </w:rPr>
      </w:pPr>
    </w:p>
    <w:p w14:paraId="30F6EFF6" w14:textId="77777777" w:rsidR="006E0B10" w:rsidRDefault="006E0B10" w:rsidP="0096361B">
      <w:pPr>
        <w:pStyle w:val="a"/>
        <w:rPr>
          <w:sz w:val="28"/>
          <w:szCs w:val="28"/>
        </w:rPr>
      </w:pPr>
    </w:p>
    <w:p w14:paraId="0C607B60" w14:textId="77777777" w:rsidR="006E0B10" w:rsidRDefault="006E0B10" w:rsidP="0096361B">
      <w:pPr>
        <w:pStyle w:val="a"/>
        <w:rPr>
          <w:sz w:val="28"/>
          <w:szCs w:val="28"/>
        </w:rPr>
      </w:pPr>
    </w:p>
    <w:p w14:paraId="4574E1C4" w14:textId="77777777" w:rsidR="006E0B10" w:rsidRPr="008769B0" w:rsidRDefault="006E0B10" w:rsidP="0096361B">
      <w:pPr>
        <w:pStyle w:val="a"/>
        <w:rPr>
          <w:sz w:val="28"/>
          <w:szCs w:val="28"/>
        </w:rPr>
      </w:pPr>
    </w:p>
    <w:p w14:paraId="3005EDCD" w14:textId="4EA6F1BB" w:rsidR="006E0B10" w:rsidRDefault="00DA3E3F" w:rsidP="000B2E6F">
      <w:pPr>
        <w:pStyle w:val="Heading2"/>
        <w:numPr>
          <w:ilvl w:val="1"/>
          <w:numId w:val="10"/>
        </w:numPr>
      </w:pPr>
      <w:r>
        <w:lastRenderedPageBreak/>
        <w:t xml:space="preserve"> </w:t>
      </w:r>
      <w:bookmarkStart w:id="19" w:name="_Toc444564254"/>
      <w:r w:rsidR="0066123B" w:rsidRPr="008769B0">
        <w:t>Блочный параллельный алгоритм, использующий тайлинг с перекрытиями.</w:t>
      </w:r>
      <w:bookmarkEnd w:id="19"/>
      <w:r w:rsidR="0098438F" w:rsidRPr="008769B0">
        <w:t xml:space="preserve"> </w:t>
      </w:r>
    </w:p>
    <w:p w14:paraId="581C5A89" w14:textId="77777777" w:rsidR="006E0B10" w:rsidRDefault="006E0B10" w:rsidP="009C6054">
      <w:pPr>
        <w:pStyle w:val="a"/>
        <w:rPr>
          <w:b/>
          <w:sz w:val="28"/>
          <w:szCs w:val="28"/>
        </w:rPr>
      </w:pPr>
    </w:p>
    <w:p w14:paraId="7DB92994" w14:textId="6E80A3E4" w:rsidR="00CB6007" w:rsidRPr="008769B0" w:rsidRDefault="0098438F" w:rsidP="009C6054">
      <w:pPr>
        <w:pStyle w:val="a"/>
        <w:rPr>
          <w:sz w:val="28"/>
          <w:szCs w:val="28"/>
        </w:rPr>
      </w:pPr>
      <w:r w:rsidRPr="008769B0">
        <w:rPr>
          <w:sz w:val="28"/>
          <w:szCs w:val="28"/>
        </w:rPr>
        <w:t xml:space="preserve">Алгоритм </w:t>
      </w:r>
      <w:r w:rsidR="004B0918">
        <w:rPr>
          <w:sz w:val="28"/>
          <w:szCs w:val="28"/>
        </w:rPr>
        <w:t>(5</w:t>
      </w:r>
      <w:r w:rsidRPr="008769B0">
        <w:rPr>
          <w:sz w:val="28"/>
          <w:szCs w:val="28"/>
        </w:rPr>
        <w:t>)</w:t>
      </w:r>
      <w:r w:rsidR="002E4046" w:rsidRPr="008769B0">
        <w:rPr>
          <w:sz w:val="28"/>
          <w:szCs w:val="28"/>
        </w:rPr>
        <w:t>, реализующий модифицированный алгоритм (2), можно</w:t>
      </w:r>
      <w:r w:rsidR="00620741" w:rsidRPr="008769B0">
        <w:rPr>
          <w:sz w:val="28"/>
          <w:szCs w:val="28"/>
        </w:rPr>
        <w:t xml:space="preserve"> для каждого параметра </w:t>
      </w:r>
      <w:r w:rsidR="00620741" w:rsidRPr="008769B0">
        <w:rPr>
          <w:i/>
          <w:sz w:val="28"/>
          <w:szCs w:val="28"/>
          <w:lang w:val="pl-PL"/>
        </w:rPr>
        <w:t>l</w:t>
      </w:r>
      <w:proofErr w:type="spellStart"/>
      <w:r w:rsidR="00620741"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="00620741" w:rsidRPr="008769B0">
        <w:rPr>
          <w:sz w:val="28"/>
          <w:szCs w:val="28"/>
        </w:rPr>
        <w:t xml:space="preserve"> внешнего цикла</w:t>
      </w:r>
      <w:r w:rsidR="002E4046" w:rsidRPr="008769B0">
        <w:rPr>
          <w:sz w:val="28"/>
          <w:szCs w:val="28"/>
        </w:rPr>
        <w:t xml:space="preserve"> представить</w:t>
      </w:r>
      <w:r w:rsidRPr="008769B0">
        <w:rPr>
          <w:sz w:val="28"/>
          <w:szCs w:val="28"/>
        </w:rPr>
        <w:t xml:space="preserve"> </w:t>
      </w:r>
      <w:r w:rsidR="002E4046" w:rsidRPr="008769B0">
        <w:rPr>
          <w:sz w:val="28"/>
          <w:szCs w:val="28"/>
        </w:rPr>
        <w:t>независимо выполняемы</w:t>
      </w:r>
      <w:r w:rsidR="00620741" w:rsidRPr="008769B0">
        <w:rPr>
          <w:sz w:val="28"/>
          <w:szCs w:val="28"/>
        </w:rPr>
        <w:t>ми</w:t>
      </w:r>
      <w:r w:rsidR="002A27AB" w:rsidRPr="008769B0">
        <w:rPr>
          <w:sz w:val="28"/>
          <w:szCs w:val="28"/>
        </w:rPr>
        <w:t xml:space="preserve"> гало</w:t>
      </w:r>
      <w:r w:rsidR="002A27AB" w:rsidRPr="008769B0">
        <w:rPr>
          <w:sz w:val="28"/>
          <w:szCs w:val="28"/>
          <w:lang w:val="pl-PL"/>
        </w:rPr>
        <w:t>-</w:t>
      </w:r>
      <w:proofErr w:type="spellStart"/>
      <w:r w:rsidR="002A27AB" w:rsidRPr="008769B0">
        <w:rPr>
          <w:sz w:val="28"/>
          <w:szCs w:val="28"/>
        </w:rPr>
        <w:t>тайл</w:t>
      </w:r>
      <w:r w:rsidR="00620741" w:rsidRPr="008769B0">
        <w:rPr>
          <w:sz w:val="28"/>
          <w:szCs w:val="28"/>
        </w:rPr>
        <w:t>ами</w:t>
      </w:r>
      <w:proofErr w:type="spellEnd"/>
      <w:r w:rsidR="002E4046" w:rsidRPr="008769B0">
        <w:rPr>
          <w:sz w:val="28"/>
          <w:szCs w:val="28"/>
        </w:rPr>
        <w:t xml:space="preserve">: </w:t>
      </w:r>
    </w:p>
    <w:p w14:paraId="437D1D9C" w14:textId="77777777" w:rsidR="00AE0243" w:rsidRPr="008769B0" w:rsidRDefault="00AE0243" w:rsidP="00AE0243">
      <w:pPr>
        <w:pStyle w:val="a"/>
        <w:rPr>
          <w:sz w:val="16"/>
          <w:szCs w:val="16"/>
        </w:rPr>
      </w:pPr>
    </w:p>
    <w:p w14:paraId="31E5B37A" w14:textId="77777777" w:rsidR="003C1233" w:rsidRPr="008769B0" w:rsidRDefault="003C1233" w:rsidP="003C1233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do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= </w:t>
      </w:r>
      <w:r w:rsidRPr="008769B0">
        <w:rPr>
          <w:rFonts w:ascii="Times New Roman" w:hAnsi="Times New Roman"/>
          <w:sz w:val="28"/>
          <w:szCs w:val="28"/>
          <w:lang w:val="en-US"/>
        </w:rPr>
        <w:t>0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,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–1</w:t>
      </w:r>
    </w:p>
    <w:p w14:paraId="542325F0" w14:textId="77777777" w:rsidR="002E4046" w:rsidRPr="008769B0" w:rsidRDefault="003C1233" w:rsidP="002E404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="002E4046" w:rsidRPr="008769B0">
        <w:rPr>
          <w:rFonts w:ascii="Times New Roman" w:hAnsi="Times New Roman"/>
          <w:sz w:val="28"/>
          <w:szCs w:val="28"/>
          <w:lang w:val="pl-PL"/>
        </w:rPr>
        <w:t>dopar</w:t>
      </w:r>
      <w:proofErr w:type="spellEnd"/>
      <w:r w:rsidR="002E4046" w:rsidRPr="008769B0">
        <w:rPr>
          <w:rFonts w:ascii="Times New Roman" w:hAnsi="Times New Roman"/>
          <w:sz w:val="28"/>
          <w:szCs w:val="28"/>
          <w:lang w:val="pl-PL"/>
        </w:rPr>
        <w:t xml:space="preserve">  </w:t>
      </w:r>
      <w:proofErr w:type="spellStart"/>
      <w:r w:rsidR="002E4046"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r w:rsidR="002E4046"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="002E4046" w:rsidRPr="008769B0">
        <w:rPr>
          <w:rFonts w:ascii="Times New Roman" w:hAnsi="Times New Roman"/>
          <w:i/>
          <w:sz w:val="28"/>
          <w:szCs w:val="28"/>
          <w:lang w:val="pl-PL"/>
        </w:rPr>
        <w:t xml:space="preserve">= </w:t>
      </w:r>
      <w:r w:rsidR="002E4046" w:rsidRPr="008769B0">
        <w:rPr>
          <w:rFonts w:ascii="Times New Roman" w:hAnsi="Times New Roman"/>
          <w:sz w:val="28"/>
          <w:szCs w:val="28"/>
          <w:lang w:val="pl-PL"/>
        </w:rPr>
        <w:t xml:space="preserve">0, </w:t>
      </w:r>
      <w:r w:rsidR="002E4046"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="002E4046"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="002E4046" w:rsidRPr="008769B0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="002E4046" w:rsidRPr="008769B0">
        <w:rPr>
          <w:rFonts w:ascii="Times New Roman" w:hAnsi="Times New Roman"/>
          <w:sz w:val="28"/>
          <w:szCs w:val="28"/>
          <w:lang w:val="pl-PL"/>
        </w:rPr>
        <w:t>–1</w:t>
      </w:r>
    </w:p>
    <w:p w14:paraId="63734120" w14:textId="77777777" w:rsidR="002E4046" w:rsidRPr="008769B0" w:rsidRDefault="002E4046" w:rsidP="002E4046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dopar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 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=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0,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3</w:t>
      </w:r>
      <w:r w:rsidRPr="008769B0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–1</w:t>
      </w:r>
    </w:p>
    <w:p w14:paraId="579659C4" w14:textId="77777777" w:rsidR="002E4046" w:rsidRPr="008769B0" w:rsidRDefault="002E4046" w:rsidP="002E4046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 </w:t>
      </w:r>
      <w:proofErr w:type="spellStart"/>
      <w:r w:rsidR="003C1233" w:rsidRPr="008769B0">
        <w:rPr>
          <w:rFonts w:ascii="Times New Roman" w:hAnsi="Times New Roman"/>
          <w:sz w:val="28"/>
          <w:szCs w:val="28"/>
          <w:lang w:val="pl-PL"/>
        </w:rPr>
        <w:t>Tile</w:t>
      </w:r>
      <w:r w:rsidR="003C1233" w:rsidRPr="008769B0">
        <w:rPr>
          <w:rFonts w:ascii="Times New Roman" w:hAnsi="Times New Roman"/>
          <w:sz w:val="28"/>
          <w:szCs w:val="28"/>
          <w:vertAlign w:val="superscript"/>
          <w:lang w:val="pl-PL"/>
        </w:rPr>
        <w:t>halo</w:t>
      </w:r>
      <w:proofErr w:type="spellEnd"/>
      <w:r w:rsidR="003C1233" w:rsidRPr="008769B0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="003C1233"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r w:rsidR="003C1233"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="003C1233" w:rsidRPr="008769B0">
        <w:rPr>
          <w:rFonts w:ascii="Times New Roman" w:hAnsi="Times New Roman"/>
          <w:i/>
          <w:sz w:val="28"/>
          <w:szCs w:val="28"/>
          <w:lang w:val="pl-PL"/>
        </w:rPr>
        <w:t>,i</w:t>
      </w:r>
      <w:r w:rsidR="003C1233"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="003C1233" w:rsidRPr="008769B0">
        <w:rPr>
          <w:rFonts w:ascii="Times New Roman" w:hAnsi="Times New Roman"/>
          <w:i/>
          <w:sz w:val="28"/>
          <w:szCs w:val="28"/>
          <w:lang w:val="pl-PL"/>
        </w:rPr>
        <w:t>,j</w:t>
      </w:r>
      <w:r w:rsidR="003C1233"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="003C1233" w:rsidRPr="008769B0">
        <w:rPr>
          <w:rFonts w:ascii="Times New Roman" w:hAnsi="Times New Roman"/>
          <w:sz w:val="28"/>
          <w:szCs w:val="28"/>
          <w:lang w:val="pl-PL"/>
        </w:rPr>
        <w:t>)</w:t>
      </w:r>
      <w:r w:rsidR="009C52C5" w:rsidRPr="008769B0">
        <w:rPr>
          <w:rFonts w:ascii="Times New Roman" w:hAnsi="Times New Roman"/>
          <w:sz w:val="28"/>
          <w:szCs w:val="28"/>
          <w:lang w:val="pl-PL"/>
        </w:rPr>
        <w:t xml:space="preserve">      </w:t>
      </w:r>
      <w:r w:rsidR="009C52C5" w:rsidRPr="008769B0">
        <w:rPr>
          <w:rFonts w:ascii="Times New Roman" w:hAnsi="Times New Roman"/>
          <w:sz w:val="28"/>
          <w:szCs w:val="28"/>
          <w:lang w:val="en-US"/>
        </w:rPr>
        <w:t xml:space="preserve">                           </w:t>
      </w:r>
      <w:r w:rsidR="009C52C5" w:rsidRPr="009C52C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C52C5" w:rsidRPr="008769B0">
        <w:rPr>
          <w:rFonts w:ascii="Times New Roman" w:hAnsi="Times New Roman"/>
          <w:sz w:val="28"/>
          <w:szCs w:val="28"/>
          <w:lang w:val="en-US"/>
        </w:rPr>
        <w:t xml:space="preserve">                       </w:t>
      </w:r>
      <w:r w:rsidR="009C52C5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="009C52C5" w:rsidRPr="008769B0">
        <w:rPr>
          <w:rFonts w:ascii="Times New Roman" w:hAnsi="Times New Roman"/>
          <w:sz w:val="28"/>
          <w:szCs w:val="28"/>
          <w:lang w:val="en-US"/>
        </w:rPr>
        <w:t xml:space="preserve">     </w:t>
      </w:r>
      <w:r w:rsidR="009C52C5" w:rsidRPr="008769B0">
        <w:rPr>
          <w:rFonts w:ascii="Times New Roman" w:hAnsi="Times New Roman"/>
          <w:sz w:val="28"/>
          <w:szCs w:val="28"/>
          <w:lang w:val="pl-PL"/>
        </w:rPr>
        <w:t xml:space="preserve">   </w:t>
      </w:r>
      <w:r w:rsidR="009C52C5"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C52C5" w:rsidRPr="008769B0">
        <w:rPr>
          <w:rFonts w:ascii="Times New Roman" w:hAnsi="Times New Roman"/>
          <w:sz w:val="28"/>
          <w:szCs w:val="28"/>
          <w:lang w:val="pl-PL"/>
        </w:rPr>
        <w:t xml:space="preserve">          </w:t>
      </w:r>
      <w:r w:rsidR="009C52C5"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C52C5"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="009C52C5">
        <w:rPr>
          <w:rFonts w:ascii="Times New Roman" w:hAnsi="Times New Roman"/>
          <w:sz w:val="28"/>
          <w:szCs w:val="28"/>
          <w:lang w:val="pl-PL"/>
        </w:rPr>
        <w:t>(5par</w:t>
      </w:r>
      <w:r w:rsidR="009C52C5"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3DFE98AF" w14:textId="77777777" w:rsidR="002E4046" w:rsidRPr="008769B0" w:rsidRDefault="002E4046" w:rsidP="002E4046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enddopar</w:t>
      </w:r>
      <w:proofErr w:type="spellEnd"/>
    </w:p>
    <w:p w14:paraId="6B343B4D" w14:textId="77777777" w:rsidR="002E4046" w:rsidRPr="008769B0" w:rsidRDefault="003C1233" w:rsidP="002E4046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</w:t>
      </w:r>
      <w:proofErr w:type="spellStart"/>
      <w:r w:rsidR="002E4046" w:rsidRPr="008769B0">
        <w:rPr>
          <w:rFonts w:ascii="Times New Roman" w:hAnsi="Times New Roman"/>
          <w:sz w:val="28"/>
          <w:szCs w:val="28"/>
          <w:lang w:val="pl-PL"/>
        </w:rPr>
        <w:t>enddopar</w:t>
      </w:r>
      <w:proofErr w:type="spellEnd"/>
    </w:p>
    <w:p w14:paraId="4DD3EEFC" w14:textId="77777777" w:rsidR="003C1233" w:rsidRPr="008769B0" w:rsidRDefault="003C1233" w:rsidP="003C1233">
      <w:pPr>
        <w:tabs>
          <w:tab w:val="left" w:pos="851"/>
        </w:tabs>
        <w:jc w:val="both"/>
        <w:rPr>
          <w:rFonts w:ascii="Times New Roman" w:hAnsi="Times New Roman"/>
          <w:sz w:val="28"/>
          <w:szCs w:val="28"/>
          <w:lang w:val="pl-PL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568416AF" w14:textId="77777777" w:rsidR="00AE0243" w:rsidRPr="008769B0" w:rsidRDefault="00AE0243" w:rsidP="00AE0243">
      <w:pPr>
        <w:pStyle w:val="a"/>
        <w:rPr>
          <w:sz w:val="16"/>
          <w:szCs w:val="16"/>
          <w:lang w:val="pl-PL"/>
        </w:rPr>
      </w:pPr>
    </w:p>
    <w:p w14:paraId="246708F3" w14:textId="77777777" w:rsidR="00355C72" w:rsidRPr="008769B0" w:rsidRDefault="009C6054" w:rsidP="00355C72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</w:rPr>
        <w:t>где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proofErr w:type="spellStart"/>
      <w:r w:rsidR="0064141B" w:rsidRPr="008769B0">
        <w:rPr>
          <w:rFonts w:ascii="Times New Roman" w:hAnsi="Times New Roman"/>
          <w:sz w:val="28"/>
          <w:szCs w:val="28"/>
          <w:lang w:val="pl-PL"/>
        </w:rPr>
        <w:t>Tile</w:t>
      </w:r>
      <w:r w:rsidR="0064141B" w:rsidRPr="008769B0">
        <w:rPr>
          <w:rFonts w:ascii="Times New Roman" w:hAnsi="Times New Roman"/>
          <w:sz w:val="28"/>
          <w:szCs w:val="28"/>
          <w:vertAlign w:val="superscript"/>
          <w:lang w:val="pl-PL"/>
        </w:rPr>
        <w:t>halo</w:t>
      </w:r>
      <w:proofErr w:type="spellEnd"/>
      <w:r w:rsidR="0064141B" w:rsidRPr="008769B0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="0064141B"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r w:rsidR="0064141B"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="0064141B" w:rsidRPr="008769B0">
        <w:rPr>
          <w:rFonts w:ascii="Times New Roman" w:hAnsi="Times New Roman"/>
          <w:i/>
          <w:sz w:val="28"/>
          <w:szCs w:val="28"/>
          <w:lang w:val="pl-PL"/>
        </w:rPr>
        <w:t>,i</w:t>
      </w:r>
      <w:r w:rsidR="0064141B"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="0064141B" w:rsidRPr="008769B0">
        <w:rPr>
          <w:rFonts w:ascii="Times New Roman" w:hAnsi="Times New Roman"/>
          <w:i/>
          <w:sz w:val="28"/>
          <w:szCs w:val="28"/>
          <w:lang w:val="pl-PL"/>
        </w:rPr>
        <w:t>,j</w:t>
      </w:r>
      <w:r w:rsidR="0064141B"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="0064141B" w:rsidRPr="008769B0">
        <w:rPr>
          <w:rFonts w:ascii="Times New Roman" w:hAnsi="Times New Roman"/>
          <w:sz w:val="28"/>
          <w:szCs w:val="28"/>
          <w:lang w:val="pl-PL"/>
        </w:rPr>
        <w:t>)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</w:rPr>
        <w:t>имеет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</w:rPr>
        <w:t>вид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="004B0918">
        <w:rPr>
          <w:rFonts w:ascii="Times New Roman" w:hAnsi="Times New Roman"/>
          <w:sz w:val="28"/>
          <w:szCs w:val="28"/>
          <w:lang w:val="pl-PL"/>
        </w:rPr>
        <w:t>(6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). </w:t>
      </w:r>
      <w:r w:rsidR="004845EB" w:rsidRPr="008769B0">
        <w:rPr>
          <w:rFonts w:ascii="Times New Roman" w:hAnsi="Times New Roman"/>
          <w:sz w:val="28"/>
          <w:szCs w:val="28"/>
        </w:rPr>
        <w:t>Параллельные циклы могут быть использованы</w:t>
      </w:r>
      <w:r w:rsidR="00F636CE" w:rsidRPr="008769B0">
        <w:rPr>
          <w:rFonts w:ascii="Times New Roman" w:hAnsi="Times New Roman"/>
          <w:sz w:val="28"/>
          <w:szCs w:val="28"/>
        </w:rPr>
        <w:t xml:space="preserve"> для</w:t>
      </w:r>
      <w:r w:rsidR="004845EB" w:rsidRPr="008769B0">
        <w:rPr>
          <w:rFonts w:ascii="Times New Roman" w:hAnsi="Times New Roman"/>
          <w:sz w:val="28"/>
          <w:szCs w:val="28"/>
        </w:rPr>
        <w:t xml:space="preserve"> организации параллельных потоков вычислений. </w:t>
      </w:r>
    </w:p>
    <w:p w14:paraId="1FCF0FCC" w14:textId="77777777" w:rsidR="000A11E0" w:rsidRPr="008769B0" w:rsidRDefault="000A11E0" w:rsidP="00E82BFB">
      <w:pPr>
        <w:pStyle w:val="a1"/>
        <w:spacing w:line="240" w:lineRule="auto"/>
        <w:rPr>
          <w:color w:val="000000"/>
          <w:spacing w:val="-5"/>
        </w:rPr>
      </w:pPr>
      <w:r w:rsidRPr="008769B0">
        <w:rPr>
          <w:color w:val="000000"/>
          <w:spacing w:val="-5"/>
        </w:rPr>
        <w:t xml:space="preserve">В частности, </w:t>
      </w:r>
      <w:r w:rsidRPr="008769B0">
        <w:t xml:space="preserve">если в алгоритме </w:t>
      </w:r>
      <w:r w:rsidR="004B0918">
        <w:t>(5</w:t>
      </w:r>
      <w:r w:rsidRPr="008769B0">
        <w:t xml:space="preserve">) потоки задает только цикл с параметром </w:t>
      </w:r>
      <w:proofErr w:type="spellStart"/>
      <w:r w:rsidRPr="008769B0">
        <w:rPr>
          <w:i/>
          <w:lang w:val="pl-PL"/>
        </w:rPr>
        <w:t>i</w:t>
      </w:r>
      <w:r w:rsidRPr="008769B0">
        <w:rPr>
          <w:i/>
          <w:vertAlign w:val="superscript"/>
          <w:lang w:val="pl-PL"/>
        </w:rPr>
        <w:t>gl</w:t>
      </w:r>
      <w:proofErr w:type="spellEnd"/>
      <w:r w:rsidRPr="008769B0">
        <w:t xml:space="preserve">, то получим </w:t>
      </w:r>
    </w:p>
    <w:p w14:paraId="659DBD74" w14:textId="77777777" w:rsidR="00292351" w:rsidRPr="008769B0" w:rsidRDefault="00292351" w:rsidP="00292351">
      <w:pPr>
        <w:pStyle w:val="a"/>
        <w:rPr>
          <w:sz w:val="16"/>
          <w:szCs w:val="16"/>
        </w:rPr>
      </w:pPr>
    </w:p>
    <w:p w14:paraId="6F79FBC1" w14:textId="77777777" w:rsidR="00292351" w:rsidRDefault="00292351" w:rsidP="00292351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do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=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</w:rPr>
        <w:t>0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,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Pr="008769B0">
        <w:rPr>
          <w:rFonts w:ascii="Times New Roman" w:hAnsi="Times New Roman"/>
          <w:position w:val="-8"/>
          <w:sz w:val="18"/>
          <w:szCs w:val="18"/>
        </w:rPr>
        <w:t>1</w:t>
      </w:r>
      <w:r w:rsidRPr="008769B0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–1</w:t>
      </w:r>
    </w:p>
    <w:p w14:paraId="6EA6D868" w14:textId="64FA1E9B" w:rsidR="00794021" w:rsidRPr="008769B0" w:rsidRDefault="00794021" w:rsidP="00794021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// </w:t>
      </w:r>
      <w:r w:rsidRPr="008769B0">
        <w:rPr>
          <w:rFonts w:ascii="Times New Roman" w:hAnsi="Times New Roman"/>
          <w:sz w:val="28"/>
          <w:szCs w:val="28"/>
        </w:rPr>
        <w:t xml:space="preserve">Начало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параллельной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области</w:t>
      </w:r>
      <w:proofErr w:type="spellEnd"/>
    </w:p>
    <w:p w14:paraId="35BC1B8B" w14:textId="44363548" w:rsidR="00292351" w:rsidRPr="008769B0" w:rsidRDefault="00292351" w:rsidP="00292351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dopar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 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=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0,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Pr="008769B0">
        <w:rPr>
          <w:rFonts w:ascii="Times New Roman" w:hAnsi="Times New Roman"/>
          <w:position w:val="-8"/>
          <w:sz w:val="18"/>
          <w:szCs w:val="18"/>
        </w:rPr>
        <w:t>2</w:t>
      </w:r>
      <w:r w:rsidRPr="008769B0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–1</w:t>
      </w:r>
    </w:p>
    <w:p w14:paraId="0C7963DD" w14:textId="77777777" w:rsidR="00292351" w:rsidRPr="008769B0" w:rsidRDefault="00292351" w:rsidP="00292351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Thread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,i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)</w:t>
      </w:r>
      <w:r w:rsidR="00590CF7"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="00590CF7" w:rsidRPr="008769B0">
        <w:rPr>
          <w:rFonts w:ascii="Times New Roman" w:hAnsi="Times New Roman"/>
          <w:sz w:val="28"/>
          <w:szCs w:val="28"/>
        </w:rPr>
        <w:t xml:space="preserve"> </w:t>
      </w:r>
      <w:r w:rsidR="00590CF7" w:rsidRPr="008769B0">
        <w:rPr>
          <w:rFonts w:ascii="Times New Roman" w:hAnsi="Times New Roman"/>
          <w:sz w:val="28"/>
          <w:szCs w:val="28"/>
          <w:lang w:val="pl-PL"/>
        </w:rPr>
        <w:t xml:space="preserve">          </w:t>
      </w:r>
      <w:r w:rsidR="00590CF7" w:rsidRPr="008769B0">
        <w:rPr>
          <w:rFonts w:ascii="Times New Roman" w:hAnsi="Times New Roman"/>
          <w:sz w:val="28"/>
          <w:szCs w:val="28"/>
        </w:rPr>
        <w:t xml:space="preserve"> </w:t>
      </w:r>
      <w:r w:rsidR="00590CF7" w:rsidRPr="008769B0">
        <w:rPr>
          <w:rFonts w:ascii="Times New Roman" w:hAnsi="Times New Roman"/>
          <w:sz w:val="28"/>
          <w:szCs w:val="28"/>
          <w:lang w:val="pl-PL"/>
        </w:rPr>
        <w:t xml:space="preserve">            </w:t>
      </w:r>
      <w:r w:rsidR="00590CF7" w:rsidRPr="008769B0">
        <w:rPr>
          <w:rFonts w:ascii="Times New Roman" w:hAnsi="Times New Roman"/>
          <w:sz w:val="28"/>
          <w:szCs w:val="28"/>
        </w:rPr>
        <w:t xml:space="preserve">                    </w:t>
      </w:r>
      <w:r w:rsidR="00590CF7" w:rsidRPr="008769B0">
        <w:rPr>
          <w:rFonts w:ascii="Times New Roman" w:hAnsi="Times New Roman"/>
          <w:sz w:val="28"/>
          <w:szCs w:val="28"/>
          <w:lang w:val="pl-PL"/>
        </w:rPr>
        <w:t xml:space="preserve">                     </w:t>
      </w:r>
      <w:r w:rsidR="00D95940">
        <w:rPr>
          <w:rFonts w:ascii="Times New Roman" w:hAnsi="Times New Roman"/>
          <w:sz w:val="28"/>
          <w:szCs w:val="28"/>
        </w:rPr>
        <w:t xml:space="preserve">  </w:t>
      </w:r>
      <w:r w:rsidR="00590CF7" w:rsidRPr="008769B0">
        <w:rPr>
          <w:rFonts w:ascii="Times New Roman" w:hAnsi="Times New Roman"/>
          <w:sz w:val="28"/>
          <w:szCs w:val="28"/>
          <w:lang w:val="pl-PL"/>
        </w:rPr>
        <w:t xml:space="preserve">                         </w:t>
      </w:r>
      <w:r w:rsidR="00590CF7" w:rsidRPr="008769B0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 w:rsidR="00D95940">
        <w:rPr>
          <w:rFonts w:ascii="Times New Roman" w:hAnsi="Times New Roman"/>
          <w:sz w:val="28"/>
          <w:szCs w:val="28"/>
          <w:lang w:val="pl-PL"/>
        </w:rPr>
        <w:t>(9</w:t>
      </w:r>
      <w:r w:rsidR="00590CF7"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27F8C9E3" w14:textId="77777777" w:rsidR="00292351" w:rsidRPr="008769B0" w:rsidRDefault="00292351" w:rsidP="00292351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enddopar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 // </w:t>
      </w:r>
      <w:r w:rsidRPr="008769B0">
        <w:rPr>
          <w:rFonts w:ascii="Times New Roman" w:hAnsi="Times New Roman"/>
          <w:sz w:val="28"/>
          <w:szCs w:val="28"/>
        </w:rPr>
        <w:t>К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онец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параллельной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области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</w:p>
    <w:p w14:paraId="0E65D093" w14:textId="77777777" w:rsidR="00292351" w:rsidRPr="008769B0" w:rsidRDefault="00292351" w:rsidP="00292351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72FF5956" w14:textId="77777777" w:rsidR="00292351" w:rsidRPr="008769B0" w:rsidRDefault="00292351" w:rsidP="00292351">
      <w:pPr>
        <w:pStyle w:val="a"/>
        <w:rPr>
          <w:sz w:val="16"/>
          <w:szCs w:val="16"/>
        </w:rPr>
      </w:pPr>
    </w:p>
    <w:p w14:paraId="49133273" w14:textId="77777777" w:rsidR="00292351" w:rsidRPr="008769B0" w:rsidRDefault="00292351" w:rsidP="00292351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</w:rPr>
        <w:t xml:space="preserve">Поток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Thread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,i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)</w:t>
      </w:r>
      <w:r w:rsidRPr="008769B0">
        <w:rPr>
          <w:rFonts w:ascii="Times New Roman" w:hAnsi="Times New Roman"/>
          <w:sz w:val="28"/>
          <w:szCs w:val="28"/>
        </w:rPr>
        <w:t xml:space="preserve"> включает в себя операции гало</w:t>
      </w:r>
      <w:r w:rsidRPr="008769B0">
        <w:rPr>
          <w:rFonts w:ascii="Times New Roman" w:hAnsi="Times New Roman"/>
          <w:sz w:val="28"/>
          <w:szCs w:val="28"/>
          <w:lang w:val="pl-PL"/>
        </w:rPr>
        <w:t>-</w:t>
      </w:r>
      <w:proofErr w:type="spellStart"/>
      <w:r w:rsidRPr="008769B0">
        <w:rPr>
          <w:rFonts w:ascii="Times New Roman" w:hAnsi="Times New Roman"/>
          <w:sz w:val="28"/>
          <w:szCs w:val="28"/>
        </w:rPr>
        <w:t>тайлов</w:t>
      </w:r>
      <w:proofErr w:type="spellEnd"/>
      <w:r w:rsidRPr="008769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Tile</w:t>
      </w:r>
      <w:r w:rsidRPr="008769B0">
        <w:rPr>
          <w:rFonts w:ascii="Times New Roman" w:hAnsi="Times New Roman"/>
          <w:sz w:val="28"/>
          <w:szCs w:val="28"/>
          <w:vertAlign w:val="superscript"/>
          <w:lang w:val="pl-PL"/>
        </w:rPr>
        <w:t>halo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,i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,j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)</w:t>
      </w:r>
      <w:r w:rsidRPr="008769B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=</w:t>
      </w:r>
      <w:r w:rsidRPr="008769B0">
        <w:rPr>
          <w:rFonts w:ascii="Times New Roman" w:hAnsi="Times New Roman"/>
          <w:sz w:val="28"/>
          <w:szCs w:val="28"/>
          <w:lang w:val="pl-PL"/>
        </w:rPr>
        <w:t>0,</w:t>
      </w:r>
      <w:r w:rsidRPr="008769B0">
        <w:rPr>
          <w:rFonts w:ascii="Times New Roman" w:hAnsi="Times New Roman"/>
          <w:sz w:val="28"/>
          <w:szCs w:val="28"/>
        </w:rPr>
        <w:t>1,…,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Pr="008769B0">
        <w:rPr>
          <w:rFonts w:ascii="Times New Roman" w:hAnsi="Times New Roman"/>
          <w:position w:val="-8"/>
          <w:sz w:val="18"/>
          <w:szCs w:val="18"/>
        </w:rPr>
        <w:t>3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</w:rPr>
        <w:t xml:space="preserve">1: </w:t>
      </w:r>
    </w:p>
    <w:p w14:paraId="00834983" w14:textId="77777777" w:rsidR="00292351" w:rsidRPr="008769B0" w:rsidRDefault="00292351" w:rsidP="00292351">
      <w:pPr>
        <w:pStyle w:val="a"/>
        <w:rPr>
          <w:sz w:val="16"/>
          <w:szCs w:val="16"/>
        </w:rPr>
      </w:pPr>
    </w:p>
    <w:p w14:paraId="47A7D100" w14:textId="77777777" w:rsidR="00292351" w:rsidRPr="008769B0" w:rsidRDefault="00292351" w:rsidP="00292351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do  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=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0,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3</w:t>
      </w:r>
      <w:r w:rsidRPr="008769B0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</w:p>
    <w:p w14:paraId="0C09BF80" w14:textId="77777777" w:rsidR="00292351" w:rsidRPr="008769B0" w:rsidRDefault="00292351" w:rsidP="00292351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do</w:t>
      </w:r>
      <w:r w:rsidRPr="008769B0">
        <w:rPr>
          <w:i/>
          <w:sz w:val="28"/>
          <w:szCs w:val="28"/>
          <w:lang w:val="pl-PL"/>
        </w:rPr>
        <w:t xml:space="preserve">  l= </w:t>
      </w:r>
      <w:r w:rsidRPr="008769B0">
        <w:rPr>
          <w:sz w:val="28"/>
          <w:szCs w:val="28"/>
          <w:lang w:val="pl-PL"/>
        </w:rPr>
        <w:t>(</w:t>
      </w:r>
      <w:r w:rsidRPr="008769B0">
        <w:rPr>
          <w:sz w:val="28"/>
          <w:szCs w:val="28"/>
          <w:lang w:val="en-US"/>
        </w:rPr>
        <w:t>1</w:t>
      </w:r>
      <w:r w:rsidRPr="008769B0">
        <w:rPr>
          <w:sz w:val="28"/>
          <w:szCs w:val="28"/>
          <w:lang w:val="pl-PL"/>
        </w:rPr>
        <w:t>+</w:t>
      </w:r>
      <w:r w:rsidRPr="008769B0">
        <w:rPr>
          <w:i/>
          <w:sz w:val="28"/>
          <w:szCs w:val="28"/>
          <w:lang w:val="pl-PL"/>
        </w:rPr>
        <w:t>l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Pr="008769B0">
        <w:rPr>
          <w:position w:val="-8"/>
          <w:sz w:val="18"/>
          <w:szCs w:val="18"/>
          <w:lang w:val="en-US"/>
        </w:rPr>
        <w:t>1</w:t>
      </w:r>
      <w:r w:rsidRPr="008769B0">
        <w:rPr>
          <w:sz w:val="28"/>
          <w:szCs w:val="28"/>
          <w:lang w:val="pl-PL"/>
        </w:rPr>
        <w:t>),</w:t>
      </w:r>
      <w:r w:rsidRPr="008769B0">
        <w:rPr>
          <w:i/>
          <w:sz w:val="28"/>
          <w:szCs w:val="28"/>
          <w:lang w:val="pl-PL"/>
        </w:rPr>
        <w:t xml:space="preserve"> </w:t>
      </w:r>
      <w:r w:rsidRPr="008769B0">
        <w:rPr>
          <w:sz w:val="28"/>
          <w:szCs w:val="28"/>
          <w:lang w:val="pl-PL"/>
        </w:rPr>
        <w:t>min((</w:t>
      </w:r>
      <w:r w:rsidRPr="008769B0">
        <w:rPr>
          <w:i/>
          <w:sz w:val="28"/>
          <w:szCs w:val="28"/>
          <w:lang w:val="pl-PL"/>
        </w:rPr>
        <w:t>l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en-US"/>
        </w:rPr>
        <w:t>+</w:t>
      </w:r>
      <w:r w:rsidRPr="008769B0">
        <w:rPr>
          <w:sz w:val="28"/>
          <w:szCs w:val="28"/>
          <w:lang w:val="pl-PL"/>
        </w:rPr>
        <w:t>1)</w:t>
      </w:r>
      <w:r w:rsidRPr="008769B0">
        <w:rPr>
          <w:i/>
          <w:sz w:val="28"/>
          <w:szCs w:val="28"/>
          <w:lang w:val="pl-PL"/>
        </w:rPr>
        <w:t>r</w:t>
      </w:r>
      <w:r w:rsidRPr="008769B0">
        <w:rPr>
          <w:position w:val="-8"/>
          <w:sz w:val="18"/>
          <w:szCs w:val="18"/>
          <w:lang w:val="en-US"/>
        </w:rPr>
        <w:t>1</w:t>
      </w:r>
      <w:r w:rsidRPr="008769B0">
        <w:rPr>
          <w:sz w:val="28"/>
          <w:szCs w:val="28"/>
          <w:lang w:val="pl-PL"/>
        </w:rPr>
        <w:t>, </w:t>
      </w:r>
      <w:r w:rsidRPr="008769B0">
        <w:rPr>
          <w:i/>
          <w:sz w:val="28"/>
          <w:szCs w:val="28"/>
          <w:lang w:val="pl-PL"/>
        </w:rPr>
        <w:t>r</w:t>
      </w:r>
      <w:r w:rsidRPr="008769B0">
        <w:rPr>
          <w:i/>
          <w:position w:val="-8"/>
          <w:sz w:val="20"/>
          <w:lang w:val="en-US"/>
        </w:rPr>
        <w:t>it</w:t>
      </w:r>
      <w:r w:rsidRPr="008769B0">
        <w:rPr>
          <w:sz w:val="28"/>
          <w:szCs w:val="28"/>
          <w:lang w:val="pl-PL"/>
        </w:rPr>
        <w:t xml:space="preserve">) </w:t>
      </w:r>
    </w:p>
    <w:p w14:paraId="6D044FEA" w14:textId="77777777" w:rsidR="00292351" w:rsidRPr="008769B0" w:rsidRDefault="00292351" w:rsidP="00292351">
      <w:pPr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do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8769B0">
        <w:rPr>
          <w:rFonts w:ascii="Times New Roman" w:hAnsi="Times New Roman"/>
          <w:sz w:val="28"/>
          <w:szCs w:val="28"/>
          <w:lang w:val="pl-PL"/>
        </w:rPr>
        <w:t>max(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en-US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>1, 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min(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769B0">
        <w:rPr>
          <w:rFonts w:ascii="Times New Roman" w:hAnsi="Times New Roman"/>
          <w:i/>
          <w:position w:val="-8"/>
          <w:sz w:val="18"/>
          <w:szCs w:val="18"/>
          <w:lang w:val="en-US"/>
        </w:rPr>
        <w:t>x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597AA99C" w14:textId="77777777" w:rsidR="00292351" w:rsidRPr="008769B0" w:rsidRDefault="00292351" w:rsidP="00292351">
      <w:pPr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do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j = </w:t>
      </w:r>
      <w:r w:rsidRPr="008769B0">
        <w:rPr>
          <w:rFonts w:ascii="Times New Roman" w:hAnsi="Times New Roman"/>
          <w:sz w:val="28"/>
          <w:szCs w:val="28"/>
          <w:lang w:val="pl-PL"/>
        </w:rPr>
        <w:t>max(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3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en-US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min(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3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769B0">
        <w:rPr>
          <w:rFonts w:ascii="Times New Roman" w:hAnsi="Times New Roman"/>
          <w:i/>
          <w:position w:val="-8"/>
          <w:sz w:val="18"/>
          <w:szCs w:val="18"/>
          <w:lang w:val="en-US"/>
        </w:rPr>
        <w:t>y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51C9AB33" w14:textId="77777777" w:rsidR="00292351" w:rsidRPr="008769B0" w:rsidRDefault="00292351" w:rsidP="00292351">
      <w:pPr>
        <w:pStyle w:val="a"/>
        <w:ind w:firstLine="0"/>
        <w:rPr>
          <w:sz w:val="28"/>
          <w:szCs w:val="28"/>
          <w:lang w:val="en-US"/>
        </w:rPr>
      </w:pPr>
      <w:r w:rsidRPr="008769B0">
        <w:rPr>
          <w:sz w:val="28"/>
          <w:szCs w:val="28"/>
          <w:lang w:val="pl-PL"/>
        </w:rPr>
        <w:t xml:space="preserve">              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sz w:val="28"/>
          <w:szCs w:val="28"/>
          <w:lang w:val="pl-PL"/>
        </w:rPr>
        <w:t>)</w:t>
      </w:r>
      <w:r w:rsidRPr="008769B0">
        <w:rPr>
          <w:i/>
          <w:sz w:val="28"/>
          <w:szCs w:val="28"/>
          <w:lang w:val="pl-PL"/>
        </w:rPr>
        <w:t>=F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–1,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i/>
          <w:sz w:val="28"/>
          <w:szCs w:val="28"/>
          <w:lang w:val="pl-PL"/>
        </w:rPr>
        <w:t>–</w:t>
      </w:r>
      <w:r w:rsidRPr="008769B0">
        <w:rPr>
          <w:sz w:val="28"/>
          <w:szCs w:val="28"/>
          <w:lang w:val="pl-PL"/>
        </w:rPr>
        <w:t>1),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sz w:val="28"/>
          <w:szCs w:val="28"/>
          <w:lang w:val="pl-PL"/>
        </w:rPr>
        <w:t>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j+</w:t>
      </w:r>
      <w:r w:rsidRPr="008769B0">
        <w:rPr>
          <w:sz w:val="28"/>
          <w:szCs w:val="28"/>
          <w:lang w:val="pl-PL"/>
        </w:rPr>
        <w:t>1),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i+</w:t>
      </w:r>
      <w:r w:rsidRPr="008769B0">
        <w:rPr>
          <w:sz w:val="28"/>
          <w:szCs w:val="28"/>
          <w:lang w:val="pl-PL"/>
        </w:rPr>
        <w:t>1,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))</w:t>
      </w:r>
      <w:r w:rsidRPr="008769B0">
        <w:rPr>
          <w:sz w:val="28"/>
          <w:szCs w:val="28"/>
          <w:lang w:val="en-US"/>
        </w:rPr>
        <w:t xml:space="preserve">              </w:t>
      </w:r>
      <w:r w:rsidR="000F0AA8" w:rsidRPr="000F0AA8">
        <w:rPr>
          <w:sz w:val="28"/>
          <w:szCs w:val="28"/>
          <w:lang w:val="en-US"/>
        </w:rPr>
        <w:t xml:space="preserve">          </w:t>
      </w:r>
      <w:r w:rsidRPr="008769B0">
        <w:rPr>
          <w:sz w:val="28"/>
          <w:szCs w:val="28"/>
          <w:lang w:val="en-US"/>
        </w:rPr>
        <w:t xml:space="preserve">        </w:t>
      </w:r>
      <w:r w:rsidRPr="008769B0">
        <w:rPr>
          <w:sz w:val="28"/>
          <w:szCs w:val="28"/>
          <w:lang w:val="pl-PL"/>
        </w:rPr>
        <w:t xml:space="preserve">   </w:t>
      </w:r>
      <w:r w:rsidR="000F0AA8">
        <w:rPr>
          <w:sz w:val="28"/>
          <w:szCs w:val="28"/>
          <w:lang w:val="pl-PL"/>
        </w:rPr>
        <w:t>(</w:t>
      </w:r>
      <w:r w:rsidR="000F0AA8" w:rsidRPr="000F0AA8">
        <w:rPr>
          <w:sz w:val="28"/>
          <w:szCs w:val="28"/>
          <w:lang w:val="en-US"/>
        </w:rPr>
        <w:t>10</w:t>
      </w:r>
      <w:r w:rsidR="000F0AA8" w:rsidRPr="008769B0">
        <w:rPr>
          <w:sz w:val="28"/>
          <w:szCs w:val="28"/>
          <w:lang w:val="pl-PL"/>
        </w:rPr>
        <w:t>)</w:t>
      </w:r>
    </w:p>
    <w:p w14:paraId="40B9A216" w14:textId="77777777" w:rsidR="00292351" w:rsidRPr="008769B0" w:rsidRDefault="00292351" w:rsidP="00292351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    </w:t>
      </w:r>
      <w:proofErr w:type="spellStart"/>
      <w:r w:rsidRPr="008769B0">
        <w:rPr>
          <w:sz w:val="28"/>
          <w:szCs w:val="28"/>
          <w:lang w:val="pl-PL"/>
        </w:rPr>
        <w:t>enddo</w:t>
      </w:r>
      <w:proofErr w:type="spellEnd"/>
    </w:p>
    <w:p w14:paraId="2C8C08AD" w14:textId="77777777" w:rsidR="00292351" w:rsidRPr="008769B0" w:rsidRDefault="00292351" w:rsidP="00292351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  </w:t>
      </w:r>
      <w:proofErr w:type="spellStart"/>
      <w:r w:rsidRPr="008769B0">
        <w:rPr>
          <w:sz w:val="28"/>
          <w:szCs w:val="28"/>
          <w:lang w:val="pl-PL"/>
        </w:rPr>
        <w:t>enddo</w:t>
      </w:r>
      <w:proofErr w:type="spellEnd"/>
      <w:r w:rsidRPr="008769B0">
        <w:rPr>
          <w:sz w:val="28"/>
          <w:szCs w:val="28"/>
          <w:lang w:val="pl-PL"/>
        </w:rPr>
        <w:t xml:space="preserve">  </w:t>
      </w:r>
    </w:p>
    <w:p w14:paraId="133590CB" w14:textId="77777777" w:rsidR="00292351" w:rsidRPr="008769B0" w:rsidRDefault="00292351" w:rsidP="00292351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</w:t>
      </w:r>
      <w:proofErr w:type="spellStart"/>
      <w:r w:rsidRPr="008769B0">
        <w:rPr>
          <w:sz w:val="28"/>
          <w:szCs w:val="28"/>
          <w:lang w:val="pl-PL"/>
        </w:rPr>
        <w:t>enddo</w:t>
      </w:r>
      <w:proofErr w:type="spellEnd"/>
      <w:r w:rsidRPr="008769B0">
        <w:rPr>
          <w:sz w:val="28"/>
          <w:szCs w:val="28"/>
          <w:lang w:val="pl-PL"/>
        </w:rPr>
        <w:t xml:space="preserve"> </w:t>
      </w:r>
    </w:p>
    <w:p w14:paraId="09007B37" w14:textId="77777777" w:rsidR="00FC3C77" w:rsidRPr="00794021" w:rsidRDefault="00FC3C77" w:rsidP="00FC3C77">
      <w:pPr>
        <w:pStyle w:val="a"/>
        <w:ind w:firstLine="0"/>
        <w:rPr>
          <w:sz w:val="28"/>
          <w:szCs w:val="28"/>
        </w:rPr>
      </w:pPr>
      <w:proofErr w:type="spellStart"/>
      <w:r w:rsidRPr="008769B0">
        <w:rPr>
          <w:sz w:val="28"/>
          <w:szCs w:val="28"/>
          <w:lang w:val="pl-PL"/>
        </w:rPr>
        <w:t>enddo</w:t>
      </w:r>
      <w:proofErr w:type="spellEnd"/>
      <w:r w:rsidRPr="008769B0">
        <w:rPr>
          <w:sz w:val="28"/>
          <w:szCs w:val="28"/>
          <w:lang w:val="pl-PL"/>
        </w:rPr>
        <w:t xml:space="preserve">  </w:t>
      </w:r>
    </w:p>
    <w:p w14:paraId="72839AAF" w14:textId="77777777" w:rsidR="00E82BFB" w:rsidRPr="008769B0" w:rsidRDefault="006E1E1D" w:rsidP="00E82BFB">
      <w:pPr>
        <w:pStyle w:val="a1"/>
        <w:spacing w:line="240" w:lineRule="auto"/>
      </w:pPr>
      <w:r w:rsidRPr="008769B0">
        <w:t>Зададим</w:t>
      </w:r>
      <w:r w:rsidR="00FC3C77" w:rsidRPr="008769B0">
        <w:t xml:space="preserve"> в алгоритме </w:t>
      </w:r>
      <w:r w:rsidR="00D95940">
        <w:t>(9</w:t>
      </w:r>
      <w:r w:rsidR="00FC3C77" w:rsidRPr="008769B0">
        <w:t>)</w:t>
      </w:r>
      <w:r w:rsidR="00B1359A">
        <w:t xml:space="preserve">, </w:t>
      </w:r>
      <w:r w:rsidR="00B1359A">
        <w:rPr>
          <w:lang w:val="pl-PL"/>
        </w:rPr>
        <w:t>(</w:t>
      </w:r>
      <w:r w:rsidR="00B1359A" w:rsidRPr="00B1359A">
        <w:t>10</w:t>
      </w:r>
      <w:r w:rsidR="00B1359A" w:rsidRPr="008769B0">
        <w:rPr>
          <w:lang w:val="pl-PL"/>
        </w:rPr>
        <w:t>)</w:t>
      </w:r>
      <w:r w:rsidR="00FC3C77" w:rsidRPr="008769B0">
        <w:t xml:space="preserve"> </w:t>
      </w:r>
      <w:r w:rsidR="00E82BFB" w:rsidRPr="008769B0">
        <w:t>вычисления, порождаемые оценкой погрешности итерационного процесса (по аналогии с оценкой погрешности для случая точечных вычислений</w:t>
      </w:r>
      <w:r w:rsidR="00365750">
        <w:t xml:space="preserve"> </w:t>
      </w:r>
      <w:r w:rsidR="00365750" w:rsidRPr="008769B0">
        <w:t>[1]</w:t>
      </w:r>
      <w:r w:rsidR="00E82BFB" w:rsidRPr="008769B0">
        <w:t xml:space="preserve">). Каждый поток формирует локальную оценку погрешности </w:t>
      </w:r>
      <w:proofErr w:type="spellStart"/>
      <w:r w:rsidR="00E82BFB" w:rsidRPr="008769B0">
        <w:rPr>
          <w:i/>
          <w:lang w:val="pl-PL"/>
        </w:rPr>
        <w:t>dthread</w:t>
      </w:r>
      <w:proofErr w:type="spellEnd"/>
      <w:r w:rsidR="00E82BFB" w:rsidRPr="008769B0">
        <w:t xml:space="preserve">. После завершения вычислений поток сравнивает свою оценку </w:t>
      </w:r>
      <w:proofErr w:type="spellStart"/>
      <w:r w:rsidR="00E82BFB" w:rsidRPr="008769B0">
        <w:rPr>
          <w:i/>
          <w:lang w:val="pl-PL"/>
        </w:rPr>
        <w:t>dthread</w:t>
      </w:r>
      <w:proofErr w:type="spellEnd"/>
      <w:r w:rsidR="00E82BFB" w:rsidRPr="008769B0">
        <w:t xml:space="preserve"> с общей оценкой погрешности </w:t>
      </w:r>
      <w:proofErr w:type="spellStart"/>
      <w:r w:rsidR="00E82BFB" w:rsidRPr="008769B0">
        <w:rPr>
          <w:i/>
          <w:lang w:val="pl-PL"/>
        </w:rPr>
        <w:t>dmax</w:t>
      </w:r>
      <w:proofErr w:type="spellEnd"/>
      <w:r w:rsidR="00E82BFB" w:rsidRPr="008769B0">
        <w:t xml:space="preserve">. </w:t>
      </w:r>
      <w:r w:rsidR="00E82BFB" w:rsidRPr="008769B0">
        <w:rPr>
          <w:color w:val="000000"/>
          <w:spacing w:val="-5"/>
        </w:rPr>
        <w:t>Итер</w:t>
      </w:r>
      <w:r w:rsidR="00067879" w:rsidRPr="008769B0">
        <w:rPr>
          <w:color w:val="000000"/>
          <w:spacing w:val="-5"/>
        </w:rPr>
        <w:t>ации</w:t>
      </w:r>
      <w:r w:rsidR="0064578D" w:rsidRPr="008769B0">
        <w:rPr>
          <w:color w:val="000000"/>
          <w:spacing w:val="-5"/>
        </w:rPr>
        <w:t xml:space="preserve"> </w:t>
      </w:r>
      <w:r w:rsidR="0064578D" w:rsidRPr="008769B0">
        <w:rPr>
          <w:i/>
          <w:lang w:val="pl-PL"/>
        </w:rPr>
        <w:t>l</w:t>
      </w:r>
      <w:proofErr w:type="spellStart"/>
      <w:r w:rsidR="0064578D" w:rsidRPr="008769B0">
        <w:rPr>
          <w:i/>
          <w:vertAlign w:val="superscript"/>
          <w:lang w:val="en-US"/>
        </w:rPr>
        <w:t>gl</w:t>
      </w:r>
      <w:proofErr w:type="spellEnd"/>
      <w:r w:rsidR="0064578D" w:rsidRPr="008769B0">
        <w:t xml:space="preserve"> </w:t>
      </w:r>
      <w:r w:rsidR="0064578D" w:rsidRPr="008769B0">
        <w:lastRenderedPageBreak/>
        <w:t>внешнего цикла</w:t>
      </w:r>
      <w:r w:rsidR="00E82BFB" w:rsidRPr="008769B0">
        <w:rPr>
          <w:color w:val="000000"/>
          <w:spacing w:val="-5"/>
        </w:rPr>
        <w:t xml:space="preserve"> </w:t>
      </w:r>
      <w:r w:rsidR="0064578D" w:rsidRPr="008769B0">
        <w:rPr>
          <w:color w:val="000000"/>
          <w:spacing w:val="-5"/>
        </w:rPr>
        <w:t>выполняются</w:t>
      </w:r>
      <w:r w:rsidR="00E82BFB" w:rsidRPr="008769B0">
        <w:rPr>
          <w:color w:val="000000"/>
          <w:spacing w:val="-5"/>
        </w:rPr>
        <w:t xml:space="preserve"> до тех пор, пока </w:t>
      </w:r>
      <w:proofErr w:type="spellStart"/>
      <w:r w:rsidR="00E82BFB" w:rsidRPr="008769B0">
        <w:rPr>
          <w:i/>
          <w:lang w:val="pl-PL"/>
        </w:rPr>
        <w:t>dmax</w:t>
      </w:r>
      <w:proofErr w:type="spellEnd"/>
      <w:r w:rsidR="00E82BFB" w:rsidRPr="008769B0">
        <w:rPr>
          <w:color w:val="000000"/>
          <w:spacing w:val="-5"/>
        </w:rPr>
        <w:t xml:space="preserve"> не станет меньше заданной величины </w:t>
      </w:r>
      <w:r w:rsidR="00E82BFB" w:rsidRPr="008769B0">
        <w:rPr>
          <w:lang w:val="pl-PL"/>
        </w:rPr>
        <w:t>ε</w:t>
      </w:r>
      <w:r w:rsidR="00E82BFB" w:rsidRPr="008769B0">
        <w:t xml:space="preserve"> или пока не будет достигнуто предельное число итераций. </w:t>
      </w:r>
      <w:r w:rsidR="00E82BFB" w:rsidRPr="008769B0">
        <w:rPr>
          <w:color w:val="000000"/>
          <w:spacing w:val="-5"/>
        </w:rPr>
        <w:t xml:space="preserve"> </w:t>
      </w:r>
    </w:p>
    <w:p w14:paraId="3DD22422" w14:textId="77777777" w:rsidR="00E82BFB" w:rsidRPr="008769B0" w:rsidRDefault="00E82BFB" w:rsidP="00E82BFB">
      <w:pPr>
        <w:pStyle w:val="a"/>
        <w:rPr>
          <w:sz w:val="16"/>
          <w:szCs w:val="16"/>
        </w:rPr>
      </w:pPr>
    </w:p>
    <w:p w14:paraId="41C1103B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do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=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</w:rPr>
        <w:t>0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,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Pr="008769B0">
        <w:rPr>
          <w:rFonts w:ascii="Times New Roman" w:hAnsi="Times New Roman"/>
          <w:position w:val="-8"/>
          <w:sz w:val="18"/>
          <w:szCs w:val="18"/>
        </w:rPr>
        <w:t>1</w:t>
      </w:r>
      <w:r w:rsidRPr="008769B0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–1</w:t>
      </w:r>
    </w:p>
    <w:p w14:paraId="26988625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dmax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=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0  // 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dmax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максимальное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изменение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значений</w:t>
      </w:r>
      <w:proofErr w:type="spellEnd"/>
      <w:r w:rsidRPr="008769B0">
        <w:rPr>
          <w:rFonts w:ascii="Times New Roman" w:hAnsi="Times New Roman"/>
          <w:sz w:val="28"/>
          <w:szCs w:val="28"/>
        </w:rPr>
        <w:t xml:space="preserve">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u</w:t>
      </w:r>
      <w:r w:rsidRPr="008769B0">
        <w:rPr>
          <w:rFonts w:ascii="Times New Roman" w:hAnsi="Times New Roman"/>
          <w:sz w:val="28"/>
          <w:szCs w:val="28"/>
        </w:rPr>
        <w:t xml:space="preserve"> на итерации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l=</w:t>
      </w:r>
      <w:r w:rsidRPr="008769B0">
        <w:rPr>
          <w:rFonts w:ascii="Times New Roman" w:hAnsi="Times New Roman"/>
          <w:sz w:val="28"/>
          <w:szCs w:val="28"/>
          <w:lang w:val="pl-PL"/>
        </w:rPr>
        <w:t>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>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</w:rPr>
        <w:t>1</w:t>
      </w:r>
      <w:r w:rsidRPr="008769B0">
        <w:rPr>
          <w:rFonts w:ascii="Times New Roman" w:hAnsi="Times New Roman"/>
          <w:sz w:val="28"/>
          <w:szCs w:val="28"/>
        </w:rPr>
        <w:t xml:space="preserve"> </w:t>
      </w:r>
    </w:p>
    <w:p w14:paraId="445F03B2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</w:rPr>
        <w:t xml:space="preserve">                  по сравнению с итерацией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l=</w:t>
      </w:r>
      <w:r w:rsidRPr="008769B0">
        <w:rPr>
          <w:rFonts w:ascii="Times New Roman" w:hAnsi="Times New Roman"/>
          <w:sz w:val="28"/>
          <w:szCs w:val="28"/>
          <w:lang w:val="pl-PL"/>
        </w:rPr>
        <w:t>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>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</w:rPr>
        <w:t xml:space="preserve">1 </w:t>
      </w:r>
    </w:p>
    <w:p w14:paraId="0C1D9DBB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      // </w:t>
      </w:r>
      <w:r w:rsidRPr="008769B0">
        <w:rPr>
          <w:rFonts w:ascii="Times New Roman" w:hAnsi="Times New Roman"/>
          <w:sz w:val="28"/>
          <w:szCs w:val="28"/>
        </w:rPr>
        <w:t>переменная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dmax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</w:rPr>
        <w:t>является общей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</w:rPr>
        <w:t>(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shared</w:t>
      </w:r>
      <w:proofErr w:type="spellEnd"/>
      <w:r w:rsidRPr="008769B0">
        <w:rPr>
          <w:rFonts w:ascii="Times New Roman" w:hAnsi="Times New Roman"/>
          <w:sz w:val="28"/>
          <w:szCs w:val="28"/>
        </w:rPr>
        <w:t xml:space="preserve">) для всех потоков  </w:t>
      </w:r>
    </w:p>
    <w:p w14:paraId="6738CF25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dopar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 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=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0,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Pr="008769B0">
        <w:rPr>
          <w:rFonts w:ascii="Times New Roman" w:hAnsi="Times New Roman"/>
          <w:position w:val="-8"/>
          <w:sz w:val="18"/>
          <w:szCs w:val="18"/>
        </w:rPr>
        <w:t>2</w:t>
      </w:r>
      <w:r w:rsidRPr="008769B0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–1 // </w:t>
      </w:r>
      <w:r w:rsidRPr="008769B0">
        <w:rPr>
          <w:rFonts w:ascii="Times New Roman" w:hAnsi="Times New Roman"/>
          <w:sz w:val="28"/>
          <w:szCs w:val="28"/>
        </w:rPr>
        <w:t xml:space="preserve">Начало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параллельной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области</w:t>
      </w:r>
      <w:proofErr w:type="spellEnd"/>
    </w:p>
    <w:p w14:paraId="096FB1D6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Thread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,i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)</w:t>
      </w:r>
      <w:r w:rsidR="00A32F05" w:rsidRPr="009179EB">
        <w:rPr>
          <w:sz w:val="28"/>
          <w:szCs w:val="28"/>
        </w:rPr>
        <w:t xml:space="preserve">    </w:t>
      </w:r>
      <w:r w:rsidR="00A32F05">
        <w:rPr>
          <w:rFonts w:asciiTheme="minorHAnsi" w:hAnsiTheme="minorHAnsi"/>
          <w:sz w:val="28"/>
          <w:szCs w:val="28"/>
        </w:rPr>
        <w:t xml:space="preserve">                                                                      </w:t>
      </w:r>
      <w:r w:rsidR="00A32F05" w:rsidRPr="009179EB">
        <w:rPr>
          <w:sz w:val="28"/>
          <w:szCs w:val="28"/>
        </w:rPr>
        <w:t xml:space="preserve">               </w:t>
      </w:r>
      <w:r w:rsidR="00A32F05" w:rsidRPr="008769B0">
        <w:rPr>
          <w:sz w:val="28"/>
          <w:szCs w:val="28"/>
          <w:lang w:val="pl-PL"/>
        </w:rPr>
        <w:t xml:space="preserve">  </w:t>
      </w:r>
      <w:r w:rsidR="00A32F05" w:rsidRPr="009179EB">
        <w:rPr>
          <w:sz w:val="28"/>
          <w:szCs w:val="28"/>
        </w:rPr>
        <w:t xml:space="preserve">         </w:t>
      </w:r>
      <w:r w:rsidR="00A32F05" w:rsidRPr="008769B0">
        <w:rPr>
          <w:sz w:val="28"/>
          <w:szCs w:val="28"/>
          <w:lang w:val="pl-PL"/>
        </w:rPr>
        <w:t xml:space="preserve"> </w:t>
      </w:r>
      <w:r w:rsidR="00A32F05" w:rsidRPr="009179EB">
        <w:rPr>
          <w:sz w:val="28"/>
          <w:szCs w:val="28"/>
        </w:rPr>
        <w:t>(11)</w:t>
      </w:r>
    </w:p>
    <w:p w14:paraId="1D0607BB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enddopar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 // </w:t>
      </w:r>
      <w:r w:rsidRPr="008769B0">
        <w:rPr>
          <w:rFonts w:ascii="Times New Roman" w:hAnsi="Times New Roman"/>
          <w:sz w:val="28"/>
          <w:szCs w:val="28"/>
        </w:rPr>
        <w:t>К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онец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параллельной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области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</w:p>
    <w:p w14:paraId="0B635220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if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(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dmax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&lt;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ε) 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=Q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–1</w:t>
      </w:r>
    </w:p>
    <w:p w14:paraId="7C524A25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enddo</w:t>
      </w:r>
      <w:proofErr w:type="spellEnd"/>
    </w:p>
    <w:p w14:paraId="7BF37A4E" w14:textId="77777777" w:rsidR="00E82BFB" w:rsidRPr="008769B0" w:rsidRDefault="00E82BFB" w:rsidP="00E82BFB">
      <w:pPr>
        <w:pStyle w:val="a"/>
        <w:rPr>
          <w:sz w:val="16"/>
          <w:szCs w:val="16"/>
        </w:rPr>
      </w:pPr>
    </w:p>
    <w:p w14:paraId="46A7EEC2" w14:textId="77777777" w:rsidR="00E82BFB" w:rsidRPr="008769B0" w:rsidRDefault="00F218E0" w:rsidP="00E82BFB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</w:rPr>
        <w:t xml:space="preserve">Поток 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Thread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,i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)</w:t>
      </w:r>
      <w:r w:rsidRPr="008769B0">
        <w:rPr>
          <w:rFonts w:ascii="Times New Roman" w:hAnsi="Times New Roman"/>
          <w:sz w:val="28"/>
          <w:szCs w:val="28"/>
        </w:rPr>
        <w:t xml:space="preserve"> </w:t>
      </w:r>
      <w:r w:rsidR="00CD625A" w:rsidRPr="008769B0">
        <w:rPr>
          <w:rFonts w:ascii="Times New Roman" w:hAnsi="Times New Roman"/>
          <w:sz w:val="28"/>
          <w:szCs w:val="28"/>
        </w:rPr>
        <w:t>т</w:t>
      </w:r>
      <w:r w:rsidR="00B1359A">
        <w:rPr>
          <w:rFonts w:ascii="Times New Roman" w:hAnsi="Times New Roman"/>
          <w:sz w:val="28"/>
          <w:szCs w:val="28"/>
        </w:rPr>
        <w:t>е</w:t>
      </w:r>
      <w:r w:rsidR="00CD625A" w:rsidRPr="008769B0">
        <w:rPr>
          <w:rFonts w:ascii="Times New Roman" w:hAnsi="Times New Roman"/>
          <w:sz w:val="28"/>
          <w:szCs w:val="28"/>
        </w:rPr>
        <w:t xml:space="preserve">перь не только </w:t>
      </w:r>
      <w:r w:rsidRPr="008769B0">
        <w:rPr>
          <w:rFonts w:ascii="Times New Roman" w:hAnsi="Times New Roman"/>
          <w:sz w:val="28"/>
          <w:szCs w:val="28"/>
        </w:rPr>
        <w:t>включает в себя операции гало</w:t>
      </w:r>
      <w:r w:rsidRPr="008769B0">
        <w:rPr>
          <w:rFonts w:ascii="Times New Roman" w:hAnsi="Times New Roman"/>
          <w:sz w:val="28"/>
          <w:szCs w:val="28"/>
          <w:lang w:val="pl-PL"/>
        </w:rPr>
        <w:t>-</w:t>
      </w:r>
      <w:proofErr w:type="spellStart"/>
      <w:r w:rsidRPr="008769B0">
        <w:rPr>
          <w:rFonts w:ascii="Times New Roman" w:hAnsi="Times New Roman"/>
          <w:sz w:val="28"/>
          <w:szCs w:val="28"/>
        </w:rPr>
        <w:t>тайлов</w:t>
      </w:r>
      <w:proofErr w:type="spellEnd"/>
      <w:r w:rsidRPr="008769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82BFB" w:rsidRPr="008769B0">
        <w:rPr>
          <w:rFonts w:ascii="Times New Roman" w:hAnsi="Times New Roman"/>
          <w:sz w:val="28"/>
          <w:szCs w:val="28"/>
          <w:lang w:val="pl-PL"/>
        </w:rPr>
        <w:t>Tile</w:t>
      </w:r>
      <w:r w:rsidR="00E82BFB" w:rsidRPr="008769B0">
        <w:rPr>
          <w:rFonts w:ascii="Times New Roman" w:hAnsi="Times New Roman"/>
          <w:sz w:val="28"/>
          <w:szCs w:val="28"/>
          <w:vertAlign w:val="superscript"/>
          <w:lang w:val="pl-PL"/>
        </w:rPr>
        <w:t>halo</w:t>
      </w:r>
      <w:proofErr w:type="spellEnd"/>
      <w:r w:rsidR="00E82BFB" w:rsidRPr="008769B0">
        <w:rPr>
          <w:rFonts w:ascii="Times New Roman" w:hAnsi="Times New Roman"/>
          <w:sz w:val="28"/>
          <w:szCs w:val="28"/>
          <w:lang w:val="pl-PL"/>
        </w:rPr>
        <w:t>(</w:t>
      </w:r>
      <w:proofErr w:type="spellStart"/>
      <w:r w:rsidR="00E82BFB"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r w:rsidR="00E82BFB"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="00E82BFB" w:rsidRPr="008769B0">
        <w:rPr>
          <w:rFonts w:ascii="Times New Roman" w:hAnsi="Times New Roman"/>
          <w:i/>
          <w:sz w:val="28"/>
          <w:szCs w:val="28"/>
          <w:lang w:val="pl-PL"/>
        </w:rPr>
        <w:t>,i</w:t>
      </w:r>
      <w:r w:rsidR="00E82BFB"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r w:rsidR="00E82BFB" w:rsidRPr="008769B0">
        <w:rPr>
          <w:rFonts w:ascii="Times New Roman" w:hAnsi="Times New Roman"/>
          <w:i/>
          <w:sz w:val="28"/>
          <w:szCs w:val="28"/>
          <w:lang w:val="pl-PL"/>
        </w:rPr>
        <w:t>,j</w:t>
      </w:r>
      <w:r w:rsidR="00E82BFB"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="00E82BFB" w:rsidRPr="008769B0">
        <w:rPr>
          <w:rFonts w:ascii="Times New Roman" w:hAnsi="Times New Roman"/>
          <w:sz w:val="28"/>
          <w:szCs w:val="28"/>
          <w:lang w:val="pl-PL"/>
        </w:rPr>
        <w:t>)</w:t>
      </w:r>
      <w:r w:rsidR="00267C78" w:rsidRPr="008769B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F3A1E"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r w:rsidR="00AF3A1E"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="00AF3A1E" w:rsidRPr="008769B0">
        <w:rPr>
          <w:rFonts w:ascii="Times New Roman" w:hAnsi="Times New Roman"/>
          <w:i/>
          <w:sz w:val="28"/>
          <w:szCs w:val="28"/>
          <w:lang w:val="pl-PL"/>
        </w:rPr>
        <w:t>=</w:t>
      </w:r>
      <w:r w:rsidR="00267C78" w:rsidRPr="008769B0">
        <w:rPr>
          <w:rFonts w:ascii="Times New Roman" w:hAnsi="Times New Roman"/>
          <w:sz w:val="28"/>
          <w:szCs w:val="28"/>
          <w:lang w:val="pl-PL"/>
        </w:rPr>
        <w:t>0,</w:t>
      </w:r>
      <w:r w:rsidR="00267C78" w:rsidRPr="008769B0">
        <w:rPr>
          <w:rFonts w:ascii="Times New Roman" w:hAnsi="Times New Roman"/>
          <w:sz w:val="28"/>
          <w:szCs w:val="28"/>
        </w:rPr>
        <w:t>1,…,</w:t>
      </w:r>
      <w:r w:rsidR="00267C78"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="00267C78" w:rsidRPr="008769B0">
        <w:rPr>
          <w:rFonts w:ascii="Times New Roman" w:hAnsi="Times New Roman"/>
          <w:position w:val="-8"/>
          <w:sz w:val="18"/>
          <w:szCs w:val="18"/>
        </w:rPr>
        <w:t>3</w:t>
      </w:r>
      <w:r w:rsidR="00267C78" w:rsidRPr="008769B0">
        <w:rPr>
          <w:rFonts w:ascii="Times New Roman" w:hAnsi="Times New Roman"/>
          <w:sz w:val="28"/>
          <w:szCs w:val="28"/>
          <w:lang w:val="pl-PL"/>
        </w:rPr>
        <w:t>–</w:t>
      </w:r>
      <w:r w:rsidR="00267C78" w:rsidRPr="008769B0">
        <w:rPr>
          <w:rFonts w:ascii="Times New Roman" w:hAnsi="Times New Roman"/>
          <w:sz w:val="28"/>
          <w:szCs w:val="28"/>
        </w:rPr>
        <w:t>1,</w:t>
      </w:r>
      <w:r w:rsidRPr="008769B0">
        <w:rPr>
          <w:rFonts w:ascii="Times New Roman" w:hAnsi="Times New Roman"/>
          <w:sz w:val="28"/>
          <w:szCs w:val="28"/>
        </w:rPr>
        <w:t xml:space="preserve"> </w:t>
      </w:r>
      <w:r w:rsidR="00CD625A" w:rsidRPr="008769B0">
        <w:rPr>
          <w:rFonts w:ascii="Times New Roman" w:hAnsi="Times New Roman"/>
          <w:sz w:val="28"/>
          <w:szCs w:val="28"/>
        </w:rPr>
        <w:t xml:space="preserve">но </w:t>
      </w:r>
      <w:r w:rsidRPr="008769B0">
        <w:rPr>
          <w:rFonts w:ascii="Times New Roman" w:hAnsi="Times New Roman"/>
          <w:sz w:val="28"/>
          <w:szCs w:val="28"/>
        </w:rPr>
        <w:t xml:space="preserve">и формирует локальную оценку погрешности, используя две последние итерации </w:t>
      </w:r>
      <w:proofErr w:type="spellStart"/>
      <w:r w:rsidRPr="008769B0">
        <w:rPr>
          <w:rFonts w:ascii="Times New Roman" w:hAnsi="Times New Roman"/>
          <w:sz w:val="28"/>
          <w:szCs w:val="28"/>
        </w:rPr>
        <w:t>тайлов</w:t>
      </w:r>
      <w:proofErr w:type="spellEnd"/>
      <w:r w:rsidRPr="008769B0">
        <w:rPr>
          <w:rFonts w:ascii="Times New Roman" w:hAnsi="Times New Roman"/>
          <w:sz w:val="28"/>
          <w:szCs w:val="28"/>
        </w:rPr>
        <w:t xml:space="preserve">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l=</w:t>
      </w:r>
      <w:r w:rsidRPr="008769B0">
        <w:rPr>
          <w:rFonts w:ascii="Times New Roman" w:hAnsi="Times New Roman"/>
          <w:sz w:val="28"/>
          <w:szCs w:val="28"/>
          <w:lang w:val="pl-PL"/>
        </w:rPr>
        <w:t>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>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</w:rPr>
        <w:t xml:space="preserve">1 и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l=</w:t>
      </w:r>
      <w:r w:rsidRPr="008769B0">
        <w:rPr>
          <w:rFonts w:ascii="Times New Roman" w:hAnsi="Times New Roman"/>
          <w:sz w:val="28"/>
          <w:szCs w:val="28"/>
          <w:lang w:val="pl-PL"/>
        </w:rPr>
        <w:t>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>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</w:rPr>
        <w:t>1</w:t>
      </w:r>
      <w:r w:rsidR="00D477CD" w:rsidRPr="008769B0">
        <w:rPr>
          <w:rFonts w:ascii="Times New Roman" w:hAnsi="Times New Roman"/>
          <w:sz w:val="28"/>
          <w:szCs w:val="28"/>
        </w:rPr>
        <w:t>:</w:t>
      </w:r>
      <w:r w:rsidRPr="008769B0">
        <w:rPr>
          <w:rFonts w:ascii="Times New Roman" w:hAnsi="Times New Roman"/>
          <w:sz w:val="28"/>
          <w:szCs w:val="28"/>
        </w:rPr>
        <w:t xml:space="preserve"> </w:t>
      </w:r>
    </w:p>
    <w:p w14:paraId="337F5C06" w14:textId="77777777" w:rsidR="00E82BFB" w:rsidRPr="008769B0" w:rsidRDefault="00E82BFB" w:rsidP="00E82BFB">
      <w:pPr>
        <w:pStyle w:val="a"/>
        <w:ind w:firstLine="0"/>
        <w:rPr>
          <w:sz w:val="28"/>
          <w:szCs w:val="28"/>
        </w:rPr>
      </w:pPr>
      <w:proofErr w:type="spellStart"/>
      <w:r w:rsidRPr="008769B0">
        <w:rPr>
          <w:i/>
          <w:sz w:val="28"/>
          <w:szCs w:val="28"/>
          <w:lang w:val="pl-PL"/>
        </w:rPr>
        <w:t>dthread</w:t>
      </w:r>
      <w:proofErr w:type="spellEnd"/>
      <w:r w:rsidRPr="008769B0">
        <w:rPr>
          <w:i/>
          <w:sz w:val="28"/>
          <w:szCs w:val="28"/>
          <w:lang w:val="pl-PL"/>
        </w:rPr>
        <w:t>=</w:t>
      </w:r>
      <w:r w:rsidRPr="008769B0">
        <w:rPr>
          <w:sz w:val="28"/>
          <w:szCs w:val="28"/>
          <w:lang w:val="pl-PL"/>
        </w:rPr>
        <w:t xml:space="preserve">0 // </w:t>
      </w:r>
      <w:proofErr w:type="spellStart"/>
      <w:r w:rsidRPr="008769B0">
        <w:rPr>
          <w:i/>
          <w:sz w:val="28"/>
          <w:szCs w:val="28"/>
          <w:lang w:val="pl-PL"/>
        </w:rPr>
        <w:t>dthread</w:t>
      </w:r>
      <w:proofErr w:type="spellEnd"/>
      <w:r w:rsidRPr="008769B0">
        <w:rPr>
          <w:sz w:val="28"/>
          <w:szCs w:val="28"/>
        </w:rPr>
        <w:t xml:space="preserve"> – </w:t>
      </w:r>
      <w:proofErr w:type="spellStart"/>
      <w:r w:rsidRPr="008769B0">
        <w:rPr>
          <w:sz w:val="28"/>
          <w:szCs w:val="28"/>
          <w:lang w:val="pl-PL"/>
        </w:rPr>
        <w:t>максимальное</w:t>
      </w:r>
      <w:proofErr w:type="spellEnd"/>
      <w:r w:rsidRPr="008769B0">
        <w:rPr>
          <w:sz w:val="28"/>
          <w:szCs w:val="28"/>
        </w:rPr>
        <w:t xml:space="preserve"> в пределах потока</w:t>
      </w:r>
      <w:r w:rsidRPr="008769B0">
        <w:rPr>
          <w:sz w:val="28"/>
          <w:szCs w:val="28"/>
          <w:lang w:val="pl-PL"/>
        </w:rPr>
        <w:t xml:space="preserve"> </w:t>
      </w:r>
      <w:proofErr w:type="spellStart"/>
      <w:r w:rsidRPr="008769B0">
        <w:rPr>
          <w:sz w:val="28"/>
          <w:szCs w:val="28"/>
          <w:lang w:val="pl-PL"/>
        </w:rPr>
        <w:t>изменение</w:t>
      </w:r>
      <w:proofErr w:type="spellEnd"/>
      <w:r w:rsidRPr="008769B0">
        <w:rPr>
          <w:sz w:val="28"/>
          <w:szCs w:val="28"/>
          <w:lang w:val="pl-PL"/>
        </w:rPr>
        <w:t xml:space="preserve"> </w:t>
      </w:r>
      <w:proofErr w:type="spellStart"/>
      <w:r w:rsidRPr="008769B0">
        <w:rPr>
          <w:sz w:val="28"/>
          <w:szCs w:val="28"/>
          <w:lang w:val="pl-PL"/>
        </w:rPr>
        <w:t>значений</w:t>
      </w:r>
      <w:proofErr w:type="spellEnd"/>
      <w:r w:rsidRPr="008769B0">
        <w:rPr>
          <w:sz w:val="28"/>
          <w:szCs w:val="28"/>
        </w:rPr>
        <w:t xml:space="preserve"> 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</w:rPr>
        <w:t xml:space="preserve"> </w:t>
      </w:r>
    </w:p>
    <w:p w14:paraId="37FA19F6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</w:rPr>
        <w:t xml:space="preserve">                на итерации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l=</w:t>
      </w:r>
      <w:r w:rsidRPr="008769B0">
        <w:rPr>
          <w:rFonts w:ascii="Times New Roman" w:hAnsi="Times New Roman"/>
          <w:sz w:val="28"/>
          <w:szCs w:val="28"/>
          <w:lang w:val="pl-PL"/>
        </w:rPr>
        <w:t>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>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</w:rPr>
        <w:t>1</w:t>
      </w:r>
      <w:r w:rsidRPr="008769B0">
        <w:rPr>
          <w:rFonts w:ascii="Times New Roman" w:hAnsi="Times New Roman"/>
          <w:sz w:val="28"/>
          <w:szCs w:val="28"/>
        </w:rPr>
        <w:t xml:space="preserve"> по сравнению с итерацией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l=</w:t>
      </w:r>
      <w:r w:rsidRPr="008769B0">
        <w:rPr>
          <w:rFonts w:ascii="Times New Roman" w:hAnsi="Times New Roman"/>
          <w:sz w:val="28"/>
          <w:szCs w:val="28"/>
          <w:lang w:val="pl-PL"/>
        </w:rPr>
        <w:t>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>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</w:rPr>
        <w:t xml:space="preserve">1 </w:t>
      </w:r>
    </w:p>
    <w:p w14:paraId="10C2CCA9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      // </w:t>
      </w:r>
      <w:r w:rsidRPr="008769B0">
        <w:rPr>
          <w:rFonts w:ascii="Times New Roman" w:hAnsi="Times New Roman"/>
          <w:sz w:val="28"/>
          <w:szCs w:val="28"/>
        </w:rPr>
        <w:t>переменная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proofErr w:type="spellStart"/>
      <w:r w:rsidR="00E92144" w:rsidRPr="008769B0">
        <w:rPr>
          <w:rFonts w:ascii="Times New Roman" w:hAnsi="Times New Roman"/>
          <w:i/>
          <w:sz w:val="28"/>
          <w:szCs w:val="28"/>
          <w:lang w:val="pl-PL"/>
        </w:rPr>
        <w:t>dthread</w:t>
      </w:r>
      <w:proofErr w:type="spellEnd"/>
      <w:r w:rsidR="00E92144" w:rsidRPr="008769B0">
        <w:rPr>
          <w:rFonts w:ascii="Times New Roman" w:hAnsi="Times New Roman"/>
          <w:sz w:val="28"/>
          <w:szCs w:val="28"/>
        </w:rPr>
        <w:t xml:space="preserve"> </w:t>
      </w:r>
      <w:r w:rsidRPr="008769B0">
        <w:rPr>
          <w:rFonts w:ascii="Times New Roman" w:hAnsi="Times New Roman"/>
          <w:sz w:val="28"/>
          <w:szCs w:val="28"/>
        </w:rPr>
        <w:t>является в потоке локальной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</w:rPr>
        <w:t>(</w:t>
      </w: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private</w:t>
      </w:r>
      <w:proofErr w:type="spellEnd"/>
      <w:r w:rsidRPr="008769B0">
        <w:rPr>
          <w:rFonts w:ascii="Times New Roman" w:hAnsi="Times New Roman"/>
          <w:sz w:val="28"/>
          <w:szCs w:val="28"/>
        </w:rPr>
        <w:t xml:space="preserve">) </w:t>
      </w:r>
    </w:p>
    <w:p w14:paraId="1C321E27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do  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r w:rsidRPr="008769B0">
        <w:rPr>
          <w:rFonts w:ascii="Times New Roman" w:hAnsi="Times New Roman"/>
          <w:i/>
          <w:sz w:val="28"/>
          <w:szCs w:val="28"/>
          <w:vertAlign w:val="superscript"/>
          <w:lang w:val="pl-PL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=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0,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Q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3</w:t>
      </w:r>
      <w:r w:rsidRPr="008769B0">
        <w:rPr>
          <w:rFonts w:ascii="Times New Roman" w:hAnsi="Times New Roman"/>
          <w:sz w:val="28"/>
          <w:szCs w:val="28"/>
          <w:vertAlign w:val="subscript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="00BF017C" w:rsidRPr="008769B0">
        <w:rPr>
          <w:rFonts w:ascii="Times New Roman" w:hAnsi="Times New Roman"/>
          <w:sz w:val="28"/>
          <w:szCs w:val="28"/>
          <w:lang w:val="en-US"/>
        </w:rPr>
        <w:t>1</w:t>
      </w:r>
    </w:p>
    <w:p w14:paraId="49BB7ED5" w14:textId="77777777" w:rsidR="00E82BFB" w:rsidRPr="008769B0" w:rsidRDefault="00E82BFB" w:rsidP="00E82BFB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do</w:t>
      </w:r>
      <w:r w:rsidRPr="008769B0">
        <w:rPr>
          <w:i/>
          <w:sz w:val="28"/>
          <w:szCs w:val="28"/>
          <w:lang w:val="pl-PL"/>
        </w:rPr>
        <w:t xml:space="preserve">  l= </w:t>
      </w:r>
      <w:r w:rsidRPr="008769B0">
        <w:rPr>
          <w:sz w:val="28"/>
          <w:szCs w:val="28"/>
          <w:lang w:val="pl-PL"/>
        </w:rPr>
        <w:t>(</w:t>
      </w:r>
      <w:r w:rsidRPr="008769B0">
        <w:rPr>
          <w:sz w:val="28"/>
          <w:szCs w:val="28"/>
          <w:lang w:val="en-US"/>
        </w:rPr>
        <w:t>1</w:t>
      </w:r>
      <w:r w:rsidRPr="008769B0">
        <w:rPr>
          <w:sz w:val="28"/>
          <w:szCs w:val="28"/>
          <w:lang w:val="pl-PL"/>
        </w:rPr>
        <w:t>+</w:t>
      </w:r>
      <w:r w:rsidRPr="008769B0">
        <w:rPr>
          <w:i/>
          <w:sz w:val="28"/>
          <w:szCs w:val="28"/>
          <w:lang w:val="pl-PL"/>
        </w:rPr>
        <w:t>l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i/>
          <w:sz w:val="28"/>
          <w:szCs w:val="28"/>
          <w:lang w:val="pl-PL"/>
        </w:rPr>
        <w:t>r</w:t>
      </w:r>
      <w:r w:rsidRPr="008769B0">
        <w:rPr>
          <w:position w:val="-8"/>
          <w:sz w:val="18"/>
          <w:szCs w:val="18"/>
          <w:lang w:val="en-US"/>
        </w:rPr>
        <w:t>1</w:t>
      </w:r>
      <w:r w:rsidRPr="008769B0">
        <w:rPr>
          <w:sz w:val="28"/>
          <w:szCs w:val="28"/>
          <w:lang w:val="pl-PL"/>
        </w:rPr>
        <w:t>),</w:t>
      </w:r>
      <w:r w:rsidRPr="008769B0">
        <w:rPr>
          <w:i/>
          <w:sz w:val="28"/>
          <w:szCs w:val="28"/>
          <w:lang w:val="pl-PL"/>
        </w:rPr>
        <w:t xml:space="preserve"> </w:t>
      </w:r>
      <w:r w:rsidRPr="008769B0">
        <w:rPr>
          <w:sz w:val="28"/>
          <w:szCs w:val="28"/>
          <w:lang w:val="pl-PL"/>
        </w:rPr>
        <w:t>min((</w:t>
      </w:r>
      <w:r w:rsidRPr="008769B0">
        <w:rPr>
          <w:i/>
          <w:sz w:val="28"/>
          <w:szCs w:val="28"/>
          <w:lang w:val="pl-PL"/>
        </w:rPr>
        <w:t>l</w:t>
      </w:r>
      <w:proofErr w:type="spellStart"/>
      <w:r w:rsidRPr="008769B0">
        <w:rPr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sz w:val="28"/>
          <w:szCs w:val="28"/>
          <w:lang w:val="en-US"/>
        </w:rPr>
        <w:t>+</w:t>
      </w:r>
      <w:r w:rsidRPr="008769B0">
        <w:rPr>
          <w:sz w:val="28"/>
          <w:szCs w:val="28"/>
          <w:lang w:val="pl-PL"/>
        </w:rPr>
        <w:t>1)</w:t>
      </w:r>
      <w:r w:rsidRPr="008769B0">
        <w:rPr>
          <w:i/>
          <w:sz w:val="28"/>
          <w:szCs w:val="28"/>
          <w:lang w:val="pl-PL"/>
        </w:rPr>
        <w:t>r</w:t>
      </w:r>
      <w:r w:rsidRPr="008769B0">
        <w:rPr>
          <w:position w:val="-8"/>
          <w:sz w:val="18"/>
          <w:szCs w:val="18"/>
          <w:lang w:val="en-US"/>
        </w:rPr>
        <w:t>1</w:t>
      </w:r>
      <w:r w:rsidRPr="008769B0">
        <w:rPr>
          <w:sz w:val="28"/>
          <w:szCs w:val="28"/>
          <w:lang w:val="pl-PL"/>
        </w:rPr>
        <w:t>, </w:t>
      </w:r>
      <w:r w:rsidRPr="008769B0">
        <w:rPr>
          <w:i/>
          <w:sz w:val="28"/>
          <w:szCs w:val="28"/>
          <w:lang w:val="pl-PL"/>
        </w:rPr>
        <w:t>r</w:t>
      </w:r>
      <w:r w:rsidRPr="008769B0">
        <w:rPr>
          <w:i/>
          <w:position w:val="-8"/>
          <w:sz w:val="20"/>
          <w:lang w:val="en-US"/>
        </w:rPr>
        <w:t>it</w:t>
      </w:r>
      <w:r w:rsidRPr="008769B0">
        <w:rPr>
          <w:sz w:val="28"/>
          <w:szCs w:val="28"/>
          <w:lang w:val="pl-PL"/>
        </w:rPr>
        <w:t>)–</w:t>
      </w:r>
      <w:r w:rsidRPr="008769B0">
        <w:rPr>
          <w:sz w:val="28"/>
          <w:szCs w:val="28"/>
          <w:lang w:val="en-US"/>
        </w:rPr>
        <w:t>1</w:t>
      </w:r>
      <w:r w:rsidRPr="008769B0">
        <w:rPr>
          <w:sz w:val="28"/>
          <w:szCs w:val="28"/>
          <w:lang w:val="pl-PL"/>
        </w:rPr>
        <w:t xml:space="preserve"> </w:t>
      </w:r>
    </w:p>
    <w:p w14:paraId="38FD81DA" w14:textId="77777777" w:rsidR="00E82BFB" w:rsidRPr="008769B0" w:rsidRDefault="00E82BFB" w:rsidP="00E82BFB">
      <w:pPr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do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i = </w:t>
      </w:r>
      <w:r w:rsidRPr="008769B0">
        <w:rPr>
          <w:rFonts w:ascii="Times New Roman" w:hAnsi="Times New Roman"/>
          <w:sz w:val="28"/>
          <w:szCs w:val="28"/>
          <w:lang w:val="pl-PL"/>
        </w:rPr>
        <w:t>max(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en-US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>1, 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min(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769B0">
        <w:rPr>
          <w:rFonts w:ascii="Times New Roman" w:hAnsi="Times New Roman"/>
          <w:i/>
          <w:position w:val="-8"/>
          <w:sz w:val="18"/>
          <w:szCs w:val="18"/>
          <w:lang w:val="en-US"/>
        </w:rPr>
        <w:t>x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706B652E" w14:textId="77777777" w:rsidR="00E82BFB" w:rsidRPr="008769B0" w:rsidRDefault="00E82BFB" w:rsidP="00E82BFB">
      <w:pPr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do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j = </w:t>
      </w:r>
      <w:r w:rsidRPr="008769B0">
        <w:rPr>
          <w:rFonts w:ascii="Times New Roman" w:hAnsi="Times New Roman"/>
          <w:sz w:val="28"/>
          <w:szCs w:val="28"/>
          <w:lang w:val="pl-PL"/>
        </w:rPr>
        <w:t>max(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3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en-US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1, 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min(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3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769B0">
        <w:rPr>
          <w:rFonts w:ascii="Times New Roman" w:hAnsi="Times New Roman"/>
          <w:i/>
          <w:position w:val="-8"/>
          <w:sz w:val="18"/>
          <w:szCs w:val="18"/>
          <w:lang w:val="en-US"/>
        </w:rPr>
        <w:t>y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63157F82" w14:textId="77777777" w:rsidR="00E82BFB" w:rsidRPr="000F0AA8" w:rsidRDefault="00E82BFB" w:rsidP="00E82BFB">
      <w:pPr>
        <w:pStyle w:val="a"/>
        <w:ind w:firstLine="0"/>
        <w:rPr>
          <w:sz w:val="28"/>
          <w:szCs w:val="28"/>
          <w:lang w:val="en-US"/>
        </w:rPr>
      </w:pPr>
      <w:r w:rsidRPr="008769B0">
        <w:rPr>
          <w:sz w:val="28"/>
          <w:szCs w:val="28"/>
          <w:lang w:val="pl-PL"/>
        </w:rPr>
        <w:t xml:space="preserve">              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sz w:val="28"/>
          <w:szCs w:val="28"/>
          <w:lang w:val="pl-PL"/>
        </w:rPr>
        <w:t>)</w:t>
      </w:r>
      <w:r w:rsidRPr="008769B0">
        <w:rPr>
          <w:i/>
          <w:sz w:val="28"/>
          <w:szCs w:val="28"/>
          <w:lang w:val="pl-PL"/>
        </w:rPr>
        <w:t>=F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–1,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i/>
          <w:sz w:val="28"/>
          <w:szCs w:val="28"/>
          <w:lang w:val="pl-PL"/>
        </w:rPr>
        <w:t>–</w:t>
      </w:r>
      <w:r w:rsidRPr="008769B0">
        <w:rPr>
          <w:sz w:val="28"/>
          <w:szCs w:val="28"/>
          <w:lang w:val="pl-PL"/>
        </w:rPr>
        <w:t>1),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sz w:val="28"/>
          <w:szCs w:val="28"/>
          <w:lang w:val="pl-PL"/>
        </w:rPr>
        <w:t>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j+</w:t>
      </w:r>
      <w:r w:rsidRPr="008769B0">
        <w:rPr>
          <w:sz w:val="28"/>
          <w:szCs w:val="28"/>
          <w:lang w:val="pl-PL"/>
        </w:rPr>
        <w:t>1),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i+</w:t>
      </w:r>
      <w:r w:rsidRPr="008769B0">
        <w:rPr>
          <w:sz w:val="28"/>
          <w:szCs w:val="28"/>
          <w:lang w:val="pl-PL"/>
        </w:rPr>
        <w:t>1,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))</w:t>
      </w:r>
      <w:r w:rsidR="00A32F05" w:rsidRPr="00A32F05">
        <w:rPr>
          <w:sz w:val="28"/>
          <w:szCs w:val="28"/>
          <w:lang w:val="en-US"/>
        </w:rPr>
        <w:t xml:space="preserve">      </w:t>
      </w:r>
      <w:r w:rsidRPr="008769B0">
        <w:rPr>
          <w:sz w:val="28"/>
          <w:szCs w:val="28"/>
          <w:lang w:val="en-US"/>
        </w:rPr>
        <w:t xml:space="preserve">                 </w:t>
      </w:r>
      <w:r w:rsidRPr="008769B0">
        <w:rPr>
          <w:sz w:val="28"/>
          <w:szCs w:val="28"/>
          <w:lang w:val="pl-PL"/>
        </w:rPr>
        <w:t xml:space="preserve">  </w:t>
      </w:r>
      <w:r w:rsidR="000F0AA8" w:rsidRPr="00A32F05">
        <w:rPr>
          <w:sz w:val="28"/>
          <w:szCs w:val="28"/>
          <w:lang w:val="en-US"/>
        </w:rPr>
        <w:t xml:space="preserve">         </w:t>
      </w:r>
      <w:r w:rsidRPr="008769B0">
        <w:rPr>
          <w:sz w:val="28"/>
          <w:szCs w:val="28"/>
          <w:lang w:val="pl-PL"/>
        </w:rPr>
        <w:t xml:space="preserve"> </w:t>
      </w:r>
      <w:r w:rsidR="000F0AA8" w:rsidRPr="000F0AA8">
        <w:rPr>
          <w:sz w:val="28"/>
          <w:szCs w:val="28"/>
          <w:lang w:val="en-US"/>
        </w:rPr>
        <w:t>(1</w:t>
      </w:r>
      <w:r w:rsidR="00A32F05" w:rsidRPr="00A32F05">
        <w:rPr>
          <w:sz w:val="28"/>
          <w:szCs w:val="28"/>
          <w:lang w:val="en-US"/>
        </w:rPr>
        <w:t>2</w:t>
      </w:r>
      <w:r w:rsidR="000F0AA8" w:rsidRPr="000F0AA8">
        <w:rPr>
          <w:sz w:val="28"/>
          <w:szCs w:val="28"/>
          <w:lang w:val="en-US"/>
        </w:rPr>
        <w:t>)</w:t>
      </w:r>
    </w:p>
    <w:p w14:paraId="4AC98A59" w14:textId="77777777" w:rsidR="00E82BFB" w:rsidRPr="008769B0" w:rsidRDefault="00E82BFB" w:rsidP="00E82BFB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    </w:t>
      </w:r>
      <w:proofErr w:type="spellStart"/>
      <w:r w:rsidRPr="008769B0">
        <w:rPr>
          <w:sz w:val="28"/>
          <w:szCs w:val="28"/>
          <w:lang w:val="pl-PL"/>
        </w:rPr>
        <w:t>enddo</w:t>
      </w:r>
      <w:proofErr w:type="spellEnd"/>
    </w:p>
    <w:p w14:paraId="30CD564B" w14:textId="77777777" w:rsidR="00E82BFB" w:rsidRPr="008769B0" w:rsidRDefault="00E82BFB" w:rsidP="00E82BFB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  </w:t>
      </w:r>
      <w:proofErr w:type="spellStart"/>
      <w:r w:rsidRPr="008769B0">
        <w:rPr>
          <w:sz w:val="28"/>
          <w:szCs w:val="28"/>
          <w:lang w:val="pl-PL"/>
        </w:rPr>
        <w:t>enddo</w:t>
      </w:r>
      <w:proofErr w:type="spellEnd"/>
      <w:r w:rsidRPr="008769B0">
        <w:rPr>
          <w:sz w:val="28"/>
          <w:szCs w:val="28"/>
          <w:lang w:val="pl-PL"/>
        </w:rPr>
        <w:t xml:space="preserve">  </w:t>
      </w:r>
    </w:p>
    <w:p w14:paraId="50744C8B" w14:textId="77777777" w:rsidR="00E82BFB" w:rsidRPr="008769B0" w:rsidRDefault="00E82BFB" w:rsidP="00E82BFB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</w:t>
      </w:r>
      <w:proofErr w:type="spellStart"/>
      <w:r w:rsidRPr="008769B0">
        <w:rPr>
          <w:sz w:val="28"/>
          <w:szCs w:val="28"/>
          <w:lang w:val="pl-PL"/>
        </w:rPr>
        <w:t>enddo</w:t>
      </w:r>
      <w:proofErr w:type="spellEnd"/>
      <w:r w:rsidRPr="008769B0">
        <w:rPr>
          <w:sz w:val="28"/>
          <w:szCs w:val="28"/>
          <w:lang w:val="pl-PL"/>
        </w:rPr>
        <w:t xml:space="preserve"> </w:t>
      </w:r>
    </w:p>
    <w:p w14:paraId="18A94D69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// </w:t>
      </w:r>
      <w:r w:rsidRPr="008769B0">
        <w:rPr>
          <w:rFonts w:ascii="Times New Roman" w:hAnsi="Times New Roman"/>
          <w:sz w:val="28"/>
          <w:szCs w:val="28"/>
        </w:rPr>
        <w:t xml:space="preserve"> Начало последней итерации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r w:rsidRPr="008769B0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8769B0">
        <w:rPr>
          <w:rFonts w:ascii="Times New Roman" w:hAnsi="Times New Roman"/>
          <w:sz w:val="28"/>
          <w:szCs w:val="28"/>
        </w:rPr>
        <w:t>тайле</w:t>
      </w:r>
      <w:proofErr w:type="spellEnd"/>
      <w:r w:rsidRPr="008769B0">
        <w:rPr>
          <w:rFonts w:ascii="Times New Roman" w:hAnsi="Times New Roman"/>
          <w:sz w:val="28"/>
          <w:szCs w:val="28"/>
        </w:rPr>
        <w:t xml:space="preserve"> </w:t>
      </w:r>
    </w:p>
    <w:p w14:paraId="320B719D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// </w:t>
      </w:r>
      <w:r w:rsidRPr="008769B0">
        <w:rPr>
          <w:rFonts w:ascii="Times New Roman" w:hAnsi="Times New Roman"/>
          <w:sz w:val="28"/>
          <w:szCs w:val="28"/>
        </w:rPr>
        <w:t xml:space="preserve"> На последней итерации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r w:rsidRPr="008769B0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8769B0">
        <w:rPr>
          <w:rFonts w:ascii="Times New Roman" w:hAnsi="Times New Roman"/>
          <w:sz w:val="28"/>
          <w:szCs w:val="28"/>
        </w:rPr>
        <w:t>тайле</w:t>
      </w:r>
      <w:proofErr w:type="spellEnd"/>
      <w:r w:rsidRPr="008769B0">
        <w:rPr>
          <w:rFonts w:ascii="Times New Roman" w:hAnsi="Times New Roman"/>
          <w:sz w:val="28"/>
          <w:szCs w:val="28"/>
        </w:rPr>
        <w:t xml:space="preserve"> перекрытие вычислений не требуется,</w:t>
      </w:r>
    </w:p>
    <w:p w14:paraId="7C125DE9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</w:rPr>
        <w:t xml:space="preserve">          можно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69B0">
        <w:rPr>
          <w:rFonts w:ascii="Times New Roman" w:hAnsi="Times New Roman"/>
          <w:sz w:val="28"/>
          <w:szCs w:val="28"/>
        </w:rPr>
        <w:t>положить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spellStart"/>
      <w:r w:rsidRPr="008769B0">
        <w:rPr>
          <w:rFonts w:ascii="Times New Roman" w:hAnsi="Times New Roman"/>
          <w:i/>
          <w:position w:val="-8"/>
          <w:lang w:val="pl-PL"/>
        </w:rPr>
        <w:t>over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=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0 </w:t>
      </w:r>
    </w:p>
    <w:p w14:paraId="67A9B797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do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 =i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>1,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min((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i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2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769B0">
        <w:rPr>
          <w:rFonts w:ascii="Times New Roman" w:hAnsi="Times New Roman"/>
          <w:i/>
          <w:position w:val="-8"/>
          <w:sz w:val="18"/>
          <w:szCs w:val="18"/>
          <w:lang w:val="en-US"/>
        </w:rPr>
        <w:t>x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4F5171C" w14:textId="77777777" w:rsidR="00E82BFB" w:rsidRPr="008769B0" w:rsidRDefault="00E82BFB" w:rsidP="00E82BFB">
      <w:pPr>
        <w:jc w:val="both"/>
        <w:rPr>
          <w:rFonts w:ascii="Times New Roman" w:hAnsi="Times New Roman"/>
          <w:i/>
          <w:sz w:val="28"/>
          <w:szCs w:val="28"/>
          <w:lang w:val="pl-PL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  do 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 = 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3</w:t>
      </w:r>
      <w:r w:rsidRPr="008769B0">
        <w:rPr>
          <w:rFonts w:ascii="Times New Roman" w:hAnsi="Times New Roman"/>
          <w:i/>
          <w:sz w:val="28"/>
          <w:szCs w:val="28"/>
          <w:lang w:val="en-US"/>
        </w:rPr>
        <w:t>+</w:t>
      </w:r>
      <w:r w:rsidRPr="008769B0">
        <w:rPr>
          <w:rFonts w:ascii="Times New Roman" w:hAnsi="Times New Roman"/>
          <w:sz w:val="28"/>
          <w:szCs w:val="28"/>
          <w:lang w:val="pl-PL"/>
        </w:rPr>
        <w:t>1,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  <w:lang w:val="pl-PL"/>
        </w:rPr>
        <w:t>min((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j</w:t>
      </w:r>
      <w:proofErr w:type="spellStart"/>
      <w:r w:rsidRPr="008769B0">
        <w:rPr>
          <w:rFonts w:ascii="Times New Roman" w:hAnsi="Times New Roman"/>
          <w:i/>
          <w:sz w:val="28"/>
          <w:szCs w:val="28"/>
          <w:vertAlign w:val="superscript"/>
          <w:lang w:val="en-US"/>
        </w:rPr>
        <w:t>gl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>+1)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r</w:t>
      </w:r>
      <w:r w:rsidRPr="008769B0">
        <w:rPr>
          <w:rFonts w:ascii="Times New Roman" w:hAnsi="Times New Roman"/>
          <w:position w:val="-8"/>
          <w:sz w:val="18"/>
          <w:szCs w:val="18"/>
          <w:lang w:val="en-US"/>
        </w:rPr>
        <w:t>3</w:t>
      </w:r>
      <w:r w:rsidRPr="008769B0">
        <w:rPr>
          <w:rFonts w:ascii="Times New Roman" w:hAnsi="Times New Roman"/>
          <w:sz w:val="28"/>
          <w:szCs w:val="28"/>
          <w:lang w:val="pl-PL"/>
        </w:rPr>
        <w:t>, 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N</w:t>
      </w:r>
      <w:r w:rsidRPr="008769B0">
        <w:rPr>
          <w:rFonts w:ascii="Times New Roman" w:hAnsi="Times New Roman"/>
          <w:i/>
          <w:position w:val="-8"/>
          <w:sz w:val="18"/>
          <w:szCs w:val="18"/>
          <w:lang w:val="en-US"/>
        </w:rPr>
        <w:t>y</w:t>
      </w:r>
      <w:r w:rsidRPr="008769B0">
        <w:rPr>
          <w:rFonts w:ascii="Times New Roman" w:hAnsi="Times New Roman"/>
          <w:sz w:val="28"/>
          <w:szCs w:val="28"/>
          <w:lang w:val="pl-PL"/>
        </w:rPr>
        <w:t>–</w:t>
      </w:r>
      <w:r w:rsidRPr="008769B0">
        <w:rPr>
          <w:rFonts w:ascii="Times New Roman" w:hAnsi="Times New Roman"/>
          <w:sz w:val="28"/>
          <w:szCs w:val="28"/>
          <w:lang w:val="en-US"/>
        </w:rPr>
        <w:t>1</w:t>
      </w:r>
      <w:r w:rsidRPr="008769B0">
        <w:rPr>
          <w:rFonts w:ascii="Times New Roman" w:hAnsi="Times New Roman"/>
          <w:sz w:val="28"/>
          <w:szCs w:val="28"/>
          <w:lang w:val="pl-PL"/>
        </w:rPr>
        <w:t>)</w:t>
      </w:r>
    </w:p>
    <w:p w14:paraId="798485A7" w14:textId="77777777" w:rsidR="00E82BFB" w:rsidRPr="008769B0" w:rsidRDefault="00E82BFB" w:rsidP="00E82BFB">
      <w:pPr>
        <w:pStyle w:val="a"/>
        <w:ind w:firstLine="0"/>
        <w:rPr>
          <w:sz w:val="28"/>
          <w:szCs w:val="28"/>
          <w:lang w:val="en-US"/>
        </w:rPr>
      </w:pPr>
      <w:r w:rsidRPr="008769B0">
        <w:rPr>
          <w:sz w:val="28"/>
          <w:szCs w:val="28"/>
          <w:lang w:val="pl-PL"/>
        </w:rPr>
        <w:t xml:space="preserve">              </w:t>
      </w:r>
      <w:proofErr w:type="spellStart"/>
      <w:r w:rsidRPr="008769B0">
        <w:rPr>
          <w:i/>
          <w:sz w:val="28"/>
          <w:szCs w:val="28"/>
          <w:lang w:val="pl-PL"/>
        </w:rPr>
        <w:t>utemp</w:t>
      </w:r>
      <w:proofErr w:type="spellEnd"/>
      <w:r w:rsidRPr="008769B0">
        <w:rPr>
          <w:i/>
          <w:sz w:val="28"/>
          <w:szCs w:val="28"/>
          <w:lang w:val="pl-PL"/>
        </w:rPr>
        <w:t>=u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sz w:val="28"/>
          <w:szCs w:val="28"/>
          <w:lang w:val="pl-PL"/>
        </w:rPr>
        <w:t>)</w:t>
      </w:r>
    </w:p>
    <w:p w14:paraId="6C085ADD" w14:textId="77777777" w:rsidR="00E82BFB" w:rsidRPr="008769B0" w:rsidRDefault="00E82BFB" w:rsidP="00E82BFB">
      <w:pPr>
        <w:pStyle w:val="a"/>
        <w:ind w:firstLine="0"/>
        <w:rPr>
          <w:sz w:val="28"/>
          <w:szCs w:val="28"/>
          <w:lang w:val="en-US"/>
        </w:rPr>
      </w:pPr>
      <w:r w:rsidRPr="008769B0">
        <w:rPr>
          <w:sz w:val="28"/>
          <w:szCs w:val="28"/>
          <w:lang w:val="pl-PL"/>
        </w:rPr>
        <w:t xml:space="preserve">              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sz w:val="28"/>
          <w:szCs w:val="28"/>
          <w:lang w:val="pl-PL"/>
        </w:rPr>
        <w:t>)</w:t>
      </w:r>
      <w:r w:rsidRPr="008769B0">
        <w:rPr>
          <w:i/>
          <w:sz w:val="28"/>
          <w:szCs w:val="28"/>
          <w:lang w:val="pl-PL"/>
        </w:rPr>
        <w:t>=F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–1,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i/>
          <w:sz w:val="28"/>
          <w:szCs w:val="28"/>
          <w:lang w:val="pl-PL"/>
        </w:rPr>
        <w:t>–</w:t>
      </w:r>
      <w:r w:rsidRPr="008769B0">
        <w:rPr>
          <w:sz w:val="28"/>
          <w:szCs w:val="28"/>
          <w:lang w:val="pl-PL"/>
        </w:rPr>
        <w:t>1),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sz w:val="28"/>
          <w:szCs w:val="28"/>
          <w:lang w:val="pl-PL"/>
        </w:rPr>
        <w:t>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j+</w:t>
      </w:r>
      <w:r w:rsidRPr="008769B0">
        <w:rPr>
          <w:sz w:val="28"/>
          <w:szCs w:val="28"/>
          <w:lang w:val="pl-PL"/>
        </w:rPr>
        <w:t>1),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r w:rsidRPr="008769B0">
        <w:rPr>
          <w:i/>
          <w:sz w:val="28"/>
          <w:szCs w:val="28"/>
          <w:lang w:val="pl-PL"/>
        </w:rPr>
        <w:t>i+</w:t>
      </w:r>
      <w:r w:rsidRPr="008769B0">
        <w:rPr>
          <w:sz w:val="28"/>
          <w:szCs w:val="28"/>
          <w:lang w:val="pl-PL"/>
        </w:rPr>
        <w:t>1,</w:t>
      </w:r>
      <w:r w:rsidRPr="008769B0">
        <w:rPr>
          <w:i/>
          <w:sz w:val="28"/>
          <w:szCs w:val="28"/>
          <w:lang w:val="pl-PL"/>
        </w:rPr>
        <w:t>j</w:t>
      </w:r>
      <w:r w:rsidRPr="008769B0">
        <w:rPr>
          <w:sz w:val="28"/>
          <w:szCs w:val="28"/>
          <w:lang w:val="pl-PL"/>
        </w:rPr>
        <w:t>))</w:t>
      </w:r>
      <w:r w:rsidRPr="008769B0">
        <w:rPr>
          <w:sz w:val="28"/>
          <w:szCs w:val="28"/>
          <w:lang w:val="en-US"/>
        </w:rPr>
        <w:t xml:space="preserve">                       </w:t>
      </w:r>
      <w:r w:rsidRPr="008769B0">
        <w:rPr>
          <w:sz w:val="28"/>
          <w:szCs w:val="28"/>
          <w:lang w:val="pl-PL"/>
        </w:rPr>
        <w:t xml:space="preserve">   </w:t>
      </w:r>
    </w:p>
    <w:p w14:paraId="1792D297" w14:textId="77777777" w:rsidR="00E82BFB" w:rsidRPr="008769B0" w:rsidRDefault="00E82BFB" w:rsidP="00E82BFB">
      <w:pPr>
        <w:pStyle w:val="a"/>
        <w:ind w:firstLine="0"/>
        <w:rPr>
          <w:sz w:val="28"/>
          <w:szCs w:val="28"/>
          <w:lang w:val="en-US"/>
        </w:rPr>
      </w:pPr>
      <w:r w:rsidRPr="008769B0">
        <w:rPr>
          <w:sz w:val="28"/>
          <w:szCs w:val="28"/>
          <w:lang w:val="pl-PL"/>
        </w:rPr>
        <w:t xml:space="preserve">              </w:t>
      </w:r>
      <w:r w:rsidRPr="008769B0">
        <w:rPr>
          <w:i/>
          <w:sz w:val="28"/>
          <w:szCs w:val="28"/>
          <w:lang w:val="pl-PL"/>
        </w:rPr>
        <w:t>d=|</w:t>
      </w:r>
      <w:proofErr w:type="spellStart"/>
      <w:r w:rsidRPr="008769B0">
        <w:rPr>
          <w:i/>
          <w:sz w:val="28"/>
          <w:szCs w:val="28"/>
          <w:lang w:val="pl-PL"/>
        </w:rPr>
        <w:t>utemp</w:t>
      </w:r>
      <w:proofErr w:type="spellEnd"/>
      <w:r w:rsidRPr="008769B0">
        <w:rPr>
          <w:sz w:val="28"/>
          <w:szCs w:val="28"/>
          <w:lang w:val="pl-PL"/>
        </w:rPr>
        <w:t>–</w:t>
      </w:r>
      <w:r w:rsidRPr="008769B0">
        <w:rPr>
          <w:i/>
          <w:sz w:val="28"/>
          <w:szCs w:val="28"/>
          <w:lang w:val="pl-PL"/>
        </w:rPr>
        <w:t>u</w:t>
      </w:r>
      <w:r w:rsidRPr="008769B0">
        <w:rPr>
          <w:sz w:val="28"/>
          <w:szCs w:val="28"/>
          <w:lang w:val="pl-PL"/>
        </w:rPr>
        <w:t>(</w:t>
      </w:r>
      <w:proofErr w:type="spellStart"/>
      <w:r w:rsidRPr="008769B0">
        <w:rPr>
          <w:i/>
          <w:sz w:val="28"/>
          <w:szCs w:val="28"/>
          <w:lang w:val="pl-PL"/>
        </w:rPr>
        <w:t>i</w:t>
      </w:r>
      <w:r w:rsidRPr="008769B0">
        <w:rPr>
          <w:sz w:val="28"/>
          <w:szCs w:val="28"/>
          <w:lang w:val="pl-PL"/>
        </w:rPr>
        <w:t>,</w:t>
      </w:r>
      <w:r w:rsidRPr="008769B0">
        <w:rPr>
          <w:i/>
          <w:sz w:val="28"/>
          <w:szCs w:val="28"/>
          <w:lang w:val="pl-PL"/>
        </w:rPr>
        <w:t>j</w:t>
      </w:r>
      <w:proofErr w:type="spellEnd"/>
      <w:r w:rsidRPr="008769B0">
        <w:rPr>
          <w:sz w:val="28"/>
          <w:szCs w:val="28"/>
          <w:lang w:val="pl-PL"/>
        </w:rPr>
        <w:t xml:space="preserve">)| </w:t>
      </w:r>
    </w:p>
    <w:p w14:paraId="76A59988" w14:textId="77777777" w:rsidR="00E82BFB" w:rsidRPr="008769B0" w:rsidRDefault="00E82BFB" w:rsidP="00E82BFB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          </w:t>
      </w:r>
      <w:proofErr w:type="spellStart"/>
      <w:r w:rsidRPr="008769B0">
        <w:rPr>
          <w:sz w:val="28"/>
          <w:szCs w:val="28"/>
          <w:lang w:val="pl-PL"/>
        </w:rPr>
        <w:t>if</w:t>
      </w:r>
      <w:proofErr w:type="spellEnd"/>
      <w:r w:rsidRPr="008769B0">
        <w:rPr>
          <w:sz w:val="28"/>
          <w:szCs w:val="28"/>
          <w:lang w:val="pl-PL"/>
        </w:rPr>
        <w:t xml:space="preserve"> (</w:t>
      </w:r>
      <w:proofErr w:type="spellStart"/>
      <w:r w:rsidRPr="008769B0">
        <w:rPr>
          <w:i/>
          <w:sz w:val="28"/>
          <w:szCs w:val="28"/>
          <w:lang w:val="pl-PL"/>
        </w:rPr>
        <w:t>dthread</w:t>
      </w:r>
      <w:proofErr w:type="spellEnd"/>
      <w:r w:rsidRPr="008769B0">
        <w:rPr>
          <w:i/>
          <w:sz w:val="28"/>
          <w:szCs w:val="28"/>
          <w:lang w:val="pl-PL"/>
        </w:rPr>
        <w:t>&lt;d</w:t>
      </w:r>
      <w:r w:rsidRPr="008769B0">
        <w:rPr>
          <w:sz w:val="28"/>
          <w:szCs w:val="28"/>
          <w:lang w:val="pl-PL"/>
        </w:rPr>
        <w:t xml:space="preserve"> )  </w:t>
      </w:r>
      <w:proofErr w:type="spellStart"/>
      <w:r w:rsidRPr="008769B0">
        <w:rPr>
          <w:i/>
          <w:sz w:val="28"/>
          <w:szCs w:val="28"/>
          <w:lang w:val="pl-PL"/>
        </w:rPr>
        <w:t>dthread</w:t>
      </w:r>
      <w:proofErr w:type="spellEnd"/>
      <w:r w:rsidRPr="008769B0">
        <w:rPr>
          <w:i/>
          <w:sz w:val="28"/>
          <w:szCs w:val="28"/>
          <w:lang w:val="pl-PL"/>
        </w:rPr>
        <w:t>=d</w:t>
      </w:r>
    </w:p>
    <w:p w14:paraId="49FFFCD4" w14:textId="77777777" w:rsidR="00E82BFB" w:rsidRPr="008769B0" w:rsidRDefault="00E82BFB" w:rsidP="00E82BFB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    </w:t>
      </w:r>
      <w:proofErr w:type="spellStart"/>
      <w:r w:rsidRPr="008769B0">
        <w:rPr>
          <w:sz w:val="28"/>
          <w:szCs w:val="28"/>
          <w:lang w:val="pl-PL"/>
        </w:rPr>
        <w:t>enddo</w:t>
      </w:r>
      <w:proofErr w:type="spellEnd"/>
    </w:p>
    <w:p w14:paraId="7C9325C2" w14:textId="77777777" w:rsidR="00E82BFB" w:rsidRPr="008769B0" w:rsidRDefault="00E82BFB" w:rsidP="00E82BFB">
      <w:pPr>
        <w:pStyle w:val="a"/>
        <w:ind w:firstLine="0"/>
        <w:rPr>
          <w:sz w:val="28"/>
          <w:szCs w:val="28"/>
          <w:lang w:val="pl-PL"/>
        </w:rPr>
      </w:pPr>
      <w:r w:rsidRPr="008769B0">
        <w:rPr>
          <w:sz w:val="28"/>
          <w:szCs w:val="28"/>
          <w:lang w:val="pl-PL"/>
        </w:rPr>
        <w:t xml:space="preserve">      </w:t>
      </w:r>
      <w:proofErr w:type="spellStart"/>
      <w:r w:rsidRPr="008769B0">
        <w:rPr>
          <w:sz w:val="28"/>
          <w:szCs w:val="28"/>
          <w:lang w:val="pl-PL"/>
        </w:rPr>
        <w:t>enddo</w:t>
      </w:r>
      <w:proofErr w:type="spellEnd"/>
      <w:r w:rsidRPr="008769B0">
        <w:rPr>
          <w:sz w:val="28"/>
          <w:szCs w:val="28"/>
          <w:lang w:val="pl-PL"/>
        </w:rPr>
        <w:t xml:space="preserve">  </w:t>
      </w:r>
    </w:p>
    <w:p w14:paraId="341C6E07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  <w:lang w:val="pl-PL"/>
        </w:rPr>
        <w:t xml:space="preserve">      // </w:t>
      </w:r>
      <w:r w:rsidRPr="008769B0">
        <w:rPr>
          <w:rFonts w:ascii="Times New Roman" w:hAnsi="Times New Roman"/>
          <w:sz w:val="28"/>
          <w:szCs w:val="28"/>
        </w:rPr>
        <w:t xml:space="preserve"> Конец последней итерации 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l</w:t>
      </w:r>
      <w:r w:rsidRPr="008769B0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8769B0">
        <w:rPr>
          <w:rFonts w:ascii="Times New Roman" w:hAnsi="Times New Roman"/>
          <w:sz w:val="28"/>
          <w:szCs w:val="28"/>
        </w:rPr>
        <w:t>тайле</w:t>
      </w:r>
      <w:proofErr w:type="spellEnd"/>
      <w:r w:rsidRPr="008769B0">
        <w:rPr>
          <w:rFonts w:ascii="Times New Roman" w:hAnsi="Times New Roman"/>
          <w:sz w:val="28"/>
          <w:szCs w:val="28"/>
        </w:rPr>
        <w:t xml:space="preserve"> </w:t>
      </w:r>
    </w:p>
    <w:p w14:paraId="41B5C168" w14:textId="77777777" w:rsidR="00BF017C" w:rsidRPr="008769B0" w:rsidRDefault="00BF017C" w:rsidP="00BF017C">
      <w:pPr>
        <w:pStyle w:val="a"/>
        <w:ind w:firstLine="0"/>
        <w:rPr>
          <w:sz w:val="28"/>
          <w:szCs w:val="28"/>
        </w:rPr>
      </w:pPr>
      <w:proofErr w:type="spellStart"/>
      <w:r w:rsidRPr="008769B0">
        <w:rPr>
          <w:sz w:val="28"/>
          <w:szCs w:val="28"/>
          <w:lang w:val="pl-PL"/>
        </w:rPr>
        <w:t>enddo</w:t>
      </w:r>
      <w:proofErr w:type="spellEnd"/>
      <w:r w:rsidRPr="008769B0">
        <w:rPr>
          <w:sz w:val="28"/>
          <w:szCs w:val="28"/>
          <w:lang w:val="pl-PL"/>
        </w:rPr>
        <w:t xml:space="preserve">  </w:t>
      </w:r>
    </w:p>
    <w:p w14:paraId="74C99BD4" w14:textId="77777777" w:rsidR="00E82BFB" w:rsidRPr="008769B0" w:rsidRDefault="00E82BFB" w:rsidP="00E82BFB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pl-PL"/>
        </w:rPr>
        <w:t>if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 (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dmax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&lt;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dthread</w:t>
      </w:r>
      <w:proofErr w:type="spellEnd"/>
      <w:r w:rsidRPr="008769B0">
        <w:rPr>
          <w:rFonts w:ascii="Times New Roman" w:hAnsi="Times New Roman"/>
          <w:sz w:val="28"/>
          <w:szCs w:val="28"/>
          <w:lang w:val="pl-PL"/>
        </w:rPr>
        <w:t xml:space="preserve">)  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dmax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=</w:t>
      </w:r>
      <w:proofErr w:type="spellStart"/>
      <w:r w:rsidRPr="008769B0">
        <w:rPr>
          <w:rFonts w:ascii="Times New Roman" w:hAnsi="Times New Roman"/>
          <w:i/>
          <w:sz w:val="28"/>
          <w:szCs w:val="28"/>
          <w:lang w:val="pl-PL"/>
        </w:rPr>
        <w:t>dthread</w:t>
      </w:r>
      <w:proofErr w:type="spellEnd"/>
      <w:r w:rsidR="001F6274" w:rsidRPr="008769B0">
        <w:rPr>
          <w:rFonts w:ascii="Times New Roman" w:hAnsi="Times New Roman"/>
          <w:i/>
          <w:sz w:val="28"/>
          <w:szCs w:val="28"/>
        </w:rPr>
        <w:t xml:space="preserve"> </w:t>
      </w:r>
      <w:r w:rsidR="001F6274" w:rsidRPr="008769B0">
        <w:rPr>
          <w:rFonts w:ascii="Times New Roman" w:hAnsi="Times New Roman"/>
          <w:sz w:val="28"/>
          <w:szCs w:val="28"/>
          <w:lang w:val="pl-PL"/>
        </w:rPr>
        <w:t xml:space="preserve">// </w:t>
      </w:r>
      <w:r w:rsidR="001F6274" w:rsidRPr="008769B0">
        <w:rPr>
          <w:rFonts w:ascii="Times New Roman" w:hAnsi="Times New Roman"/>
          <w:sz w:val="28"/>
          <w:szCs w:val="28"/>
        </w:rPr>
        <w:t xml:space="preserve"> </w:t>
      </w:r>
      <w:r w:rsidR="00B47236" w:rsidRPr="008769B0">
        <w:rPr>
          <w:rFonts w:ascii="Times New Roman" w:hAnsi="Times New Roman"/>
          <w:sz w:val="28"/>
          <w:szCs w:val="28"/>
        </w:rPr>
        <w:t xml:space="preserve">сравнение и присваивание выполняются </w:t>
      </w:r>
    </w:p>
    <w:p w14:paraId="49EA1F50" w14:textId="40AD991A" w:rsidR="00DA3E3F" w:rsidRPr="006F1A32" w:rsidRDefault="00B47236" w:rsidP="006F1A32">
      <w:pPr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 w:rsidRPr="008769B0">
        <w:rPr>
          <w:rFonts w:ascii="Times New Roman" w:hAnsi="Times New Roman"/>
          <w:sz w:val="28"/>
          <w:szCs w:val="28"/>
          <w:lang w:val="pl-PL"/>
        </w:rPr>
        <w:t xml:space="preserve"> </w:t>
      </w:r>
      <w:r w:rsidRPr="008769B0">
        <w:rPr>
          <w:rFonts w:ascii="Times New Roman" w:hAnsi="Times New Roman"/>
          <w:sz w:val="28"/>
          <w:szCs w:val="28"/>
        </w:rPr>
        <w:t>атомарно (т.е. как одна операция)</w:t>
      </w:r>
    </w:p>
    <w:p w14:paraId="66638EE1" w14:textId="4210CBD2" w:rsidR="000911FC" w:rsidRPr="008769B0" w:rsidRDefault="00C1112C" w:rsidP="009E22B7">
      <w:pPr>
        <w:pStyle w:val="Heading1"/>
        <w:numPr>
          <w:ilvl w:val="0"/>
          <w:numId w:val="14"/>
        </w:numPr>
      </w:pPr>
      <w:bookmarkStart w:id="20" w:name="_Toc444564255"/>
      <w:r w:rsidRPr="008769B0">
        <w:lastRenderedPageBreak/>
        <w:t>О применимости рассмотренных подходов к распараллеливанию и улучшению локальности</w:t>
      </w:r>
      <w:bookmarkEnd w:id="20"/>
    </w:p>
    <w:p w14:paraId="146D3105" w14:textId="77777777" w:rsidR="000911FC" w:rsidRPr="008769B0" w:rsidRDefault="000911FC" w:rsidP="000911FC">
      <w:pPr>
        <w:jc w:val="both"/>
        <w:rPr>
          <w:rFonts w:ascii="Times New Roman" w:hAnsi="Times New Roman"/>
          <w:sz w:val="24"/>
          <w:szCs w:val="24"/>
        </w:rPr>
      </w:pPr>
    </w:p>
    <w:p w14:paraId="3BFE5A25" w14:textId="77777777" w:rsidR="00C81449" w:rsidRPr="008769B0" w:rsidRDefault="00AC28C3" w:rsidP="002A0569">
      <w:pPr>
        <w:pStyle w:val="a1"/>
        <w:spacing w:line="240" w:lineRule="auto"/>
      </w:pPr>
      <w:r w:rsidRPr="008769B0">
        <w:t xml:space="preserve">Сформулируем требования к информационным зависимостям трехмерных (вложенности 3) гнезд циклов, при удовлетворении которых возможны </w:t>
      </w:r>
      <w:r w:rsidR="009F7280" w:rsidRPr="008769B0">
        <w:t>рассмотренны</w:t>
      </w:r>
      <w:r w:rsidRPr="008769B0">
        <w:t>е</w:t>
      </w:r>
      <w:r w:rsidR="009F7280" w:rsidRPr="008769B0">
        <w:t xml:space="preserve"> способ</w:t>
      </w:r>
      <w:r w:rsidRPr="008769B0">
        <w:t>ы</w:t>
      </w:r>
      <w:r w:rsidR="009F7280" w:rsidRPr="008769B0">
        <w:t xml:space="preserve"> организаци</w:t>
      </w:r>
      <w:r w:rsidRPr="008769B0">
        <w:t>и параллельных вычислений и</w:t>
      </w:r>
      <w:r w:rsidR="009F7280" w:rsidRPr="008769B0">
        <w:t xml:space="preserve"> </w:t>
      </w:r>
      <w:r w:rsidRPr="008769B0">
        <w:t>улучшения локальности</w:t>
      </w:r>
      <w:r w:rsidR="009F7280" w:rsidRPr="008769B0">
        <w:t xml:space="preserve">: </w:t>
      </w:r>
    </w:p>
    <w:p w14:paraId="27D5024D" w14:textId="77777777" w:rsidR="009F7280" w:rsidRPr="008769B0" w:rsidRDefault="009F7280" w:rsidP="002A0569">
      <w:pPr>
        <w:widowControl/>
        <w:numPr>
          <w:ilvl w:val="0"/>
          <w:numId w:val="2"/>
        </w:numPr>
        <w:tabs>
          <w:tab w:val="clear" w:pos="1000"/>
        </w:tabs>
        <w:spacing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</w:rPr>
        <w:t xml:space="preserve">Первая координата всех векторов, задающих зависимости, является положительной. Это позволяет при фиксированном значении параметра внешнего цикла выполнять итерации других циклов независимо друг от друга.  </w:t>
      </w:r>
    </w:p>
    <w:p w14:paraId="31C61B0A" w14:textId="77777777" w:rsidR="00CB4754" w:rsidRPr="008769B0" w:rsidRDefault="00CB4754" w:rsidP="002A0569">
      <w:pPr>
        <w:widowControl/>
        <w:numPr>
          <w:ilvl w:val="0"/>
          <w:numId w:val="2"/>
        </w:numPr>
        <w:tabs>
          <w:tab w:val="clear" w:pos="1000"/>
        </w:tabs>
        <w:spacing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</w:rPr>
        <w:t>Первая координата векторов, задающих зависимости, может быть неотрицательной (т.е. не обязательно с</w:t>
      </w:r>
      <w:r w:rsidR="008035E9" w:rsidRPr="008769B0">
        <w:rPr>
          <w:rFonts w:ascii="Times New Roman" w:hAnsi="Times New Roman"/>
          <w:sz w:val="28"/>
          <w:szCs w:val="28"/>
        </w:rPr>
        <w:t>т</w:t>
      </w:r>
      <w:r w:rsidRPr="008769B0">
        <w:rPr>
          <w:rFonts w:ascii="Times New Roman" w:hAnsi="Times New Roman"/>
          <w:sz w:val="28"/>
          <w:szCs w:val="28"/>
        </w:rPr>
        <w:t xml:space="preserve">рого </w:t>
      </w:r>
      <w:r w:rsidR="008035E9" w:rsidRPr="008769B0">
        <w:rPr>
          <w:rFonts w:ascii="Times New Roman" w:hAnsi="Times New Roman"/>
          <w:sz w:val="28"/>
          <w:szCs w:val="28"/>
        </w:rPr>
        <w:t>большей нуля</w:t>
      </w:r>
      <w:r w:rsidR="008B3049" w:rsidRPr="008769B0">
        <w:rPr>
          <w:rFonts w:ascii="Times New Roman" w:hAnsi="Times New Roman"/>
          <w:sz w:val="28"/>
          <w:szCs w:val="28"/>
        </w:rPr>
        <w:t>), если на итерациях исходного алгоритма</w:t>
      </w:r>
      <w:r w:rsidRPr="008769B0">
        <w:rPr>
          <w:rFonts w:ascii="Times New Roman" w:hAnsi="Times New Roman"/>
          <w:sz w:val="28"/>
          <w:szCs w:val="28"/>
        </w:rPr>
        <w:t xml:space="preserve"> </w:t>
      </w:r>
      <w:r w:rsidR="008B3049" w:rsidRPr="008769B0">
        <w:rPr>
          <w:rFonts w:ascii="Times New Roman" w:hAnsi="Times New Roman"/>
          <w:sz w:val="28"/>
          <w:szCs w:val="28"/>
        </w:rPr>
        <w:t>допускается использование</w:t>
      </w:r>
      <w:r w:rsidRPr="008769B0">
        <w:rPr>
          <w:rFonts w:ascii="Times New Roman" w:hAnsi="Times New Roman"/>
          <w:sz w:val="28"/>
          <w:szCs w:val="28"/>
        </w:rPr>
        <w:t xml:space="preserve"> как обновленны</w:t>
      </w:r>
      <w:r w:rsidR="002D44CA" w:rsidRPr="008769B0">
        <w:rPr>
          <w:rFonts w:ascii="Times New Roman" w:hAnsi="Times New Roman"/>
          <w:sz w:val="28"/>
          <w:szCs w:val="28"/>
        </w:rPr>
        <w:t>х</w:t>
      </w:r>
      <w:r w:rsidRPr="008769B0">
        <w:rPr>
          <w:rFonts w:ascii="Times New Roman" w:hAnsi="Times New Roman"/>
          <w:sz w:val="28"/>
          <w:szCs w:val="28"/>
        </w:rPr>
        <w:t>, так и не обновленны</w:t>
      </w:r>
      <w:r w:rsidR="002D44CA" w:rsidRPr="008769B0">
        <w:rPr>
          <w:rFonts w:ascii="Times New Roman" w:hAnsi="Times New Roman"/>
          <w:sz w:val="28"/>
          <w:szCs w:val="28"/>
        </w:rPr>
        <w:t>х элементов массива</w:t>
      </w:r>
      <w:r w:rsidRPr="008769B0">
        <w:rPr>
          <w:rFonts w:ascii="Times New Roman" w:hAnsi="Times New Roman"/>
          <w:sz w:val="28"/>
          <w:szCs w:val="28"/>
        </w:rPr>
        <w:t xml:space="preserve">.  </w:t>
      </w:r>
    </w:p>
    <w:p w14:paraId="18082B06" w14:textId="77777777" w:rsidR="007E3667" w:rsidRPr="008769B0" w:rsidRDefault="007E3667" w:rsidP="002A0569">
      <w:pPr>
        <w:widowControl/>
        <w:numPr>
          <w:ilvl w:val="0"/>
          <w:numId w:val="2"/>
        </w:numPr>
        <w:tabs>
          <w:tab w:val="clear" w:pos="1000"/>
        </w:tabs>
        <w:spacing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</w:rPr>
        <w:t xml:space="preserve">Вторая и третья координаты всех векторов, задающих зависимости, являются неотрицательными (хотя бы после предварительного аффинного преобразования). Это позволяет производить разбиение пространства итераций по этим координатам (достаточные условия допустимости </w:t>
      </w:r>
      <w:proofErr w:type="spellStart"/>
      <w:r w:rsidRPr="008769B0">
        <w:rPr>
          <w:rFonts w:ascii="Times New Roman" w:hAnsi="Times New Roman"/>
          <w:sz w:val="28"/>
          <w:szCs w:val="28"/>
        </w:rPr>
        <w:t>тайлинга</w:t>
      </w:r>
      <w:proofErr w:type="spellEnd"/>
      <w:r w:rsidRPr="008769B0">
        <w:rPr>
          <w:rFonts w:ascii="Times New Roman" w:hAnsi="Times New Roman"/>
          <w:sz w:val="28"/>
          <w:szCs w:val="28"/>
        </w:rPr>
        <w:t xml:space="preserve">) и получить (посредством задания скошенного параллелизма) блоки вычислений, которые можно выполнять независимо один от другого. Заметим, что если не использовать вычислений с перекрытиями, то рассмотренный способ организации двухуровневых вычислений допускает наличие «длинных» информационных связей (вторая и третья координаты векторов зависимостей могут принимать большие значения). </w:t>
      </w:r>
    </w:p>
    <w:p w14:paraId="0C67373C" w14:textId="77777777" w:rsidR="007E3667" w:rsidRPr="008769B0" w:rsidRDefault="007E3667" w:rsidP="002A0569">
      <w:pPr>
        <w:widowControl/>
        <w:numPr>
          <w:ilvl w:val="0"/>
          <w:numId w:val="2"/>
        </w:numPr>
        <w:tabs>
          <w:tab w:val="clear" w:pos="1000"/>
        </w:tabs>
        <w:spacing w:line="216" w:lineRule="auto"/>
        <w:ind w:left="538" w:hanging="357"/>
        <w:jc w:val="both"/>
        <w:rPr>
          <w:rFonts w:ascii="Times New Roman" w:hAnsi="Times New Roman"/>
          <w:sz w:val="28"/>
          <w:szCs w:val="28"/>
        </w:rPr>
      </w:pPr>
      <w:r w:rsidRPr="008769B0">
        <w:rPr>
          <w:rFonts w:ascii="Times New Roman" w:hAnsi="Times New Roman"/>
          <w:sz w:val="28"/>
          <w:szCs w:val="28"/>
        </w:rPr>
        <w:t>Для организаци</w:t>
      </w:r>
      <w:r w:rsidR="000E63B7">
        <w:rPr>
          <w:rFonts w:ascii="Times New Roman" w:hAnsi="Times New Roman"/>
          <w:sz w:val="28"/>
          <w:szCs w:val="28"/>
        </w:rPr>
        <w:t>и</w:t>
      </w:r>
      <w:r w:rsidRPr="008769B0">
        <w:rPr>
          <w:rFonts w:ascii="Times New Roman" w:hAnsi="Times New Roman"/>
          <w:sz w:val="28"/>
          <w:szCs w:val="28"/>
        </w:rPr>
        <w:t xml:space="preserve"> вычислений с перекрытиями знак второй и третьей координат векторов, задающих зависимости, может быть любым, но сами координаты могут принимать только небольшие, в пределах нескольких единиц, значения (иначе перекрытия заведомо слишком затратные).</w:t>
      </w:r>
    </w:p>
    <w:p w14:paraId="6EBEB928" w14:textId="77777777" w:rsidR="00043C8F" w:rsidRPr="008769B0" w:rsidRDefault="00043C8F" w:rsidP="00043C8F">
      <w:pPr>
        <w:pStyle w:val="a"/>
        <w:rPr>
          <w:sz w:val="28"/>
          <w:szCs w:val="28"/>
          <w:lang w:val="pl-PL"/>
        </w:rPr>
      </w:pPr>
    </w:p>
    <w:p w14:paraId="5E7A376D" w14:textId="77777777" w:rsidR="006F1A32" w:rsidRDefault="006F1A32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11AD2A11" w14:textId="77777777" w:rsidR="006F1A32" w:rsidRDefault="006F1A32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3B337D02" w14:textId="77777777" w:rsidR="006F1A32" w:rsidRDefault="006F1A32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414F7D5C" w14:textId="77777777" w:rsidR="006F1A32" w:rsidRDefault="006F1A32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2188FEC7" w14:textId="77777777" w:rsidR="006F1A32" w:rsidRDefault="006F1A32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1FA2CF4B" w14:textId="77777777" w:rsidR="006F1A32" w:rsidRDefault="006F1A32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43F73029" w14:textId="77777777" w:rsidR="006F1A32" w:rsidRDefault="006F1A32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7CFF6C68" w14:textId="77777777" w:rsidR="006F1A32" w:rsidRDefault="006F1A32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6DEED7FA" w14:textId="77777777" w:rsidR="006F1A32" w:rsidRDefault="006F1A32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7EE077F2" w14:textId="77777777" w:rsidR="006F1A32" w:rsidRDefault="006F1A32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04666EF0" w14:textId="77777777" w:rsidR="006F1A32" w:rsidRDefault="006F1A32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68BA8F94" w14:textId="77777777" w:rsidR="006F1A32" w:rsidRDefault="006F1A32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3E29B46E" w14:textId="77777777" w:rsidR="00DA3E3F" w:rsidRDefault="00DA3E3F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5319E547" w14:textId="77777777" w:rsidR="006F1A32" w:rsidRDefault="006F1A32" w:rsidP="000B2E6F">
      <w:pPr>
        <w:tabs>
          <w:tab w:val="left" w:pos="5840"/>
        </w:tabs>
        <w:rPr>
          <w:rFonts w:ascii="Times New Roman" w:hAnsi="Times New Roman"/>
          <w:b/>
          <w:sz w:val="28"/>
          <w:szCs w:val="28"/>
        </w:rPr>
      </w:pPr>
    </w:p>
    <w:p w14:paraId="6EC7EE90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0717FAEF" w14:textId="222DD8AE" w:rsidR="00126C06" w:rsidRDefault="002478EF" w:rsidP="009E22B7">
      <w:pPr>
        <w:pStyle w:val="Heading1"/>
        <w:numPr>
          <w:ilvl w:val="0"/>
          <w:numId w:val="11"/>
        </w:numPr>
      </w:pPr>
      <w:bookmarkStart w:id="21" w:name="_Toc444564256"/>
      <w:r>
        <w:lastRenderedPageBreak/>
        <w:t>Вычислительные эксперименты</w:t>
      </w:r>
      <w:bookmarkEnd w:id="21"/>
    </w:p>
    <w:p w14:paraId="4EE04165" w14:textId="77777777" w:rsidR="00DA3E3F" w:rsidRPr="00DA3E3F" w:rsidRDefault="00DA3E3F" w:rsidP="00DA3E3F">
      <w:pPr>
        <w:pStyle w:val="ListParagraph"/>
      </w:pPr>
    </w:p>
    <w:p w14:paraId="30063EC9" w14:textId="75946D85" w:rsidR="002478EF" w:rsidRDefault="000B2E6F" w:rsidP="000B2E6F">
      <w:pPr>
        <w:pStyle w:val="Heading2"/>
        <w:numPr>
          <w:ilvl w:val="1"/>
          <w:numId w:val="7"/>
        </w:numPr>
      </w:pPr>
      <w:r>
        <w:t xml:space="preserve">  </w:t>
      </w:r>
      <w:bookmarkStart w:id="22" w:name="_Toc444564257"/>
      <w:r w:rsidR="002478EF">
        <w:t>Задача</w:t>
      </w:r>
      <w:bookmarkEnd w:id="22"/>
    </w:p>
    <w:p w14:paraId="2567DB4F" w14:textId="77777777" w:rsidR="002478EF" w:rsidRPr="002478EF" w:rsidRDefault="002478EF" w:rsidP="002478EF"/>
    <w:p w14:paraId="460CE403" w14:textId="2CF72480" w:rsidR="002478EF" w:rsidRDefault="002478EF" w:rsidP="002478EF">
      <w:pPr>
        <w:rPr>
          <w:sz w:val="28"/>
          <w:szCs w:val="28"/>
        </w:rPr>
      </w:pPr>
      <w:r>
        <w:rPr>
          <w:sz w:val="28"/>
          <w:szCs w:val="28"/>
        </w:rPr>
        <w:t>Найти численное решение задачи Дирихле для уравнения Пуассона:</w:t>
      </w:r>
    </w:p>
    <w:p w14:paraId="2E644660" w14:textId="77777777" w:rsidR="002478EF" w:rsidRDefault="002478EF" w:rsidP="002478EF">
      <w:pPr>
        <w:rPr>
          <w:sz w:val="28"/>
          <w:szCs w:val="28"/>
        </w:rPr>
      </w:pPr>
    </w:p>
    <w:p w14:paraId="7B55FDD1" w14:textId="2C8CDB9B" w:rsidR="002478EF" w:rsidRPr="002478EF" w:rsidRDefault="002478EF" w:rsidP="002478EF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E02569A" w14:textId="77777777" w:rsidR="00126C06" w:rsidRDefault="00126C06" w:rsidP="002478EF">
      <w:pPr>
        <w:tabs>
          <w:tab w:val="left" w:pos="5840"/>
        </w:tabs>
        <w:rPr>
          <w:rFonts w:ascii="Times New Roman" w:hAnsi="Times New Roman"/>
          <w:b/>
          <w:sz w:val="28"/>
          <w:szCs w:val="28"/>
        </w:rPr>
      </w:pPr>
    </w:p>
    <w:p w14:paraId="57ECA5C5" w14:textId="565DD9EC" w:rsidR="002478EF" w:rsidRDefault="002478EF" w:rsidP="002478EF">
      <w:pPr>
        <w:tabs>
          <w:tab w:val="left" w:pos="58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прямоугольной области </w:t>
      </w:r>
      <w:r>
        <w:rPr>
          <w:rFonts w:ascii="Times New Roman" w:hAnsi="Times New Roman"/>
          <w:sz w:val="28"/>
          <w:szCs w:val="28"/>
          <w:lang w:val="en-US"/>
        </w:rPr>
        <w:t xml:space="preserve">D = {0 ≤ x ≤ 1, 0 ≤ y ≤ 2} </w:t>
      </w:r>
      <w:r>
        <w:rPr>
          <w:rFonts w:ascii="Times New Roman" w:hAnsi="Times New Roman"/>
          <w:sz w:val="28"/>
          <w:szCs w:val="28"/>
        </w:rPr>
        <w:t>с граничными условиями</w:t>
      </w:r>
    </w:p>
    <w:p w14:paraId="65D92498" w14:textId="33E6C728" w:rsidR="002478EF" w:rsidRDefault="00985ACE" w:rsidP="002478EF">
      <w:pPr>
        <w:tabs>
          <w:tab w:val="left" w:pos="584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u(0, y) = 0, u(1, y)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  <w:lang w:val="en-US"/>
        </w:rPr>
        <w:t xml:space="preserve">, u(x, 0) = x, u(x, 2)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4x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2DDAB531" w14:textId="77777777" w:rsidR="00985ACE" w:rsidRDefault="00985ACE" w:rsidP="002478EF">
      <w:pPr>
        <w:tabs>
          <w:tab w:val="left" w:pos="5840"/>
        </w:tabs>
        <w:rPr>
          <w:rFonts w:ascii="Times New Roman" w:hAnsi="Times New Roman"/>
          <w:sz w:val="28"/>
          <w:szCs w:val="28"/>
          <w:lang w:val="en-US"/>
        </w:rPr>
      </w:pPr>
    </w:p>
    <w:p w14:paraId="3A65E24E" w14:textId="77777777" w:rsidR="00985ACE" w:rsidRDefault="00985ACE" w:rsidP="002478EF">
      <w:pPr>
        <w:tabs>
          <w:tab w:val="left" w:pos="5840"/>
        </w:tabs>
        <w:rPr>
          <w:rFonts w:ascii="Times New Roman" w:hAnsi="Times New Roman"/>
          <w:sz w:val="28"/>
          <w:szCs w:val="28"/>
          <w:lang w:val="en-US"/>
        </w:rPr>
      </w:pPr>
    </w:p>
    <w:p w14:paraId="6FFF998A" w14:textId="3DFF6C52" w:rsidR="00985ACE" w:rsidRDefault="00985ACE" w:rsidP="002478EF">
      <w:pPr>
        <w:tabs>
          <w:tab w:val="left" w:pos="58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 имеет точное решение:</w:t>
      </w:r>
    </w:p>
    <w:p w14:paraId="4868F77A" w14:textId="77777777" w:rsidR="00985ACE" w:rsidRDefault="00985ACE" w:rsidP="002478EF">
      <w:pPr>
        <w:tabs>
          <w:tab w:val="left" w:pos="5840"/>
        </w:tabs>
        <w:rPr>
          <w:rFonts w:ascii="Times New Roman" w:hAnsi="Times New Roman"/>
          <w:sz w:val="28"/>
          <w:szCs w:val="28"/>
        </w:rPr>
      </w:pPr>
    </w:p>
    <w:p w14:paraId="3BB2309B" w14:textId="00075822" w:rsidR="00985ACE" w:rsidRPr="00985ACE" w:rsidRDefault="00985ACE" w:rsidP="002478EF">
      <w:pPr>
        <w:tabs>
          <w:tab w:val="left" w:pos="5840"/>
        </w:tabs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 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AC11920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252D7E02" w14:textId="77777777" w:rsidR="00985ACE" w:rsidRDefault="00985ACE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0D9B9950" w14:textId="1026453F" w:rsidR="00985ACE" w:rsidRDefault="000B2E6F" w:rsidP="000B2E6F">
      <w:pPr>
        <w:pStyle w:val="Heading2"/>
        <w:numPr>
          <w:ilvl w:val="0"/>
          <w:numId w:val="0"/>
        </w:numPr>
        <w:ind w:left="1800"/>
      </w:pPr>
      <w:bookmarkStart w:id="23" w:name="_Toc444564258"/>
      <w:r>
        <w:t xml:space="preserve">4.2 </w:t>
      </w:r>
      <w:r w:rsidR="00985ACE">
        <w:t xml:space="preserve"> ХАРАКТЕРИСТИКИ ВЫЧИСЛИТЕЛЬНОЙ МАШИНЫ</w:t>
      </w:r>
      <w:bookmarkEnd w:id="23"/>
      <w:r w:rsidR="00985ACE">
        <w:t xml:space="preserve"> </w:t>
      </w:r>
    </w:p>
    <w:p w14:paraId="23E3E173" w14:textId="77777777" w:rsidR="00985ACE" w:rsidRPr="00985ACE" w:rsidRDefault="00985ACE" w:rsidP="00985A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85ACE" w:rsidRPr="00DA3E3F" w14:paraId="26062B0B" w14:textId="77777777" w:rsidTr="00985ACE">
        <w:tc>
          <w:tcPr>
            <w:tcW w:w="4672" w:type="dxa"/>
          </w:tcPr>
          <w:p w14:paraId="7E77D531" w14:textId="7648FFBD" w:rsidR="00985ACE" w:rsidRPr="00DA3E3F" w:rsidRDefault="00985ACE" w:rsidP="00985ACE">
            <w:pPr>
              <w:widowControl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DA3E3F">
              <w:rPr>
                <w:rFonts w:ascii="Times New Roman" w:hAnsi="Times New Roman"/>
                <w:sz w:val="28"/>
                <w:szCs w:val="28"/>
                <w:lang w:val="en-US" w:eastAsia="en-US"/>
              </w:rPr>
              <w:t>Модель</w:t>
            </w:r>
            <w:proofErr w:type="spellEnd"/>
          </w:p>
        </w:tc>
        <w:tc>
          <w:tcPr>
            <w:tcW w:w="4673" w:type="dxa"/>
          </w:tcPr>
          <w:p w14:paraId="0DAC0506" w14:textId="77777777" w:rsidR="00DA3E3F" w:rsidRPr="00DA3E3F" w:rsidRDefault="00DA3E3F" w:rsidP="009E22B7">
            <w:pPr>
              <w:pStyle w:val="a1"/>
              <w:ind w:firstLine="0"/>
              <w:rPr>
                <w:lang w:val="en-US" w:eastAsia="en-US"/>
              </w:rPr>
            </w:pPr>
            <w:proofErr w:type="spellStart"/>
            <w:r w:rsidRPr="00DA3E3F">
              <w:t>MacBook</w:t>
            </w:r>
            <w:proofErr w:type="spellEnd"/>
            <w:r w:rsidRPr="00DA3E3F">
              <w:t xml:space="preserve"> </w:t>
            </w:r>
            <w:proofErr w:type="spellStart"/>
            <w:r w:rsidRPr="00DA3E3F">
              <w:t>Pro</w:t>
            </w:r>
            <w:proofErr w:type="spellEnd"/>
            <w:r w:rsidRPr="00DA3E3F">
              <w:t xml:space="preserve"> (</w:t>
            </w:r>
            <w:proofErr w:type="spellStart"/>
            <w:r w:rsidRPr="00DA3E3F">
              <w:t>Retina</w:t>
            </w:r>
            <w:proofErr w:type="spellEnd"/>
            <w:r w:rsidRPr="00DA3E3F">
              <w:t>, 13-inch, Mid 2014)</w:t>
            </w:r>
          </w:p>
          <w:p w14:paraId="563ABA33" w14:textId="77777777" w:rsidR="00985ACE" w:rsidRPr="00DA3E3F" w:rsidRDefault="00985ACE" w:rsidP="00985ACE">
            <w:pPr>
              <w:widowControl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</w:p>
        </w:tc>
      </w:tr>
      <w:tr w:rsidR="00985ACE" w:rsidRPr="00DA3E3F" w14:paraId="4CAE859F" w14:textId="77777777" w:rsidTr="00985ACE">
        <w:tc>
          <w:tcPr>
            <w:tcW w:w="4672" w:type="dxa"/>
          </w:tcPr>
          <w:p w14:paraId="55AE09C7" w14:textId="6987EF91" w:rsidR="00985ACE" w:rsidRPr="00DA3E3F" w:rsidRDefault="00985ACE" w:rsidP="00985ACE">
            <w:pPr>
              <w:widowControl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DA3E3F">
              <w:rPr>
                <w:rFonts w:ascii="Times New Roman" w:hAnsi="Times New Roman"/>
                <w:sz w:val="28"/>
                <w:szCs w:val="28"/>
                <w:lang w:val="en-US" w:eastAsia="en-US"/>
              </w:rPr>
              <w:t>Процессор</w:t>
            </w:r>
            <w:proofErr w:type="spellEnd"/>
          </w:p>
        </w:tc>
        <w:tc>
          <w:tcPr>
            <w:tcW w:w="4673" w:type="dxa"/>
          </w:tcPr>
          <w:p w14:paraId="71740217" w14:textId="77777777" w:rsidR="00DA3E3F" w:rsidRPr="00DA3E3F" w:rsidRDefault="00DA3E3F" w:rsidP="00DA3E3F">
            <w:pPr>
              <w:widowControl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DA3E3F"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  <w:lang w:val="en-US" w:eastAsia="en-US"/>
              </w:rPr>
              <w:t>2.6GHz dual-core Intel Core i5 processor (Turbo Boost up to 3.1GHz) with 3MB shared L3 cache</w:t>
            </w:r>
          </w:p>
          <w:p w14:paraId="10BA0DC2" w14:textId="77777777" w:rsidR="00985ACE" w:rsidRPr="00DA3E3F" w:rsidRDefault="00985ACE" w:rsidP="00985ACE">
            <w:pPr>
              <w:widowControl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</w:p>
        </w:tc>
      </w:tr>
      <w:tr w:rsidR="00985ACE" w:rsidRPr="00DA3E3F" w14:paraId="61683869" w14:textId="77777777" w:rsidTr="00985ACE">
        <w:tc>
          <w:tcPr>
            <w:tcW w:w="4672" w:type="dxa"/>
          </w:tcPr>
          <w:p w14:paraId="5E48FCCD" w14:textId="1EFE7BE6" w:rsidR="00985ACE" w:rsidRPr="00DA3E3F" w:rsidRDefault="00985ACE" w:rsidP="00985ACE">
            <w:pPr>
              <w:widowControl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proofErr w:type="spellStart"/>
            <w:r w:rsidRPr="00DA3E3F">
              <w:rPr>
                <w:rFonts w:ascii="Times New Roman" w:hAnsi="Times New Roman"/>
                <w:sz w:val="28"/>
                <w:szCs w:val="28"/>
                <w:lang w:val="en-US" w:eastAsia="en-US"/>
              </w:rPr>
              <w:t>Оперативная</w:t>
            </w:r>
            <w:proofErr w:type="spellEnd"/>
            <w:r w:rsidRPr="00DA3E3F">
              <w:rPr>
                <w:rFonts w:ascii="Times New Roman" w:hAnsi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3E3F">
              <w:rPr>
                <w:rFonts w:ascii="Times New Roman" w:hAnsi="Times New Roman"/>
                <w:sz w:val="28"/>
                <w:szCs w:val="28"/>
                <w:lang w:val="en-US" w:eastAsia="en-US"/>
              </w:rPr>
              <w:t>память</w:t>
            </w:r>
            <w:proofErr w:type="spellEnd"/>
          </w:p>
        </w:tc>
        <w:tc>
          <w:tcPr>
            <w:tcW w:w="4673" w:type="dxa"/>
          </w:tcPr>
          <w:p w14:paraId="0F62287B" w14:textId="7A943B35" w:rsidR="00DA3E3F" w:rsidRPr="00DA3E3F" w:rsidRDefault="00DA3E3F" w:rsidP="00DA3E3F">
            <w:pPr>
              <w:widowControl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DA3E3F"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  <w:lang w:val="en-US" w:eastAsia="en-US"/>
              </w:rPr>
              <w:t>16GB of 1600MHz DDR3L onboard memory</w:t>
            </w:r>
          </w:p>
          <w:p w14:paraId="31172EB9" w14:textId="77777777" w:rsidR="00985ACE" w:rsidRPr="00DA3E3F" w:rsidRDefault="00985ACE" w:rsidP="00985ACE">
            <w:pPr>
              <w:widowControl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</w:p>
        </w:tc>
      </w:tr>
    </w:tbl>
    <w:p w14:paraId="25555799" w14:textId="77777777" w:rsidR="00985ACE" w:rsidRPr="00985ACE" w:rsidRDefault="00985ACE" w:rsidP="00985ACE">
      <w:pPr>
        <w:widowControl/>
        <w:ind w:firstLine="708"/>
        <w:rPr>
          <w:rFonts w:ascii="Times New Roman" w:hAnsi="Times New Roman"/>
          <w:sz w:val="28"/>
          <w:szCs w:val="28"/>
          <w:lang w:val="en-US" w:eastAsia="en-US"/>
        </w:rPr>
      </w:pPr>
    </w:p>
    <w:p w14:paraId="23B0513F" w14:textId="77777777" w:rsidR="00DA3E3F" w:rsidRPr="00985ACE" w:rsidRDefault="00DA3E3F" w:rsidP="00985ACE">
      <w:pPr>
        <w:tabs>
          <w:tab w:val="left" w:pos="5840"/>
        </w:tabs>
        <w:rPr>
          <w:rFonts w:ascii="Times New Roman" w:hAnsi="Times New Roman"/>
          <w:sz w:val="28"/>
          <w:szCs w:val="28"/>
        </w:rPr>
      </w:pPr>
    </w:p>
    <w:p w14:paraId="739BFBE8" w14:textId="244D300A" w:rsidR="00126C06" w:rsidRDefault="000B2E6F" w:rsidP="000B2E6F">
      <w:pPr>
        <w:pStyle w:val="Heading2"/>
        <w:numPr>
          <w:ilvl w:val="0"/>
          <w:numId w:val="0"/>
        </w:numPr>
        <w:ind w:left="2160"/>
      </w:pPr>
      <w:bookmarkStart w:id="24" w:name="_Toc444564259"/>
      <w:r>
        <w:t>4.3</w:t>
      </w:r>
      <w:r w:rsidR="00DA3E3F">
        <w:t xml:space="preserve">  РЕЗУЛЬТАТЫ ЭКСПЕРИМЕНТОВ</w:t>
      </w:r>
      <w:bookmarkEnd w:id="24"/>
    </w:p>
    <w:p w14:paraId="36A46852" w14:textId="77777777" w:rsidR="00FF0C47" w:rsidRPr="00FF0C47" w:rsidRDefault="00FF0C47" w:rsidP="00FF0C47"/>
    <w:p w14:paraId="70CB73D5" w14:textId="2069BB7C" w:rsidR="00FF0C47" w:rsidRPr="00FF0C47" w:rsidRDefault="00FF0C47" w:rsidP="00FF0C4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вычислительных экспериментах положим шаг </w:t>
      </w:r>
      <w:r>
        <w:rPr>
          <w:sz w:val="28"/>
          <w:szCs w:val="28"/>
          <w:lang w:val="en-US"/>
        </w:rPr>
        <w:t xml:space="preserve">h = 0.002, </w:t>
      </w:r>
      <w:r>
        <w:rPr>
          <w:sz w:val="28"/>
          <w:szCs w:val="28"/>
        </w:rPr>
        <w:t xml:space="preserve">количество итераций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it</m:t>
            </m:r>
          </m:sub>
        </m:sSub>
        <m:r>
          <w:rPr>
            <w:rFonts w:ascii="Cambria Math" w:hAnsi="Cambria Math"/>
            <w:sz w:val="28"/>
            <w:szCs w:val="28"/>
          </w:rPr>
          <m:t>=300</m:t>
        </m:r>
      </m:oMath>
      <w:r>
        <w:rPr>
          <w:sz w:val="28"/>
          <w:szCs w:val="28"/>
        </w:rPr>
        <w:t xml:space="preserve">, размеры </w:t>
      </w:r>
      <w:proofErr w:type="spellStart"/>
      <w:r>
        <w:rPr>
          <w:sz w:val="28"/>
          <w:szCs w:val="28"/>
        </w:rPr>
        <w:t>тайла</w:t>
      </w:r>
      <w:proofErr w:type="spellEnd"/>
      <w:r>
        <w:rPr>
          <w:sz w:val="28"/>
          <w:szCs w:val="28"/>
        </w:rPr>
        <w:t xml:space="preserve"> (r1, r2, r3) = (2</w:t>
      </w:r>
      <w:r>
        <w:rPr>
          <w:sz w:val="28"/>
          <w:szCs w:val="28"/>
          <w:lang w:val="en-US"/>
        </w:rPr>
        <w:t xml:space="preserve">, 100, 200) </w:t>
      </w:r>
      <w:r>
        <w:rPr>
          <w:sz w:val="28"/>
          <w:szCs w:val="28"/>
        </w:rPr>
        <w:t xml:space="preserve">и размер перекрытий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over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>.</w:t>
      </w:r>
    </w:p>
    <w:p w14:paraId="0E6A7042" w14:textId="77777777" w:rsidR="00FF0C47" w:rsidRPr="00FF0C47" w:rsidRDefault="00FF0C47" w:rsidP="00FF0C47">
      <w:pPr>
        <w:rPr>
          <w:sz w:val="28"/>
          <w:szCs w:val="28"/>
          <w:lang w:val="en-US"/>
        </w:rPr>
      </w:pPr>
    </w:p>
    <w:p w14:paraId="421BDBCE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955"/>
        <w:gridCol w:w="1966"/>
        <w:gridCol w:w="1966"/>
        <w:gridCol w:w="1966"/>
      </w:tblGrid>
      <w:tr w:rsidR="00DA3E3F" w14:paraId="423E3223" w14:textId="77777777" w:rsidTr="00DA3E3F">
        <w:tc>
          <w:tcPr>
            <w:tcW w:w="1869" w:type="dxa"/>
          </w:tcPr>
          <w:p w14:paraId="7AE0826F" w14:textId="2E84AD59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попытки</w:t>
            </w:r>
          </w:p>
        </w:tc>
        <w:tc>
          <w:tcPr>
            <w:tcW w:w="1869" w:type="dxa"/>
          </w:tcPr>
          <w:p w14:paraId="11F8E05A" w14:textId="32FAFDC8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Простой итерационный алгоритм</w:t>
            </w:r>
          </w:p>
        </w:tc>
        <w:tc>
          <w:tcPr>
            <w:tcW w:w="1869" w:type="dxa"/>
          </w:tcPr>
          <w:p w14:paraId="13C39246" w14:textId="61E6C250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Параллельный итерационный алгоритм</w:t>
            </w:r>
          </w:p>
        </w:tc>
        <w:tc>
          <w:tcPr>
            <w:tcW w:w="1869" w:type="dxa"/>
          </w:tcPr>
          <w:p w14:paraId="50CF3609" w14:textId="55B008F6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Параллельный итерационный алгоритм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тайлингом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без перекрытий</w:t>
            </w:r>
          </w:p>
        </w:tc>
        <w:tc>
          <w:tcPr>
            <w:tcW w:w="1869" w:type="dxa"/>
          </w:tcPr>
          <w:p w14:paraId="3858D05C" w14:textId="55171194" w:rsidR="00DA3E3F" w:rsidRDefault="00DA3E3F" w:rsidP="00DA3E3F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Параллельный итерационный алгоритм с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тайлингом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 перекрытиями</w:t>
            </w:r>
          </w:p>
        </w:tc>
      </w:tr>
      <w:tr w:rsidR="00DA3E3F" w14:paraId="7D243778" w14:textId="77777777" w:rsidTr="00DA3E3F">
        <w:trPr>
          <w:trHeight w:val="368"/>
        </w:trPr>
        <w:tc>
          <w:tcPr>
            <w:tcW w:w="1869" w:type="dxa"/>
          </w:tcPr>
          <w:p w14:paraId="671644F3" w14:textId="68CBBA48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869" w:type="dxa"/>
          </w:tcPr>
          <w:p w14:paraId="5C600F1E" w14:textId="743F17A0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3E3F">
              <w:rPr>
                <w:rFonts w:ascii="Times New Roman" w:hAnsi="Times New Roman"/>
                <w:sz w:val="28"/>
                <w:szCs w:val="28"/>
              </w:rPr>
              <w:t>17.9972</w:t>
            </w:r>
          </w:p>
        </w:tc>
        <w:tc>
          <w:tcPr>
            <w:tcW w:w="1869" w:type="dxa"/>
          </w:tcPr>
          <w:p w14:paraId="6C30E0DD" w14:textId="7CEDB888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3E3F">
              <w:rPr>
                <w:rFonts w:ascii="Times New Roman" w:hAnsi="Times New Roman"/>
                <w:sz w:val="28"/>
                <w:szCs w:val="28"/>
              </w:rPr>
              <w:t>8.40578</w:t>
            </w:r>
          </w:p>
        </w:tc>
        <w:tc>
          <w:tcPr>
            <w:tcW w:w="1869" w:type="dxa"/>
          </w:tcPr>
          <w:p w14:paraId="2A2F7EDD" w14:textId="15E28E79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3E3F">
              <w:rPr>
                <w:rFonts w:ascii="Times New Roman" w:hAnsi="Times New Roman"/>
                <w:sz w:val="28"/>
                <w:szCs w:val="28"/>
              </w:rPr>
              <w:t>9.6754</w:t>
            </w:r>
          </w:p>
        </w:tc>
        <w:tc>
          <w:tcPr>
            <w:tcW w:w="1869" w:type="dxa"/>
          </w:tcPr>
          <w:p w14:paraId="7B22B26F" w14:textId="0A72F841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3E3F">
              <w:rPr>
                <w:rFonts w:ascii="Times New Roman" w:hAnsi="Times New Roman"/>
                <w:sz w:val="28"/>
                <w:szCs w:val="28"/>
              </w:rPr>
              <w:t>7.99101</w:t>
            </w:r>
          </w:p>
        </w:tc>
      </w:tr>
      <w:tr w:rsidR="00DA3E3F" w14:paraId="39A1F369" w14:textId="77777777" w:rsidTr="00DA3E3F">
        <w:tc>
          <w:tcPr>
            <w:tcW w:w="1869" w:type="dxa"/>
          </w:tcPr>
          <w:p w14:paraId="7170ED34" w14:textId="6AB65730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1448D26A" w14:textId="6B324704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3E3F">
              <w:rPr>
                <w:rFonts w:ascii="Times New Roman" w:hAnsi="Times New Roman"/>
                <w:sz w:val="28"/>
                <w:szCs w:val="28"/>
              </w:rPr>
              <w:t>18.9222</w:t>
            </w:r>
          </w:p>
        </w:tc>
        <w:tc>
          <w:tcPr>
            <w:tcW w:w="1869" w:type="dxa"/>
          </w:tcPr>
          <w:p w14:paraId="48BCDCFC" w14:textId="3FC8BAD1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3E3F">
              <w:rPr>
                <w:rFonts w:ascii="Times New Roman" w:hAnsi="Times New Roman"/>
                <w:sz w:val="28"/>
                <w:szCs w:val="28"/>
              </w:rPr>
              <w:t>7.60442</w:t>
            </w:r>
          </w:p>
        </w:tc>
        <w:tc>
          <w:tcPr>
            <w:tcW w:w="1869" w:type="dxa"/>
          </w:tcPr>
          <w:p w14:paraId="10769D65" w14:textId="5AC13EA5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3E3F">
              <w:rPr>
                <w:rFonts w:ascii="Times New Roman" w:hAnsi="Times New Roman"/>
                <w:sz w:val="28"/>
                <w:szCs w:val="28"/>
              </w:rPr>
              <w:t>9.2414</w:t>
            </w:r>
          </w:p>
        </w:tc>
        <w:tc>
          <w:tcPr>
            <w:tcW w:w="1869" w:type="dxa"/>
          </w:tcPr>
          <w:p w14:paraId="3180EA1C" w14:textId="680AA853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3E3F">
              <w:rPr>
                <w:rFonts w:ascii="Times New Roman" w:hAnsi="Times New Roman"/>
                <w:sz w:val="28"/>
                <w:szCs w:val="28"/>
              </w:rPr>
              <w:t>7.51112</w:t>
            </w:r>
          </w:p>
        </w:tc>
      </w:tr>
      <w:tr w:rsidR="00DA3E3F" w14:paraId="75D15FB4" w14:textId="77777777" w:rsidTr="00DA3E3F">
        <w:tc>
          <w:tcPr>
            <w:tcW w:w="1869" w:type="dxa"/>
          </w:tcPr>
          <w:p w14:paraId="1503E8AD" w14:textId="703BB004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5201ED0B" w14:textId="61070961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A3E3F">
              <w:rPr>
                <w:rFonts w:ascii="Times New Roman" w:hAnsi="Times New Roman"/>
                <w:sz w:val="28"/>
                <w:szCs w:val="28"/>
              </w:rPr>
              <w:t>18.0002</w:t>
            </w:r>
          </w:p>
        </w:tc>
        <w:tc>
          <w:tcPr>
            <w:tcW w:w="1869" w:type="dxa"/>
          </w:tcPr>
          <w:p w14:paraId="2EEFA1AE" w14:textId="738CFE89" w:rsidR="00DA3E3F" w:rsidRDefault="00FF0C47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0C47">
              <w:rPr>
                <w:rFonts w:ascii="Times New Roman" w:hAnsi="Times New Roman"/>
                <w:sz w:val="28"/>
                <w:szCs w:val="28"/>
              </w:rPr>
              <w:t>8.78542</w:t>
            </w:r>
          </w:p>
        </w:tc>
        <w:tc>
          <w:tcPr>
            <w:tcW w:w="1869" w:type="dxa"/>
          </w:tcPr>
          <w:p w14:paraId="3A1A4C27" w14:textId="08207342" w:rsidR="00DA3E3F" w:rsidRDefault="00FF0C47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0C47">
              <w:rPr>
                <w:rFonts w:ascii="Times New Roman" w:hAnsi="Times New Roman"/>
                <w:sz w:val="28"/>
                <w:szCs w:val="28"/>
              </w:rPr>
              <w:t>9.4454</w:t>
            </w:r>
          </w:p>
        </w:tc>
        <w:tc>
          <w:tcPr>
            <w:tcW w:w="1869" w:type="dxa"/>
          </w:tcPr>
          <w:p w14:paraId="1DE859FF" w14:textId="6B470E56" w:rsidR="00DA3E3F" w:rsidRDefault="00FF0C47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0C47">
              <w:rPr>
                <w:rFonts w:ascii="Times New Roman" w:hAnsi="Times New Roman"/>
                <w:sz w:val="28"/>
                <w:szCs w:val="28"/>
              </w:rPr>
              <w:t>7.79101</w:t>
            </w:r>
          </w:p>
        </w:tc>
      </w:tr>
      <w:tr w:rsidR="00DA3E3F" w14:paraId="44CA6CD7" w14:textId="77777777" w:rsidTr="00FF0C47">
        <w:trPr>
          <w:trHeight w:val="359"/>
        </w:trPr>
        <w:tc>
          <w:tcPr>
            <w:tcW w:w="1869" w:type="dxa"/>
          </w:tcPr>
          <w:p w14:paraId="7C5174F2" w14:textId="3CDC72A7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5C007228" w14:textId="39E782A0" w:rsidR="00DA3E3F" w:rsidRDefault="00FF0C47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0C47">
              <w:rPr>
                <w:rFonts w:ascii="Times New Roman" w:hAnsi="Times New Roman"/>
                <w:sz w:val="28"/>
                <w:szCs w:val="28"/>
              </w:rPr>
              <w:t>17.5642</w:t>
            </w:r>
          </w:p>
        </w:tc>
        <w:tc>
          <w:tcPr>
            <w:tcW w:w="1869" w:type="dxa"/>
          </w:tcPr>
          <w:p w14:paraId="18284751" w14:textId="2FA2E74F" w:rsidR="00DA3E3F" w:rsidRDefault="00FF0C47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0C47">
              <w:rPr>
                <w:rFonts w:ascii="Times New Roman" w:hAnsi="Times New Roman"/>
                <w:sz w:val="28"/>
                <w:szCs w:val="28"/>
              </w:rPr>
              <w:t>8.31565</w:t>
            </w:r>
          </w:p>
        </w:tc>
        <w:tc>
          <w:tcPr>
            <w:tcW w:w="1869" w:type="dxa"/>
          </w:tcPr>
          <w:p w14:paraId="5C44BFA6" w14:textId="10FEF58D" w:rsidR="00DA3E3F" w:rsidRDefault="00FF0C47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0C47">
              <w:rPr>
                <w:rFonts w:ascii="Times New Roman" w:hAnsi="Times New Roman"/>
                <w:sz w:val="28"/>
                <w:szCs w:val="28"/>
              </w:rPr>
              <w:t>9.3733</w:t>
            </w:r>
          </w:p>
        </w:tc>
        <w:tc>
          <w:tcPr>
            <w:tcW w:w="1869" w:type="dxa"/>
          </w:tcPr>
          <w:p w14:paraId="5479193F" w14:textId="538F75EF" w:rsidR="00DA3E3F" w:rsidRDefault="00FF0C47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0C47">
              <w:rPr>
                <w:rFonts w:ascii="Times New Roman" w:hAnsi="Times New Roman"/>
                <w:sz w:val="28"/>
                <w:szCs w:val="28"/>
              </w:rPr>
              <w:t>8.00001</w:t>
            </w:r>
          </w:p>
        </w:tc>
      </w:tr>
      <w:tr w:rsidR="00DA3E3F" w14:paraId="682EDC71" w14:textId="77777777" w:rsidTr="00DA3E3F">
        <w:tc>
          <w:tcPr>
            <w:tcW w:w="1869" w:type="dxa"/>
          </w:tcPr>
          <w:p w14:paraId="24BE3D9D" w14:textId="70274B67" w:rsidR="00DA3E3F" w:rsidRDefault="00DA3E3F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314E6AC8" w14:textId="33FFA0E0" w:rsidR="00DA3E3F" w:rsidRDefault="00FF0C47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0C47">
              <w:rPr>
                <w:rFonts w:ascii="Times New Roman" w:hAnsi="Times New Roman"/>
                <w:sz w:val="28"/>
                <w:szCs w:val="28"/>
              </w:rPr>
              <w:t>16.8892</w:t>
            </w:r>
          </w:p>
        </w:tc>
        <w:tc>
          <w:tcPr>
            <w:tcW w:w="1869" w:type="dxa"/>
          </w:tcPr>
          <w:p w14:paraId="28633DB8" w14:textId="1672C365" w:rsidR="00DA3E3F" w:rsidRDefault="00FF0C47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0C47">
              <w:rPr>
                <w:rFonts w:ascii="Times New Roman" w:hAnsi="Times New Roman"/>
                <w:sz w:val="28"/>
                <w:szCs w:val="28"/>
              </w:rPr>
              <w:t>8.46433</w:t>
            </w:r>
          </w:p>
        </w:tc>
        <w:tc>
          <w:tcPr>
            <w:tcW w:w="1869" w:type="dxa"/>
          </w:tcPr>
          <w:p w14:paraId="02438521" w14:textId="2DD9A9D0" w:rsidR="00DA3E3F" w:rsidRDefault="00FF0C47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0C47">
              <w:rPr>
                <w:rFonts w:ascii="Times New Roman" w:hAnsi="Times New Roman"/>
                <w:sz w:val="28"/>
                <w:szCs w:val="28"/>
              </w:rPr>
              <w:t>9.5554</w:t>
            </w:r>
          </w:p>
        </w:tc>
        <w:tc>
          <w:tcPr>
            <w:tcW w:w="1869" w:type="dxa"/>
          </w:tcPr>
          <w:p w14:paraId="7356E8D3" w14:textId="365617CC" w:rsidR="00DA3E3F" w:rsidRDefault="00FF0C47" w:rsidP="00A56633">
            <w:pPr>
              <w:tabs>
                <w:tab w:val="left" w:pos="584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0C47">
              <w:rPr>
                <w:rFonts w:ascii="Times New Roman" w:hAnsi="Times New Roman"/>
                <w:sz w:val="28"/>
                <w:szCs w:val="28"/>
              </w:rPr>
              <w:t>7.89121</w:t>
            </w:r>
          </w:p>
        </w:tc>
      </w:tr>
    </w:tbl>
    <w:p w14:paraId="7E5A533E" w14:textId="77777777" w:rsidR="00DA3E3F" w:rsidRPr="00DA3E3F" w:rsidRDefault="00DA3E3F" w:rsidP="00A56633">
      <w:pPr>
        <w:tabs>
          <w:tab w:val="left" w:pos="5840"/>
        </w:tabs>
        <w:jc w:val="center"/>
        <w:rPr>
          <w:rFonts w:ascii="Times New Roman" w:hAnsi="Times New Roman"/>
          <w:sz w:val="28"/>
          <w:szCs w:val="28"/>
        </w:rPr>
      </w:pPr>
    </w:p>
    <w:p w14:paraId="41CC56A9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57256FA7" w14:textId="2CE9FADE" w:rsidR="00126C06" w:rsidRDefault="000B2E6F" w:rsidP="000B2E6F">
      <w:pPr>
        <w:pStyle w:val="Heading2"/>
      </w:pPr>
      <w:r>
        <w:t xml:space="preserve">  </w:t>
      </w:r>
      <w:bookmarkStart w:id="25" w:name="_Toc444564260"/>
      <w:r w:rsidR="00FF0C47">
        <w:t>ВИЗУАЛИЗАЦИЯ ПОЛУЧЕННЫХ РЕЗУЛЬТАТОВ</w:t>
      </w:r>
      <w:bookmarkEnd w:id="25"/>
    </w:p>
    <w:p w14:paraId="2C456AA5" w14:textId="6C2EDBBF" w:rsidR="00FF0C47" w:rsidRPr="00FF0C47" w:rsidRDefault="00FF0C47" w:rsidP="00FF0C47">
      <w:pPr>
        <w:pStyle w:val="ListParagraph"/>
        <w:tabs>
          <w:tab w:val="left" w:pos="5840"/>
        </w:tabs>
        <w:ind w:left="1080"/>
        <w:rPr>
          <w:rFonts w:ascii="Times New Roman" w:hAnsi="Times New Roman"/>
          <w:b/>
          <w:sz w:val="28"/>
          <w:szCs w:val="28"/>
        </w:rPr>
      </w:pPr>
    </w:p>
    <w:p w14:paraId="523946D6" w14:textId="2BC325F9" w:rsidR="00126C06" w:rsidRDefault="008F6F07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789481AB" wp14:editId="2BF9EB1E">
            <wp:extent cx="5999917" cy="1922154"/>
            <wp:effectExtent l="0" t="0" r="0" b="825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Screen Shot 2016-03-01 at 2.28.16 AM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974" cy="19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7287" w14:textId="7D7A294F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3AB9AFBC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0097A188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541C96E7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67D5F41C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1602B376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00AB6ED1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4BC6FD33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2BEC6CFD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281DF496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203CEDB2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5C7778EA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6E668C23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6F1B0077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79EDC8D7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323EEACD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32C27657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6942C676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41C49B6C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0FA1AC03" w14:textId="77777777" w:rsidR="00126C06" w:rsidRDefault="00126C06" w:rsidP="008F6F07">
      <w:pPr>
        <w:tabs>
          <w:tab w:val="left" w:pos="5840"/>
        </w:tabs>
        <w:rPr>
          <w:rFonts w:ascii="Times New Roman" w:hAnsi="Times New Roman"/>
          <w:b/>
          <w:sz w:val="28"/>
          <w:szCs w:val="28"/>
        </w:rPr>
      </w:pPr>
    </w:p>
    <w:p w14:paraId="2749D7FD" w14:textId="77777777" w:rsidR="000B2E6F" w:rsidRDefault="000B2E6F" w:rsidP="008F6F07">
      <w:pPr>
        <w:tabs>
          <w:tab w:val="left" w:pos="5840"/>
        </w:tabs>
        <w:rPr>
          <w:rFonts w:ascii="Times New Roman" w:hAnsi="Times New Roman"/>
          <w:b/>
          <w:sz w:val="28"/>
          <w:szCs w:val="28"/>
        </w:rPr>
      </w:pPr>
    </w:p>
    <w:p w14:paraId="0220D617" w14:textId="77777777" w:rsidR="000B2E6F" w:rsidRDefault="000B2E6F" w:rsidP="008F6F07">
      <w:pPr>
        <w:tabs>
          <w:tab w:val="left" w:pos="5840"/>
        </w:tabs>
        <w:rPr>
          <w:rFonts w:ascii="Times New Roman" w:hAnsi="Times New Roman"/>
          <w:b/>
          <w:sz w:val="28"/>
          <w:szCs w:val="28"/>
        </w:rPr>
      </w:pPr>
    </w:p>
    <w:p w14:paraId="40C1EE52" w14:textId="77777777" w:rsidR="000B2E6F" w:rsidRDefault="000B2E6F" w:rsidP="008F6F07">
      <w:pPr>
        <w:tabs>
          <w:tab w:val="left" w:pos="5840"/>
        </w:tabs>
        <w:rPr>
          <w:rFonts w:ascii="Times New Roman" w:hAnsi="Times New Roman"/>
          <w:b/>
          <w:sz w:val="28"/>
          <w:szCs w:val="28"/>
        </w:rPr>
      </w:pPr>
    </w:p>
    <w:p w14:paraId="33293FCC" w14:textId="77777777" w:rsidR="009E22B7" w:rsidRDefault="009E22B7" w:rsidP="009E22B7">
      <w:pPr>
        <w:pStyle w:val="Heading1"/>
      </w:pPr>
    </w:p>
    <w:p w14:paraId="2DBDA289" w14:textId="5F1123EE" w:rsidR="008F6F07" w:rsidRPr="008F6F07" w:rsidRDefault="008F6F07" w:rsidP="009E22B7">
      <w:pPr>
        <w:pStyle w:val="Heading1"/>
      </w:pPr>
      <w:bookmarkStart w:id="26" w:name="_Toc444564261"/>
      <w:r w:rsidRPr="008F6F07">
        <w:t>Заключение</w:t>
      </w:r>
      <w:bookmarkEnd w:id="26"/>
    </w:p>
    <w:p w14:paraId="2F9C4A36" w14:textId="77777777" w:rsidR="008F6F07" w:rsidRDefault="008F6F07" w:rsidP="008F6F07">
      <w:pPr>
        <w:pStyle w:val="Title"/>
        <w:rPr>
          <w:b w:val="0"/>
          <w:sz w:val="28"/>
          <w:szCs w:val="28"/>
        </w:rPr>
      </w:pPr>
    </w:p>
    <w:p w14:paraId="0B1709D4" w14:textId="599F7B75" w:rsidR="008F6F07" w:rsidRDefault="008F6F07" w:rsidP="008F6F07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работы были </w:t>
      </w:r>
      <w:r w:rsidRPr="006F0FB9">
        <w:rPr>
          <w:bCs/>
          <w:sz w:val="28"/>
          <w:szCs w:val="28"/>
        </w:rPr>
        <w:t>исследован</w:t>
      </w:r>
      <w:r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параллельные</w:t>
      </w:r>
      <w:r>
        <w:rPr>
          <w:bCs/>
          <w:sz w:val="28"/>
          <w:szCs w:val="28"/>
        </w:rPr>
        <w:t xml:space="preserve"> </w:t>
      </w:r>
      <w:r w:rsidRPr="006F0FB9">
        <w:rPr>
          <w:bCs/>
          <w:sz w:val="28"/>
          <w:szCs w:val="28"/>
        </w:rPr>
        <w:t>алгоритм</w:t>
      </w:r>
      <w:r>
        <w:rPr>
          <w:bCs/>
          <w:sz w:val="28"/>
          <w:szCs w:val="28"/>
        </w:rPr>
        <w:t>ы</w:t>
      </w:r>
      <w:r w:rsidRPr="006F0FB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решения задачи Дирихле для уравнения Пуассона</w:t>
      </w:r>
      <w:r w:rsidRPr="006F0FB9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 w14:paraId="5650232D" w14:textId="0B2E6528" w:rsidR="008F6F07" w:rsidRDefault="008F6F07" w:rsidP="008F6F07">
      <w:pPr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Алгоритмы были реализованы на многоядерном процессоре, была проведена серия вычислительных экспериментов.</w:t>
      </w:r>
    </w:p>
    <w:p w14:paraId="0DEB6E40" w14:textId="248DBB66" w:rsidR="008F6F07" w:rsidRDefault="008F6F07" w:rsidP="008F6F07">
      <w:pPr>
        <w:ind w:firstLine="708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Эксперементальным</w:t>
      </w:r>
      <w:proofErr w:type="spellEnd"/>
      <w:r>
        <w:rPr>
          <w:bCs/>
          <w:sz w:val="28"/>
          <w:szCs w:val="28"/>
        </w:rPr>
        <w:t xml:space="preserve"> путем было установлено, что итерационный метод Зейделя хорошо </w:t>
      </w:r>
      <w:r w:rsidR="000B2E6F">
        <w:rPr>
          <w:bCs/>
          <w:sz w:val="28"/>
          <w:szCs w:val="28"/>
        </w:rPr>
        <w:t xml:space="preserve">поддается </w:t>
      </w:r>
      <w:r w:rsidR="000B2E6F" w:rsidRPr="000B2E6F">
        <w:rPr>
          <w:bCs/>
          <w:sz w:val="28"/>
          <w:szCs w:val="28"/>
        </w:rPr>
        <w:t xml:space="preserve">распараллеливанию </w:t>
      </w:r>
      <w:r w:rsidR="000B2E6F">
        <w:rPr>
          <w:bCs/>
          <w:sz w:val="28"/>
          <w:szCs w:val="28"/>
        </w:rPr>
        <w:t>и дает прирост производительности пропорциональный количеству ядер.</w:t>
      </w:r>
    </w:p>
    <w:p w14:paraId="17E0C261" w14:textId="3B08E2CB" w:rsidR="000B2E6F" w:rsidRPr="000B2E6F" w:rsidRDefault="000B2E6F" w:rsidP="008F6F07">
      <w:pPr>
        <w:ind w:firstLine="708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Так же было установлено, что использование </w:t>
      </w:r>
      <w:proofErr w:type="spellStart"/>
      <w:r>
        <w:rPr>
          <w:bCs/>
          <w:sz w:val="28"/>
          <w:szCs w:val="28"/>
        </w:rPr>
        <w:t>тайлинга</w:t>
      </w:r>
      <w:proofErr w:type="spellEnd"/>
      <w:r>
        <w:rPr>
          <w:bCs/>
          <w:sz w:val="28"/>
          <w:szCs w:val="28"/>
        </w:rPr>
        <w:t xml:space="preserve"> с перекрытиями дает порядка 10 процентов прироста производительности.</w:t>
      </w:r>
    </w:p>
    <w:p w14:paraId="512930B6" w14:textId="77777777" w:rsidR="008F6F07" w:rsidRPr="008F6F07" w:rsidRDefault="008F6F07" w:rsidP="008F6F07">
      <w:pPr>
        <w:ind w:firstLine="708"/>
        <w:jc w:val="both"/>
        <w:rPr>
          <w:sz w:val="28"/>
          <w:szCs w:val="28"/>
        </w:rPr>
      </w:pPr>
    </w:p>
    <w:p w14:paraId="19D7D0E9" w14:textId="77777777" w:rsidR="008F6F07" w:rsidRDefault="008F6F07" w:rsidP="008F6F07">
      <w:pPr>
        <w:pStyle w:val="Title"/>
        <w:jc w:val="both"/>
        <w:rPr>
          <w:lang w:val="en-US"/>
        </w:rPr>
      </w:pPr>
    </w:p>
    <w:p w14:paraId="07764594" w14:textId="77777777" w:rsidR="008F6F07" w:rsidRDefault="008F6F07" w:rsidP="008F6F07">
      <w:pPr>
        <w:pStyle w:val="Title"/>
        <w:rPr>
          <w:lang w:val="en-US"/>
        </w:rPr>
      </w:pPr>
    </w:p>
    <w:p w14:paraId="5F57E474" w14:textId="77777777" w:rsidR="008F6F07" w:rsidRDefault="008F6F07" w:rsidP="008F6F07">
      <w:pPr>
        <w:pStyle w:val="Title"/>
        <w:rPr>
          <w:lang w:val="en-US"/>
        </w:rPr>
      </w:pPr>
    </w:p>
    <w:p w14:paraId="49E41DFE" w14:textId="77777777" w:rsidR="008F6F07" w:rsidRDefault="008F6F07" w:rsidP="008F6F07">
      <w:pPr>
        <w:pStyle w:val="Title"/>
        <w:rPr>
          <w:lang w:val="en-US"/>
        </w:rPr>
      </w:pPr>
    </w:p>
    <w:p w14:paraId="4F5F69AC" w14:textId="77777777" w:rsidR="008F6F07" w:rsidRDefault="008F6F07" w:rsidP="008F6F07">
      <w:pPr>
        <w:pStyle w:val="Title"/>
        <w:rPr>
          <w:lang w:val="en-US"/>
        </w:rPr>
      </w:pPr>
    </w:p>
    <w:p w14:paraId="1A65C181" w14:textId="77777777" w:rsidR="008F6F07" w:rsidRDefault="008F6F07" w:rsidP="008F6F07">
      <w:pPr>
        <w:pStyle w:val="Title"/>
        <w:rPr>
          <w:lang w:val="en-US"/>
        </w:rPr>
      </w:pPr>
    </w:p>
    <w:p w14:paraId="4CBD396B" w14:textId="77777777" w:rsidR="008F6F07" w:rsidRDefault="008F6F07" w:rsidP="008F6F07">
      <w:pPr>
        <w:pStyle w:val="Title"/>
        <w:rPr>
          <w:lang w:val="en-US"/>
        </w:rPr>
      </w:pPr>
    </w:p>
    <w:p w14:paraId="1250A99F" w14:textId="77777777" w:rsidR="008F6F07" w:rsidRDefault="008F6F07" w:rsidP="008F6F07">
      <w:pPr>
        <w:pStyle w:val="Title"/>
        <w:rPr>
          <w:lang w:val="en-US"/>
        </w:rPr>
      </w:pPr>
    </w:p>
    <w:p w14:paraId="3B87F3E1" w14:textId="77777777" w:rsidR="008F6F07" w:rsidRDefault="008F6F07" w:rsidP="008F6F07">
      <w:pPr>
        <w:pStyle w:val="Title"/>
        <w:rPr>
          <w:lang w:val="en-US"/>
        </w:rPr>
      </w:pPr>
    </w:p>
    <w:p w14:paraId="69A3E4A3" w14:textId="77777777" w:rsidR="008F6F07" w:rsidRDefault="008F6F07" w:rsidP="008F6F07">
      <w:pPr>
        <w:pStyle w:val="Title"/>
        <w:rPr>
          <w:lang w:val="en-US"/>
        </w:rPr>
      </w:pPr>
    </w:p>
    <w:p w14:paraId="4F87429E" w14:textId="77777777" w:rsidR="008F6F07" w:rsidRDefault="008F6F07" w:rsidP="008F6F07">
      <w:pPr>
        <w:pStyle w:val="Title"/>
        <w:rPr>
          <w:lang w:val="en-US"/>
        </w:rPr>
      </w:pPr>
    </w:p>
    <w:p w14:paraId="1313757A" w14:textId="77777777" w:rsidR="008F6F07" w:rsidRDefault="008F6F07" w:rsidP="008F6F07">
      <w:pPr>
        <w:pStyle w:val="Title"/>
        <w:rPr>
          <w:lang w:val="en-US"/>
        </w:rPr>
      </w:pPr>
    </w:p>
    <w:p w14:paraId="6C8E8722" w14:textId="77777777" w:rsidR="008F6F07" w:rsidRDefault="008F6F07" w:rsidP="008F6F07">
      <w:pPr>
        <w:pStyle w:val="Title"/>
        <w:rPr>
          <w:lang w:val="en-US"/>
        </w:rPr>
      </w:pPr>
    </w:p>
    <w:p w14:paraId="32E31DEF" w14:textId="77777777" w:rsidR="008F6F07" w:rsidRDefault="008F6F07" w:rsidP="008F6F07">
      <w:pPr>
        <w:pStyle w:val="Title"/>
        <w:rPr>
          <w:lang w:val="en-US"/>
        </w:rPr>
      </w:pPr>
    </w:p>
    <w:p w14:paraId="4E0039F5" w14:textId="77777777" w:rsidR="008F6F07" w:rsidRDefault="008F6F07" w:rsidP="008F6F07">
      <w:pPr>
        <w:pStyle w:val="Title"/>
        <w:rPr>
          <w:lang w:val="en-US"/>
        </w:rPr>
      </w:pPr>
    </w:p>
    <w:p w14:paraId="79BC4790" w14:textId="77777777" w:rsidR="008F6F07" w:rsidRDefault="008F6F07" w:rsidP="008F6F07">
      <w:pPr>
        <w:pStyle w:val="Title"/>
        <w:rPr>
          <w:lang w:val="en-US"/>
        </w:rPr>
      </w:pPr>
    </w:p>
    <w:p w14:paraId="47125E2A" w14:textId="77777777" w:rsidR="008F6F07" w:rsidRDefault="008F6F07" w:rsidP="008F6F07">
      <w:pPr>
        <w:pStyle w:val="Title"/>
        <w:rPr>
          <w:lang w:val="en-US"/>
        </w:rPr>
      </w:pPr>
    </w:p>
    <w:p w14:paraId="26B35F08" w14:textId="77777777" w:rsidR="008F6F07" w:rsidRDefault="008F6F07" w:rsidP="008F6F07">
      <w:pPr>
        <w:pStyle w:val="Title"/>
        <w:rPr>
          <w:lang w:val="en-US"/>
        </w:rPr>
      </w:pPr>
    </w:p>
    <w:p w14:paraId="4A516D5A" w14:textId="77777777" w:rsidR="008F6F07" w:rsidRDefault="008F6F07" w:rsidP="008F6F07">
      <w:pPr>
        <w:pStyle w:val="Title"/>
        <w:rPr>
          <w:lang w:val="en-US"/>
        </w:rPr>
      </w:pPr>
    </w:p>
    <w:p w14:paraId="30DCFF6C" w14:textId="77777777" w:rsidR="008F6F07" w:rsidRDefault="008F6F07" w:rsidP="008F6F07">
      <w:pPr>
        <w:pStyle w:val="Title"/>
        <w:rPr>
          <w:lang w:val="en-US"/>
        </w:rPr>
      </w:pPr>
    </w:p>
    <w:p w14:paraId="293F9107" w14:textId="77777777" w:rsidR="008F6F07" w:rsidRDefault="008F6F07" w:rsidP="008F6F07">
      <w:pPr>
        <w:pStyle w:val="Title"/>
        <w:rPr>
          <w:lang w:val="en-US"/>
        </w:rPr>
      </w:pPr>
    </w:p>
    <w:p w14:paraId="06AB7544" w14:textId="77777777" w:rsidR="008F6F07" w:rsidRDefault="008F6F07" w:rsidP="008F6F07">
      <w:pPr>
        <w:pStyle w:val="Title"/>
        <w:rPr>
          <w:lang w:val="en-US"/>
        </w:rPr>
      </w:pPr>
    </w:p>
    <w:p w14:paraId="7ABE5C42" w14:textId="77777777" w:rsidR="008F6F07" w:rsidRDefault="008F6F07" w:rsidP="008F6F07">
      <w:pPr>
        <w:pStyle w:val="Title"/>
        <w:rPr>
          <w:lang w:val="en-US"/>
        </w:rPr>
      </w:pPr>
    </w:p>
    <w:p w14:paraId="73E656C5" w14:textId="77777777" w:rsidR="008F6F07" w:rsidRDefault="008F6F07" w:rsidP="008F6F07">
      <w:pPr>
        <w:pStyle w:val="Title"/>
        <w:rPr>
          <w:lang w:val="en-US"/>
        </w:rPr>
      </w:pPr>
    </w:p>
    <w:p w14:paraId="669BBB13" w14:textId="77777777" w:rsidR="008F6F07" w:rsidRDefault="008F6F07" w:rsidP="008F6F07">
      <w:pPr>
        <w:pStyle w:val="Title"/>
        <w:rPr>
          <w:lang w:val="en-US"/>
        </w:rPr>
      </w:pPr>
    </w:p>
    <w:p w14:paraId="7F64BD50" w14:textId="77777777" w:rsidR="008F6F07" w:rsidRDefault="008F6F07" w:rsidP="008F6F07">
      <w:pPr>
        <w:pStyle w:val="Title"/>
        <w:rPr>
          <w:lang w:val="en-US"/>
        </w:rPr>
      </w:pPr>
    </w:p>
    <w:p w14:paraId="424FD123" w14:textId="77777777" w:rsidR="008F6F07" w:rsidRPr="008F6F07" w:rsidRDefault="008F6F07" w:rsidP="000B2E6F">
      <w:pPr>
        <w:pStyle w:val="Title"/>
        <w:jc w:val="left"/>
        <w:rPr>
          <w:lang w:val="en-US"/>
        </w:rPr>
      </w:pPr>
    </w:p>
    <w:p w14:paraId="4850B692" w14:textId="77777777" w:rsidR="00126C06" w:rsidRDefault="00126C06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25D234DC" w14:textId="77777777" w:rsidR="00A56633" w:rsidRDefault="00A56633" w:rsidP="009E22B7">
      <w:pPr>
        <w:pStyle w:val="Heading1"/>
      </w:pPr>
      <w:bookmarkStart w:id="27" w:name="_Toc444564262"/>
      <w:r w:rsidRPr="008769B0">
        <w:lastRenderedPageBreak/>
        <w:t>Список использованных источников</w:t>
      </w:r>
      <w:bookmarkEnd w:id="27"/>
    </w:p>
    <w:p w14:paraId="258D1996" w14:textId="77777777" w:rsidR="00520392" w:rsidRPr="008769B0" w:rsidRDefault="00520392" w:rsidP="00A56633">
      <w:pPr>
        <w:tabs>
          <w:tab w:val="left" w:pos="5840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0C42A32F" w14:textId="7F51AD5C" w:rsidR="00A56633" w:rsidRPr="008769B0" w:rsidRDefault="00A56633" w:rsidP="002A0569">
      <w:pPr>
        <w:widowControl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769B0">
        <w:rPr>
          <w:rFonts w:ascii="Times New Roman" w:hAnsi="Times New Roman"/>
          <w:sz w:val="28"/>
          <w:szCs w:val="28"/>
        </w:rPr>
        <w:t>Гергель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 </w:t>
      </w:r>
      <w:r w:rsidRPr="008769B0">
        <w:rPr>
          <w:rFonts w:ascii="Times New Roman" w:hAnsi="Times New Roman"/>
          <w:sz w:val="28"/>
          <w:szCs w:val="28"/>
        </w:rPr>
        <w:t>В.П. Высокопроизводительные вычисления для многопроцессорных многоядерных систем. Учебник. М.: Изд-во Московского ун-та, 2010, 544 с. (Серия «Суперкомпьютерное образование»)</w:t>
      </w:r>
    </w:p>
    <w:p w14:paraId="737AEB95" w14:textId="7B7494D6" w:rsidR="00A56633" w:rsidRPr="008769B0" w:rsidRDefault="00A56633" w:rsidP="002A0569">
      <w:pPr>
        <w:widowControl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en-US"/>
        </w:rPr>
        <w:t>Strikwerda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 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J.C. A convergence theorem for chaotic asynchronous relaxation // Linear algebra and its applications. 1997. </w:t>
      </w:r>
      <w:r w:rsidRPr="008769B0">
        <w:rPr>
          <w:rFonts w:ascii="Times New Roman" w:hAnsi="Times New Roman"/>
          <w:sz w:val="28"/>
          <w:szCs w:val="28"/>
        </w:rPr>
        <w:t>Т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. 253. </w:t>
      </w:r>
      <w:r w:rsidRPr="008769B0">
        <w:rPr>
          <w:rFonts w:ascii="Times New Roman" w:hAnsi="Times New Roman"/>
          <w:sz w:val="28"/>
          <w:szCs w:val="28"/>
        </w:rPr>
        <w:t>С</w:t>
      </w:r>
      <w:r w:rsidRPr="008769B0">
        <w:rPr>
          <w:rFonts w:ascii="Times New Roman" w:hAnsi="Times New Roman"/>
          <w:sz w:val="28"/>
          <w:szCs w:val="28"/>
          <w:lang w:val="en-US"/>
        </w:rPr>
        <w:t>.</w:t>
      </w:r>
      <w:r w:rsidRPr="008769B0">
        <w:rPr>
          <w:rFonts w:ascii="Times New Roman" w:hAnsi="Times New Roman"/>
          <w:i/>
          <w:sz w:val="28"/>
          <w:szCs w:val="28"/>
          <w:lang w:val="pl-PL"/>
        </w:rPr>
        <w:t> </w:t>
      </w:r>
      <w:r w:rsidRPr="008769B0">
        <w:rPr>
          <w:rFonts w:ascii="Times New Roman" w:hAnsi="Times New Roman"/>
          <w:sz w:val="28"/>
          <w:szCs w:val="28"/>
          <w:lang w:val="en-US"/>
        </w:rPr>
        <w:t>15–24.</w:t>
      </w:r>
    </w:p>
    <w:p w14:paraId="4DACA518" w14:textId="427EBDAB" w:rsidR="00A56633" w:rsidRPr="008769B0" w:rsidRDefault="00A56633" w:rsidP="002A0569">
      <w:pPr>
        <w:widowControl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769B0">
        <w:rPr>
          <w:rFonts w:ascii="Times New Roman" w:hAnsi="Times New Roman"/>
          <w:spacing w:val="20"/>
          <w:sz w:val="28"/>
          <w:szCs w:val="28"/>
          <w:lang w:val="en-US"/>
        </w:rPr>
        <w:t>Xue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 </w:t>
      </w:r>
      <w:r w:rsidRPr="008769B0">
        <w:rPr>
          <w:rFonts w:ascii="Times New Roman" w:hAnsi="Times New Roman"/>
          <w:spacing w:val="20"/>
          <w:sz w:val="28"/>
          <w:szCs w:val="28"/>
          <w:lang w:val="en-US"/>
        </w:rPr>
        <w:t xml:space="preserve">J., </w:t>
      </w:r>
      <w:proofErr w:type="spellStart"/>
      <w:r w:rsidRPr="008769B0">
        <w:rPr>
          <w:rFonts w:ascii="Times New Roman" w:hAnsi="Times New Roman"/>
          <w:spacing w:val="20"/>
          <w:sz w:val="28"/>
          <w:szCs w:val="28"/>
          <w:lang w:val="en-US"/>
        </w:rPr>
        <w:t>Cai</w:t>
      </w:r>
      <w:proofErr w:type="spellEnd"/>
      <w:r w:rsidRPr="008769B0">
        <w:rPr>
          <w:rFonts w:ascii="Times New Roman" w:hAnsi="Times New Roman"/>
          <w:i/>
          <w:sz w:val="28"/>
          <w:szCs w:val="28"/>
          <w:lang w:val="pl-PL"/>
        </w:rPr>
        <w:t> </w:t>
      </w:r>
      <w:r w:rsidRPr="008769B0">
        <w:rPr>
          <w:rFonts w:ascii="Times New Roman" w:hAnsi="Times New Roman"/>
          <w:spacing w:val="20"/>
          <w:sz w:val="28"/>
          <w:szCs w:val="28"/>
          <w:lang w:val="en-US"/>
        </w:rPr>
        <w:t>W.</w:t>
      </w:r>
      <w:r w:rsidRPr="008769B0">
        <w:rPr>
          <w:rFonts w:ascii="Times New Roman" w:hAnsi="Times New Roman"/>
          <w:spacing w:val="-4"/>
          <w:sz w:val="28"/>
          <w:szCs w:val="28"/>
          <w:lang w:val="en-US"/>
        </w:rPr>
        <w:t xml:space="preserve"> Time-minimal tiling when rise is larger than zero // Parallel Computing. 2002.  Vol. 28, № 5. P. 915–939.</w:t>
      </w:r>
    </w:p>
    <w:p w14:paraId="73466E32" w14:textId="77777777" w:rsidR="00A56633" w:rsidRPr="008769B0" w:rsidRDefault="00A56633" w:rsidP="002A0569">
      <w:pPr>
        <w:widowControl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8769B0">
        <w:rPr>
          <w:rFonts w:ascii="Times New Roman" w:hAnsi="Times New Roman"/>
          <w:spacing w:val="20"/>
          <w:sz w:val="28"/>
          <w:szCs w:val="28"/>
          <w:lang w:val="en-US"/>
        </w:rPr>
        <w:t xml:space="preserve">Kim D.G., </w:t>
      </w:r>
      <w:proofErr w:type="spellStart"/>
      <w:r w:rsidRPr="008769B0">
        <w:rPr>
          <w:rFonts w:ascii="Times New Roman" w:hAnsi="Times New Roman"/>
          <w:spacing w:val="20"/>
          <w:sz w:val="28"/>
          <w:szCs w:val="28"/>
          <w:lang w:val="en-US"/>
        </w:rPr>
        <w:t>Rajopadhye</w:t>
      </w:r>
      <w:proofErr w:type="spellEnd"/>
      <w:r w:rsidRPr="008769B0">
        <w:rPr>
          <w:rFonts w:ascii="Times New Roman" w:hAnsi="Times New Roman"/>
          <w:spacing w:val="20"/>
          <w:sz w:val="28"/>
          <w:szCs w:val="28"/>
          <w:lang w:val="en-US"/>
        </w:rPr>
        <w:t xml:space="preserve"> S.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Parameterized tiling for imperfectly nested loops </w:t>
      </w:r>
      <w:r w:rsidRPr="008769B0">
        <w:rPr>
          <w:rFonts w:ascii="Times New Roman" w:hAnsi="Times New Roman"/>
          <w:spacing w:val="-4"/>
          <w:sz w:val="28"/>
          <w:szCs w:val="28"/>
          <w:lang w:val="en-US"/>
        </w:rPr>
        <w:t>//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Technical Report CS-09-101, Colorado State University, Department of Computer Science, February 2009. 21 p.</w:t>
      </w:r>
    </w:p>
    <w:p w14:paraId="6FFE6441" w14:textId="77777777" w:rsidR="00A56633" w:rsidRPr="008769B0" w:rsidRDefault="00A56633" w:rsidP="002A0569">
      <w:pPr>
        <w:widowControl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en-US"/>
        </w:rPr>
        <w:t>Renganarayanan</w:t>
      </w:r>
      <w:proofErr w:type="spellEnd"/>
      <w:r w:rsidRPr="008769B0">
        <w:rPr>
          <w:rFonts w:ascii="Times New Roman" w:hAnsi="Times New Roman"/>
          <w:spacing w:val="20"/>
          <w:sz w:val="28"/>
          <w:szCs w:val="28"/>
          <w:lang w:val="en-US"/>
        </w:rPr>
        <w:t xml:space="preserve"> L</w:t>
      </w:r>
      <w:r w:rsidRPr="008769B0">
        <w:rPr>
          <w:rFonts w:ascii="Times New Roman" w:hAnsi="Times New Roman"/>
          <w:sz w:val="28"/>
          <w:szCs w:val="28"/>
          <w:lang w:val="en-US"/>
        </w:rPr>
        <w:t>.</w:t>
      </w:r>
      <w:r w:rsidRPr="008769B0">
        <w:rPr>
          <w:rFonts w:ascii="Times New Roman" w:hAnsi="Times New Roman"/>
          <w:spacing w:val="20"/>
          <w:sz w:val="28"/>
          <w:szCs w:val="28"/>
          <w:lang w:val="en-US"/>
        </w:rPr>
        <w:t xml:space="preserve">, </w:t>
      </w:r>
      <w:r w:rsidRPr="008769B0">
        <w:rPr>
          <w:rFonts w:ascii="Times New Roman" w:hAnsi="Times New Roman"/>
          <w:sz w:val="28"/>
          <w:szCs w:val="28"/>
          <w:lang w:val="en-US"/>
        </w:rPr>
        <w:t>Kim D.</w:t>
      </w:r>
      <w:r w:rsidRPr="008769B0">
        <w:rPr>
          <w:rFonts w:ascii="Times New Roman" w:hAnsi="Times New Roman"/>
          <w:spacing w:val="20"/>
          <w:sz w:val="28"/>
          <w:szCs w:val="28"/>
          <w:lang w:val="en-US"/>
        </w:rPr>
        <w:t xml:space="preserve">, </w:t>
      </w:r>
      <w:proofErr w:type="spellStart"/>
      <w:r w:rsidRPr="008769B0">
        <w:rPr>
          <w:rFonts w:ascii="Times New Roman" w:hAnsi="Times New Roman"/>
          <w:sz w:val="28"/>
          <w:szCs w:val="28"/>
          <w:lang w:val="en-US"/>
        </w:rPr>
        <w:t>Rajopadhye</w:t>
      </w:r>
      <w:proofErr w:type="spellEnd"/>
      <w:r w:rsidRPr="008769B0">
        <w:rPr>
          <w:rFonts w:ascii="Times New Roman" w:hAnsi="Times New Roman"/>
          <w:sz w:val="28"/>
          <w:szCs w:val="28"/>
          <w:lang w:val="en-US"/>
        </w:rPr>
        <w:t xml:space="preserve"> S.</w:t>
      </w:r>
      <w:r w:rsidRPr="008769B0">
        <w:rPr>
          <w:rFonts w:ascii="Times New Roman" w:hAnsi="Times New Roman"/>
          <w:spacing w:val="20"/>
          <w:sz w:val="28"/>
          <w:szCs w:val="28"/>
          <w:lang w:val="en-US"/>
        </w:rPr>
        <w:t xml:space="preserve">, </w:t>
      </w:r>
      <w:proofErr w:type="spellStart"/>
      <w:r w:rsidRPr="008769B0">
        <w:rPr>
          <w:rFonts w:ascii="Times New Roman" w:hAnsi="Times New Roman"/>
          <w:spacing w:val="20"/>
          <w:sz w:val="28"/>
          <w:szCs w:val="28"/>
          <w:lang w:val="en-US"/>
        </w:rPr>
        <w:t>Strout</w:t>
      </w:r>
      <w:proofErr w:type="spellEnd"/>
      <w:r w:rsidRPr="008769B0">
        <w:rPr>
          <w:rFonts w:ascii="Times New Roman" w:hAnsi="Times New Roman"/>
          <w:spacing w:val="20"/>
          <w:sz w:val="28"/>
          <w:szCs w:val="28"/>
          <w:lang w:val="en-US"/>
        </w:rPr>
        <w:t xml:space="preserve"> M.M.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69B0">
        <w:rPr>
          <w:rFonts w:ascii="Times New Roman" w:hAnsi="Times New Roman"/>
          <w:spacing w:val="-4"/>
          <w:sz w:val="28"/>
          <w:szCs w:val="28"/>
          <w:lang w:val="en-US"/>
        </w:rPr>
        <w:t>Parameterized tiled loops for free</w:t>
      </w:r>
      <w:r w:rsidRPr="008769B0">
        <w:rPr>
          <w:rStyle w:val="Emphasis"/>
          <w:rFonts w:ascii="Times New Roman" w:hAnsi="Times New Roman"/>
          <w:sz w:val="28"/>
          <w:szCs w:val="28"/>
          <w:lang w:val="en-US"/>
        </w:rPr>
        <w:t xml:space="preserve"> // </w:t>
      </w:r>
      <w:r w:rsidRPr="008769B0">
        <w:rPr>
          <w:rStyle w:val="Emphasis"/>
          <w:rFonts w:ascii="Times New Roman" w:hAnsi="Times New Roman"/>
          <w:i w:val="0"/>
          <w:sz w:val="28"/>
          <w:szCs w:val="28"/>
          <w:lang w:val="en-US"/>
        </w:rPr>
        <w:t>ACM SIGPLAN Conference on Programming Language Design and Implementation</w:t>
      </w:r>
      <w:r w:rsidRPr="008769B0">
        <w:rPr>
          <w:rStyle w:val="Emphasis"/>
          <w:rFonts w:ascii="Times New Roman" w:hAnsi="Times New Roman"/>
          <w:sz w:val="28"/>
          <w:szCs w:val="28"/>
          <w:lang w:val="en-US"/>
        </w:rPr>
        <w:t xml:space="preserve">. </w:t>
      </w:r>
      <w:r w:rsidRPr="008769B0">
        <w:rPr>
          <w:rFonts w:ascii="Times New Roman" w:hAnsi="Times New Roman"/>
          <w:sz w:val="28"/>
          <w:szCs w:val="28"/>
          <w:lang w:val="en-US"/>
        </w:rPr>
        <w:t>San Diego, California, June 2007. P. 126–138.</w:t>
      </w:r>
    </w:p>
    <w:p w14:paraId="0D5907A1" w14:textId="77777777" w:rsidR="00A56633" w:rsidRPr="008769B0" w:rsidRDefault="00A56633" w:rsidP="002A0569">
      <w:pPr>
        <w:widowControl/>
        <w:numPr>
          <w:ilvl w:val="0"/>
          <w:numId w:val="1"/>
        </w:numPr>
        <w:jc w:val="both"/>
        <w:rPr>
          <w:rStyle w:val="Emphasis"/>
          <w:rFonts w:ascii="Times New Roman" w:hAnsi="Times New Roman"/>
          <w:i w:val="0"/>
          <w:iCs w:val="0"/>
          <w:sz w:val="28"/>
          <w:szCs w:val="28"/>
          <w:lang w:val="en-US"/>
        </w:rPr>
      </w:pPr>
      <w:r w:rsidRPr="008769B0">
        <w:rPr>
          <w:rFonts w:ascii="Times New Roman" w:hAnsi="Times New Roman"/>
          <w:sz w:val="28"/>
          <w:szCs w:val="28"/>
          <w:lang w:val="en-US"/>
        </w:rPr>
        <w:t xml:space="preserve">Hartono A., </w:t>
      </w:r>
      <w:proofErr w:type="spellStart"/>
      <w:r w:rsidRPr="008769B0">
        <w:rPr>
          <w:rFonts w:ascii="Times New Roman" w:hAnsi="Times New Roman"/>
          <w:sz w:val="28"/>
          <w:szCs w:val="28"/>
          <w:lang w:val="en-US"/>
        </w:rPr>
        <w:t>Baskaran</w:t>
      </w:r>
      <w:proofErr w:type="spellEnd"/>
      <w:r w:rsidRPr="008769B0">
        <w:rPr>
          <w:rFonts w:ascii="Times New Roman" w:hAnsi="Times New Roman"/>
          <w:sz w:val="28"/>
          <w:szCs w:val="28"/>
          <w:lang w:val="en-US"/>
        </w:rPr>
        <w:t xml:space="preserve"> M.,</w:t>
      </w:r>
      <w:r w:rsidRPr="008769B0">
        <w:rPr>
          <w:rFonts w:ascii="Times New Roman" w:hAnsi="Times New Roman"/>
          <w:spacing w:val="20"/>
          <w:sz w:val="28"/>
          <w:szCs w:val="28"/>
          <w:lang w:val="en-US"/>
        </w:rPr>
        <w:t xml:space="preserve"> </w:t>
      </w:r>
      <w:proofErr w:type="spellStart"/>
      <w:r w:rsidRPr="008769B0">
        <w:rPr>
          <w:rFonts w:ascii="Times New Roman" w:hAnsi="Times New Roman"/>
          <w:sz w:val="28"/>
          <w:szCs w:val="28"/>
          <w:lang w:val="en-US"/>
        </w:rPr>
        <w:t>Ramanujam</w:t>
      </w:r>
      <w:proofErr w:type="spellEnd"/>
      <w:r w:rsidRPr="008769B0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Pr="008769B0">
        <w:rPr>
          <w:rFonts w:ascii="Times New Roman" w:hAnsi="Times New Roman"/>
          <w:sz w:val="28"/>
          <w:szCs w:val="28"/>
          <w:lang w:val="en-US"/>
        </w:rPr>
        <w:t>Sadayappan</w:t>
      </w:r>
      <w:proofErr w:type="spellEnd"/>
      <w:r w:rsidRPr="008769B0">
        <w:rPr>
          <w:rFonts w:ascii="Times New Roman" w:hAnsi="Times New Roman"/>
          <w:spacing w:val="20"/>
          <w:sz w:val="28"/>
          <w:szCs w:val="28"/>
          <w:lang w:val="en-US"/>
        </w:rPr>
        <w:t xml:space="preserve"> P</w:t>
      </w:r>
      <w:r w:rsidRPr="008769B0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8769B0">
        <w:rPr>
          <w:rFonts w:ascii="Times New Roman" w:hAnsi="Times New Roman"/>
          <w:sz w:val="28"/>
          <w:szCs w:val="28"/>
          <w:lang w:val="en-US"/>
        </w:rPr>
        <w:t>DynTile</w:t>
      </w:r>
      <w:proofErr w:type="spellEnd"/>
      <w:r w:rsidRPr="008769B0">
        <w:rPr>
          <w:rFonts w:ascii="Times New Roman" w:hAnsi="Times New Roman"/>
          <w:sz w:val="28"/>
          <w:szCs w:val="28"/>
          <w:lang w:val="en-US"/>
        </w:rPr>
        <w:t xml:space="preserve">: Parametric tiled loop generation for parallel execution on multicore processors // Proceedings of </w:t>
      </w:r>
      <w:r w:rsidRPr="008769B0">
        <w:rPr>
          <w:rStyle w:val="HTMLCite"/>
          <w:rFonts w:ascii="Times New Roman" w:hAnsi="Times New Roman"/>
          <w:bCs/>
          <w:i w:val="0"/>
          <w:sz w:val="28"/>
          <w:szCs w:val="28"/>
          <w:lang w:val="en-US"/>
        </w:rPr>
        <w:t>24th International Parallel and Distributed Processing Symposium</w:t>
      </w:r>
      <w:r w:rsidRPr="008769B0">
        <w:rPr>
          <w:rFonts w:ascii="Times New Roman" w:hAnsi="Times New Roman"/>
          <w:sz w:val="28"/>
          <w:szCs w:val="28"/>
          <w:lang w:val="en-US"/>
        </w:rPr>
        <w:t>, Atlanta, April 2010. P.1</w:t>
      </w:r>
      <w:r w:rsidRPr="008769B0">
        <w:rPr>
          <w:rFonts w:ascii="Times New Roman" w:hAnsi="Times New Roman"/>
          <w:noProof/>
          <w:sz w:val="28"/>
          <w:szCs w:val="28"/>
          <w:lang w:val="en-US"/>
        </w:rPr>
        <w:t>–</w:t>
      </w:r>
      <w:r w:rsidRPr="008769B0">
        <w:rPr>
          <w:rFonts w:ascii="Times New Roman" w:hAnsi="Times New Roman"/>
          <w:sz w:val="28"/>
          <w:szCs w:val="28"/>
          <w:lang w:val="en-US"/>
        </w:rPr>
        <w:t>12.</w:t>
      </w:r>
    </w:p>
    <w:p w14:paraId="2B866243" w14:textId="77777777" w:rsidR="00A56633" w:rsidRPr="008769B0" w:rsidRDefault="00A56633" w:rsidP="002A0569">
      <w:pPr>
        <w:widowControl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en-US"/>
        </w:rPr>
        <w:t>Holewinski</w:t>
      </w:r>
      <w:proofErr w:type="spellEnd"/>
      <w:r w:rsidRPr="008769B0">
        <w:rPr>
          <w:rFonts w:ascii="Times New Roman" w:hAnsi="Times New Roman"/>
          <w:sz w:val="28"/>
          <w:szCs w:val="28"/>
          <w:lang w:val="en-US"/>
        </w:rPr>
        <w:t xml:space="preserve"> J., </w:t>
      </w:r>
      <w:proofErr w:type="spellStart"/>
      <w:r w:rsidRPr="008769B0">
        <w:rPr>
          <w:rFonts w:ascii="Times New Roman" w:hAnsi="Times New Roman"/>
          <w:sz w:val="28"/>
          <w:szCs w:val="28"/>
          <w:lang w:val="en-US"/>
        </w:rPr>
        <w:t>Pouchet</w:t>
      </w:r>
      <w:proofErr w:type="spellEnd"/>
      <w:r w:rsidRPr="008769B0">
        <w:rPr>
          <w:rFonts w:ascii="Times New Roman" w:hAnsi="Times New Roman"/>
          <w:sz w:val="28"/>
          <w:szCs w:val="28"/>
          <w:lang w:val="en-US"/>
        </w:rPr>
        <w:t xml:space="preserve"> L.-N., </w:t>
      </w:r>
      <w:proofErr w:type="spellStart"/>
      <w:r w:rsidRPr="008769B0">
        <w:rPr>
          <w:rFonts w:ascii="Times New Roman" w:hAnsi="Times New Roman"/>
          <w:sz w:val="28"/>
          <w:szCs w:val="28"/>
          <w:lang w:val="en-US"/>
        </w:rPr>
        <w:t>Sadayappan</w:t>
      </w:r>
      <w:proofErr w:type="spellEnd"/>
      <w:r w:rsidRPr="008769B0">
        <w:rPr>
          <w:rFonts w:ascii="Times New Roman" w:hAnsi="Times New Roman"/>
          <w:sz w:val="28"/>
          <w:szCs w:val="28"/>
          <w:lang w:val="en-US"/>
        </w:rPr>
        <w:t> P. High-performance code generation for stencil computations on GPU architectures // Supercomputing. 2012. P. 311–320.</w:t>
      </w:r>
    </w:p>
    <w:p w14:paraId="5D7475B6" w14:textId="77777777" w:rsidR="00A56633" w:rsidRPr="008769B0" w:rsidRDefault="00A56633" w:rsidP="002A0569">
      <w:pPr>
        <w:widowControl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769B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Гервич</w:t>
      </w:r>
      <w:proofErr w:type="spellEnd"/>
      <w:r w:rsidRPr="008769B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Л.Р., Штейнберг Б.Я., </w:t>
      </w:r>
      <w:proofErr w:type="spellStart"/>
      <w:r w:rsidRPr="008769B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Юрушкин</w:t>
      </w:r>
      <w:proofErr w:type="spellEnd"/>
      <w:r w:rsidRPr="008769B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М.В. Разработка параллельных программ с оптимизацией использования структуры памяти, Ростов-на-Дону, изд-во Южного федерального университета, 2014, 120 с.</w:t>
      </w:r>
    </w:p>
    <w:p w14:paraId="57D4AAFF" w14:textId="77777777" w:rsidR="00A56633" w:rsidRPr="008769B0" w:rsidRDefault="00A56633" w:rsidP="002A0569">
      <w:pPr>
        <w:widowControl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8769B0">
        <w:rPr>
          <w:rFonts w:ascii="Times New Roman" w:hAnsi="Times New Roman"/>
          <w:sz w:val="28"/>
          <w:szCs w:val="28"/>
          <w:lang w:val="en-US"/>
        </w:rPr>
        <w:t>Renganarayanan</w:t>
      </w:r>
      <w:proofErr w:type="spellEnd"/>
      <w:r w:rsidRPr="008769B0">
        <w:rPr>
          <w:rFonts w:ascii="Times New Roman" w:hAnsi="Times New Roman"/>
          <w:sz w:val="28"/>
          <w:szCs w:val="28"/>
          <w:lang w:val="en-US"/>
        </w:rPr>
        <w:t xml:space="preserve"> L., </w:t>
      </w:r>
      <w:proofErr w:type="spellStart"/>
      <w:r w:rsidRPr="008769B0">
        <w:rPr>
          <w:rFonts w:ascii="Times New Roman" w:hAnsi="Times New Roman"/>
          <w:sz w:val="28"/>
          <w:szCs w:val="28"/>
          <w:lang w:val="en-US"/>
        </w:rPr>
        <w:t>Harthikote-Matha</w:t>
      </w:r>
      <w:proofErr w:type="spellEnd"/>
      <w:r w:rsidRPr="008769B0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Pr="008769B0">
        <w:rPr>
          <w:rFonts w:ascii="Times New Roman" w:hAnsi="Times New Roman"/>
          <w:sz w:val="28"/>
          <w:szCs w:val="28"/>
          <w:lang w:val="en-US"/>
        </w:rPr>
        <w:t>Dewri</w:t>
      </w:r>
      <w:proofErr w:type="spellEnd"/>
      <w:r w:rsidRPr="008769B0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Pr="008769B0">
        <w:rPr>
          <w:rFonts w:ascii="Times New Roman" w:hAnsi="Times New Roman"/>
          <w:sz w:val="28"/>
          <w:szCs w:val="28"/>
          <w:lang w:val="en-US"/>
        </w:rPr>
        <w:t>Rajopadhye</w:t>
      </w:r>
      <w:proofErr w:type="spellEnd"/>
      <w:r w:rsidRPr="008769B0">
        <w:rPr>
          <w:rFonts w:ascii="Times New Roman" w:hAnsi="Times New Roman"/>
          <w:sz w:val="28"/>
          <w:szCs w:val="28"/>
          <w:lang w:val="en-US"/>
        </w:rPr>
        <w:t xml:space="preserve"> S. Towards optimal multi-level tiling</w:t>
      </w:r>
      <w:r w:rsidRPr="008769B0">
        <w:rPr>
          <w:rFonts w:ascii="Times New Roman" w:hAnsi="Times New Roman"/>
          <w:spacing w:val="-4"/>
          <w:sz w:val="28"/>
          <w:szCs w:val="28"/>
          <w:lang w:val="en-US"/>
        </w:rPr>
        <w:t xml:space="preserve"> for </w:t>
      </w:r>
      <w:r w:rsidRPr="008769B0">
        <w:rPr>
          <w:rFonts w:ascii="Times New Roman" w:hAnsi="Times New Roman"/>
          <w:sz w:val="28"/>
          <w:szCs w:val="28"/>
          <w:lang w:val="en-US"/>
        </w:rPr>
        <w:t>stencil</w:t>
      </w:r>
      <w:r w:rsidRPr="008769B0">
        <w:rPr>
          <w:rStyle w:val="Emphasis"/>
          <w:rFonts w:ascii="Times New Roman" w:hAnsi="Times New Roman"/>
          <w:sz w:val="28"/>
          <w:szCs w:val="28"/>
          <w:lang w:val="en-US"/>
        </w:rPr>
        <w:t xml:space="preserve"> </w:t>
      </w:r>
      <w:r w:rsidRPr="00BB5E60">
        <w:rPr>
          <w:rStyle w:val="Emphasis"/>
          <w:rFonts w:ascii="Times New Roman" w:hAnsi="Times New Roman"/>
          <w:i w:val="0"/>
          <w:sz w:val="28"/>
          <w:szCs w:val="28"/>
          <w:lang w:val="en-US"/>
        </w:rPr>
        <w:t>computations</w:t>
      </w:r>
      <w:r w:rsidRPr="008769B0">
        <w:rPr>
          <w:rStyle w:val="Emphasis"/>
          <w:rFonts w:ascii="Times New Roman" w:hAnsi="Times New Roman"/>
          <w:sz w:val="28"/>
          <w:szCs w:val="28"/>
          <w:lang w:val="en-US"/>
        </w:rPr>
        <w:t xml:space="preserve"> // </w:t>
      </w:r>
      <w:r w:rsidRPr="008769B0">
        <w:rPr>
          <w:rStyle w:val="publicationsinfo"/>
          <w:rFonts w:ascii="Times New Roman" w:hAnsi="Times New Roman"/>
          <w:iCs/>
          <w:sz w:val="28"/>
          <w:szCs w:val="28"/>
          <w:lang w:val="en-US"/>
        </w:rPr>
        <w:t xml:space="preserve">21st IEEE International Parallel and Distributed Processing Symposium. </w:t>
      </w:r>
      <w:r w:rsidRPr="008769B0">
        <w:rPr>
          <w:rStyle w:val="publicationsinfo"/>
          <w:rFonts w:ascii="Times New Roman" w:hAnsi="Times New Roman"/>
          <w:iCs/>
          <w:sz w:val="28"/>
          <w:szCs w:val="28"/>
        </w:rPr>
        <w:t>2007.</w:t>
      </w:r>
    </w:p>
    <w:p w14:paraId="14B0D759" w14:textId="77777777" w:rsidR="00A56633" w:rsidRPr="008769B0" w:rsidRDefault="00A56633" w:rsidP="00A56633">
      <w:pPr>
        <w:widowControl/>
        <w:jc w:val="both"/>
        <w:rPr>
          <w:rFonts w:ascii="Times New Roman" w:hAnsi="Times New Roman"/>
          <w:sz w:val="28"/>
          <w:szCs w:val="28"/>
        </w:rPr>
      </w:pPr>
    </w:p>
    <w:p w14:paraId="56D8B685" w14:textId="77777777" w:rsidR="00BC0FB2" w:rsidRDefault="00BC0FB2" w:rsidP="0096361B">
      <w:pPr>
        <w:pStyle w:val="a"/>
        <w:rPr>
          <w:sz w:val="28"/>
          <w:szCs w:val="28"/>
        </w:rPr>
      </w:pPr>
    </w:p>
    <w:p w14:paraId="1634EB5E" w14:textId="77777777" w:rsidR="009E22B7" w:rsidRDefault="009E22B7" w:rsidP="0096361B">
      <w:pPr>
        <w:pStyle w:val="a"/>
        <w:rPr>
          <w:sz w:val="28"/>
          <w:szCs w:val="28"/>
        </w:rPr>
      </w:pPr>
    </w:p>
    <w:p w14:paraId="1050DD00" w14:textId="77777777" w:rsidR="009E22B7" w:rsidRDefault="009E22B7" w:rsidP="0096361B">
      <w:pPr>
        <w:pStyle w:val="a"/>
        <w:rPr>
          <w:sz w:val="28"/>
          <w:szCs w:val="28"/>
        </w:rPr>
      </w:pPr>
    </w:p>
    <w:p w14:paraId="093AF343" w14:textId="77777777" w:rsidR="009E22B7" w:rsidRDefault="009E22B7" w:rsidP="0096361B">
      <w:pPr>
        <w:pStyle w:val="a"/>
        <w:rPr>
          <w:sz w:val="28"/>
          <w:szCs w:val="28"/>
        </w:rPr>
      </w:pPr>
    </w:p>
    <w:p w14:paraId="359315E6" w14:textId="77777777" w:rsidR="009E22B7" w:rsidRDefault="009E22B7" w:rsidP="0096361B">
      <w:pPr>
        <w:pStyle w:val="a"/>
        <w:rPr>
          <w:sz w:val="28"/>
          <w:szCs w:val="28"/>
        </w:rPr>
      </w:pPr>
    </w:p>
    <w:p w14:paraId="66BBFA1C" w14:textId="77777777" w:rsidR="009E22B7" w:rsidRDefault="009E22B7" w:rsidP="0096361B">
      <w:pPr>
        <w:pStyle w:val="a"/>
        <w:rPr>
          <w:sz w:val="28"/>
          <w:szCs w:val="28"/>
        </w:rPr>
      </w:pPr>
    </w:p>
    <w:p w14:paraId="5476F10B" w14:textId="77777777" w:rsidR="009E22B7" w:rsidRDefault="009E22B7" w:rsidP="0096361B">
      <w:pPr>
        <w:pStyle w:val="a"/>
        <w:rPr>
          <w:sz w:val="28"/>
          <w:szCs w:val="28"/>
        </w:rPr>
      </w:pPr>
    </w:p>
    <w:p w14:paraId="720A09E9" w14:textId="77777777" w:rsidR="009E22B7" w:rsidRDefault="009E22B7" w:rsidP="0096361B">
      <w:pPr>
        <w:pStyle w:val="a"/>
        <w:rPr>
          <w:sz w:val="28"/>
          <w:szCs w:val="28"/>
        </w:rPr>
      </w:pPr>
    </w:p>
    <w:p w14:paraId="062B2476" w14:textId="77777777" w:rsidR="009E22B7" w:rsidRDefault="009E22B7" w:rsidP="0096361B">
      <w:pPr>
        <w:pStyle w:val="a"/>
        <w:rPr>
          <w:sz w:val="28"/>
          <w:szCs w:val="28"/>
        </w:rPr>
      </w:pPr>
    </w:p>
    <w:p w14:paraId="40227D3D" w14:textId="77777777" w:rsidR="009E22B7" w:rsidRDefault="009E22B7" w:rsidP="0096361B">
      <w:pPr>
        <w:pStyle w:val="a"/>
        <w:rPr>
          <w:sz w:val="28"/>
          <w:szCs w:val="28"/>
        </w:rPr>
      </w:pPr>
    </w:p>
    <w:p w14:paraId="062B53BF" w14:textId="77777777" w:rsidR="009E22B7" w:rsidRDefault="009E22B7" w:rsidP="0096361B">
      <w:pPr>
        <w:pStyle w:val="a"/>
        <w:rPr>
          <w:sz w:val="28"/>
          <w:szCs w:val="28"/>
        </w:rPr>
      </w:pPr>
    </w:p>
    <w:p w14:paraId="47387DE9" w14:textId="77777777" w:rsidR="009E22B7" w:rsidRDefault="009E22B7" w:rsidP="0096361B">
      <w:pPr>
        <w:pStyle w:val="a"/>
        <w:rPr>
          <w:sz w:val="28"/>
          <w:szCs w:val="28"/>
        </w:rPr>
      </w:pPr>
    </w:p>
    <w:p w14:paraId="72E1BA7D" w14:textId="77777777" w:rsidR="009E22B7" w:rsidRDefault="009E22B7" w:rsidP="009E22B7">
      <w:pPr>
        <w:pStyle w:val="a"/>
        <w:ind w:firstLine="0"/>
        <w:rPr>
          <w:sz w:val="28"/>
          <w:szCs w:val="28"/>
        </w:rPr>
      </w:pPr>
    </w:p>
    <w:p w14:paraId="58BC2FDD" w14:textId="77777777" w:rsidR="009E22B7" w:rsidRDefault="009E22B7" w:rsidP="0096361B">
      <w:pPr>
        <w:pStyle w:val="a"/>
        <w:rPr>
          <w:sz w:val="28"/>
          <w:szCs w:val="28"/>
        </w:rPr>
      </w:pPr>
    </w:p>
    <w:p w14:paraId="46852533" w14:textId="7CF0EF4A" w:rsidR="009E22B7" w:rsidRDefault="009E22B7" w:rsidP="009E22B7">
      <w:pPr>
        <w:pStyle w:val="Heading1"/>
      </w:pPr>
      <w:bookmarkStart w:id="28" w:name="_Toc444564263"/>
      <w:r>
        <w:t>Приложение А</w:t>
      </w:r>
      <w:bookmarkEnd w:id="28"/>
    </w:p>
    <w:p w14:paraId="4218DAF3" w14:textId="77777777" w:rsidR="009E22B7" w:rsidRDefault="009E22B7" w:rsidP="009E22B7">
      <w:pPr>
        <w:rPr>
          <w:sz w:val="28"/>
          <w:szCs w:val="28"/>
        </w:rPr>
      </w:pPr>
    </w:p>
    <w:p w14:paraId="4E9479DD" w14:textId="42FCA453" w:rsidR="009E22B7" w:rsidRDefault="009E22B7" w:rsidP="009E22B7">
      <w:pPr>
        <w:pStyle w:val="Title"/>
        <w:rPr>
          <w:sz w:val="28"/>
          <w:szCs w:val="28"/>
        </w:rPr>
      </w:pPr>
      <w:r w:rsidRPr="009E22B7">
        <w:rPr>
          <w:sz w:val="28"/>
          <w:szCs w:val="28"/>
        </w:rPr>
        <w:t xml:space="preserve">Код программы реализованной для вычислительных экспериментов </w:t>
      </w:r>
    </w:p>
    <w:p w14:paraId="7138DFA3" w14:textId="77777777" w:rsidR="009E22B7" w:rsidRDefault="009E22B7" w:rsidP="009E22B7">
      <w:pPr>
        <w:pStyle w:val="Title"/>
        <w:rPr>
          <w:sz w:val="28"/>
          <w:szCs w:val="28"/>
        </w:rPr>
      </w:pPr>
    </w:p>
    <w:p w14:paraId="595F4D40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#include &lt;iostream&gt;</w:t>
      </w:r>
    </w:p>
    <w:p w14:paraId="3823806B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#include &lt;omp.h&gt;</w:t>
      </w:r>
    </w:p>
    <w:p w14:paraId="45025F7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#include &lt;cmath&gt;</w:t>
      </w:r>
    </w:p>
    <w:p w14:paraId="0716175B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758AA279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// config</w:t>
      </w:r>
    </w:p>
    <w:p w14:paraId="6287E06F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#define OMP_THREADS_NUM 4</w:t>
      </w:r>
    </w:p>
    <w:p w14:paraId="11B9F27F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2598A264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// solution globals</w:t>
      </w:r>
    </w:p>
    <w:p w14:paraId="6B9AAF44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#define Dx 1</w:t>
      </w:r>
    </w:p>
    <w:p w14:paraId="2842B4D9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#define Dy 2</w:t>
      </w:r>
    </w:p>
    <w:p w14:paraId="2220A719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#define N 500</w:t>
      </w:r>
    </w:p>
    <w:p w14:paraId="59B741BF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#define h ((double) Dx / N)</w:t>
      </w:r>
    </w:p>
    <w:p w14:paraId="66622A28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#define Nx ((int) (Dx / h) + 1)</w:t>
      </w:r>
    </w:p>
    <w:p w14:paraId="5EF81E57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#define Ny ((int) (Dy / h) + 1)</w:t>
      </w:r>
    </w:p>
    <w:p w14:paraId="6FB0D954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#define Rit 300</w:t>
      </w:r>
    </w:p>
    <w:p w14:paraId="6E8E50AB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64B9925A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// tiling</w:t>
      </w:r>
    </w:p>
    <w:p w14:paraId="3E3065A1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#define r1 2</w:t>
      </w:r>
    </w:p>
    <w:p w14:paraId="61B7B0A5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#define r2 100</w:t>
      </w:r>
    </w:p>
    <w:p w14:paraId="5F009E01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#define r3 200</w:t>
      </w:r>
    </w:p>
    <w:p w14:paraId="35BA7411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#define Mover 1</w:t>
      </w:r>
    </w:p>
    <w:p w14:paraId="4D0372A3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1851B57A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using namespace std;</w:t>
      </w:r>
    </w:p>
    <w:p w14:paraId="11ABD021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075C4E6B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double f(int i, int j) {</w:t>
      </w:r>
    </w:p>
    <w:p w14:paraId="7B391CD5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return 2 * (pow(i * h, 2) + pow(j * h, 2));</w:t>
      </w:r>
    </w:p>
    <w:p w14:paraId="59141FE6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}</w:t>
      </w:r>
    </w:p>
    <w:p w14:paraId="74189298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6DBCBB77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double exactValue(int i, int j) {</w:t>
      </w:r>
    </w:p>
    <w:p w14:paraId="7C70B3F2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return pow(i * h, 2) * pow(j * h, 2);</w:t>
      </w:r>
    </w:p>
    <w:p w14:paraId="0AB44487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}</w:t>
      </w:r>
    </w:p>
    <w:p w14:paraId="40B59B07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120926E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void logSolutionError(double **u) {</w:t>
      </w:r>
    </w:p>
    <w:p w14:paraId="0426FB3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double maxError = u[0][0];</w:t>
      </w:r>
    </w:p>
    <w:p w14:paraId="6680FBEB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for (int i = 0; i &lt; Nx; ++i) {</w:t>
      </w:r>
    </w:p>
    <w:p w14:paraId="7D4D5F60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for (int j = 0; j &lt; Ny; ++j) {</w:t>
      </w:r>
    </w:p>
    <w:p w14:paraId="1C50F37E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double err = abs(u[i][j] - exactValue(i, j));</w:t>
      </w:r>
    </w:p>
    <w:p w14:paraId="6899E7F0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maxError = max(maxError, err);</w:t>
      </w:r>
    </w:p>
    <w:p w14:paraId="7363C0BF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lastRenderedPageBreak/>
        <w:t xml:space="preserve">        }</w:t>
      </w:r>
    </w:p>
    <w:p w14:paraId="54E64211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}</w:t>
      </w:r>
    </w:p>
    <w:p w14:paraId="2081688F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cout &lt;&lt; "solution max error: " &lt;&lt; maxError &lt;&lt; "\n========\n";</w:t>
      </w:r>
    </w:p>
    <w:p w14:paraId="1F94FC62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}</w:t>
      </w:r>
    </w:p>
    <w:p w14:paraId="31A30B8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56FEF2CB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double** allocateAndFillMatrix() {</w:t>
      </w:r>
    </w:p>
    <w:p w14:paraId="0DB53608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double** ary = new double*[Nx];</w:t>
      </w:r>
    </w:p>
    <w:p w14:paraId="7BE6940A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for (int i = 0; i &lt; Nx; ++i) {</w:t>
      </w:r>
    </w:p>
    <w:p w14:paraId="57CA3A3E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ary[i] = new double[Ny];</w:t>
      </w:r>
    </w:p>
    <w:p w14:paraId="04294B0C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for (int j = 0; j &lt; Ny; ++j) {</w:t>
      </w:r>
    </w:p>
    <w:p w14:paraId="3F30BBC3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ary[i][j] = 0;</w:t>
      </w:r>
    </w:p>
    <w:p w14:paraId="4BA00EB7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}</w:t>
      </w:r>
    </w:p>
    <w:p w14:paraId="56616B61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}</w:t>
      </w:r>
    </w:p>
    <w:p w14:paraId="72614D77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for (int i = 0; i &lt; Nx; ++i) {</w:t>
      </w:r>
    </w:p>
    <w:p w14:paraId="19E5B748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ary[i][Ny - 1] = exactValue(i, Ny - 1);</w:t>
      </w:r>
    </w:p>
    <w:p w14:paraId="1CB5121C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}</w:t>
      </w:r>
    </w:p>
    <w:p w14:paraId="6984848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for (int j = 0; j &lt; Ny; ++j) {</w:t>
      </w:r>
    </w:p>
    <w:p w14:paraId="1BDE00E6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ary[Nx - 1][j] = exactValue(Nx - 1, j);</w:t>
      </w:r>
    </w:p>
    <w:p w14:paraId="2ED52BB5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}</w:t>
      </w:r>
    </w:p>
    <w:p w14:paraId="42FA826A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return ary;</w:t>
      </w:r>
    </w:p>
    <w:p w14:paraId="1F69F72C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}</w:t>
      </w:r>
    </w:p>
    <w:p w14:paraId="3F3C2495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01543A8E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17570592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void seidel(double** u, int i, int j) {</w:t>
      </w:r>
    </w:p>
    <w:p w14:paraId="007D7D6C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u[i][j] = 0.25 * (u[i+1][j] + u[i-1][j] + u[i][j+1] + u[i][j-1] - pow(h, 2) * f(i, j));</w:t>
      </w:r>
    </w:p>
    <w:p w14:paraId="69414CDF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}</w:t>
      </w:r>
    </w:p>
    <w:p w14:paraId="092EE4CA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670BD194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void solveSimple(double** u) {</w:t>
      </w:r>
    </w:p>
    <w:p w14:paraId="4B73FD72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for (int it = 0; it &lt; Rit; ++it) {</w:t>
      </w:r>
    </w:p>
    <w:p w14:paraId="3BCEE0B8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for (int i = 1; i &lt; Nx - 1; ++i) {</w:t>
      </w:r>
    </w:p>
    <w:p w14:paraId="0A8FD8A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for (int j = 1; j &lt; Ny - 1; ++j) {</w:t>
      </w:r>
    </w:p>
    <w:p w14:paraId="4B78128E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    seidel(u, i, j);</w:t>
      </w:r>
    </w:p>
    <w:p w14:paraId="586CA3C8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}</w:t>
      </w:r>
    </w:p>
    <w:p w14:paraId="5AD41376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}</w:t>
      </w:r>
    </w:p>
    <w:p w14:paraId="14FB6D9C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}</w:t>
      </w:r>
    </w:p>
    <w:p w14:paraId="0CA8C80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}</w:t>
      </w:r>
    </w:p>
    <w:p w14:paraId="420F4E0C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60320C75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void solveSimpleParallel(double** u) {</w:t>
      </w:r>
    </w:p>
    <w:p w14:paraId="7B14C622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#pragma omp parallel</w:t>
      </w:r>
    </w:p>
    <w:p w14:paraId="6701FA30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{</w:t>
      </w:r>
    </w:p>
    <w:p w14:paraId="51E7FCBF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for (int it = 0; it &lt; Rit; ++it) {</w:t>
      </w:r>
    </w:p>
    <w:p w14:paraId="4BD80826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#pragma omp for</w:t>
      </w:r>
    </w:p>
    <w:p w14:paraId="39BD6EB3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lastRenderedPageBreak/>
        <w:t xml:space="preserve">            for (int i = 1; i &lt; Nx - 1; ++i) {</w:t>
      </w:r>
    </w:p>
    <w:p w14:paraId="334C9B26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    for (int j = 1; j &lt; Ny - 1; ++j) {</w:t>
      </w:r>
    </w:p>
    <w:p w14:paraId="1CE8DDA5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        seidel(u, i, j);</w:t>
      </w:r>
    </w:p>
    <w:p w14:paraId="2C8BB871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    }</w:t>
      </w:r>
    </w:p>
    <w:p w14:paraId="072F950E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}</w:t>
      </w:r>
    </w:p>
    <w:p w14:paraId="4775F0EF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}</w:t>
      </w:r>
    </w:p>
    <w:p w14:paraId="12A8D92B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}</w:t>
      </w:r>
    </w:p>
    <w:p w14:paraId="72A00003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7F2D7889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}</w:t>
      </w:r>
    </w:p>
    <w:p w14:paraId="0E760CF2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61DB460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void tile(double** u, int ig, int jg) {</w:t>
      </w:r>
    </w:p>
    <w:p w14:paraId="341B4C05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for (int i = 1 + ig * r2; i &lt; min((ig + 1) * r2 + 1, Nx - 1); ++i) {</w:t>
      </w:r>
    </w:p>
    <w:p w14:paraId="164039DB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for (int j = 1 + jg * r3; j &lt; min((jg + 1) * r3 + 1, Ny - 1); ++j) {</w:t>
      </w:r>
    </w:p>
    <w:p w14:paraId="38F83876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seidel(u, i, j);</w:t>
      </w:r>
    </w:p>
    <w:p w14:paraId="259ADFA9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}</w:t>
      </w:r>
    </w:p>
    <w:p w14:paraId="4183133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}</w:t>
      </w:r>
    </w:p>
    <w:p w14:paraId="5C85D184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}</w:t>
      </w:r>
    </w:p>
    <w:p w14:paraId="14C3A44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3082CE4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void solveSimpleTiling(double** u) {</w:t>
      </w:r>
    </w:p>
    <w:p w14:paraId="25313FE2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int Q1 = (int) ceil(((double) Nx / r2));</w:t>
      </w:r>
    </w:p>
    <w:p w14:paraId="6D6C87C2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int Q2 = (int) ceil(((double) Ny / r3));</w:t>
      </w:r>
    </w:p>
    <w:p w14:paraId="77A10254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#pragma omp parallel</w:t>
      </w:r>
    </w:p>
    <w:p w14:paraId="76E33D3C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{</w:t>
      </w:r>
    </w:p>
    <w:p w14:paraId="06B11638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for (int it = 0; it &lt; Rit; ++it) {</w:t>
      </w:r>
    </w:p>
    <w:p w14:paraId="52AE19B7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#pragma omp for</w:t>
      </w:r>
    </w:p>
    <w:p w14:paraId="7C1D643C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for (int ig = 0; ig &lt; Q1; ++ig) {</w:t>
      </w:r>
    </w:p>
    <w:p w14:paraId="0E9B3B13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    for (int jg = 0; jg &lt; Q2; ++jg) {</w:t>
      </w:r>
    </w:p>
    <w:p w14:paraId="74360351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        tile(u, ig, jg);</w:t>
      </w:r>
    </w:p>
    <w:p w14:paraId="572A3C33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    }</w:t>
      </w:r>
    </w:p>
    <w:p w14:paraId="0A546173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}</w:t>
      </w:r>
    </w:p>
    <w:p w14:paraId="622B21FC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}</w:t>
      </w:r>
    </w:p>
    <w:p w14:paraId="2BC3BD01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}</w:t>
      </w:r>
    </w:p>
    <w:p w14:paraId="0F369DE4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}</w:t>
      </w:r>
    </w:p>
    <w:p w14:paraId="3D53F517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58EE5536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void haloTile(double** u, int ig, int jg, int lg) {</w:t>
      </w:r>
    </w:p>
    <w:p w14:paraId="4A47DAFF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for (int l = 1 + lg * r1; l &lt; min((lg + 1) * r1 + 1, Rit - 1); ++l) {</w:t>
      </w:r>
    </w:p>
    <w:p w14:paraId="41A9556F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for (int i = max(ig * r2 - Mover + 1, 1); i &lt; min(Mover + (ig + 1) * r2 + 1, Nx - 1); ++i) {</w:t>
      </w:r>
    </w:p>
    <w:p w14:paraId="183F5347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for (int j = max(jg * r3 - Mover + 1, 1); j &lt; min(Mover + (jg + 1) * r3 + 1, Ny - 1); ++j) {</w:t>
      </w:r>
    </w:p>
    <w:p w14:paraId="506A7700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    seidel(u, i, j);</w:t>
      </w:r>
    </w:p>
    <w:p w14:paraId="1F641B49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lastRenderedPageBreak/>
        <w:t xml:space="preserve">            }</w:t>
      </w:r>
    </w:p>
    <w:p w14:paraId="5E7782A7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}</w:t>
      </w:r>
    </w:p>
    <w:p w14:paraId="29DC3748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}</w:t>
      </w:r>
    </w:p>
    <w:p w14:paraId="00418D3E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}</w:t>
      </w:r>
    </w:p>
    <w:p w14:paraId="6DD42CF5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7FCD9E00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void solve3dTiling(double** u) {</w:t>
      </w:r>
    </w:p>
    <w:p w14:paraId="0E335CEA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int Q1 = (int) ceil(((double) Rit / r1));</w:t>
      </w:r>
    </w:p>
    <w:p w14:paraId="63803AAC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int Q2 = (int) ceil(((double) Nx / r2));</w:t>
      </w:r>
    </w:p>
    <w:p w14:paraId="4957C521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int Q3 = (int) ceil(((double) Ny / r3));</w:t>
      </w:r>
    </w:p>
    <w:p w14:paraId="47326B5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744DA998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#pragma omp parallel </w:t>
      </w:r>
    </w:p>
    <w:p w14:paraId="6270321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{</w:t>
      </w:r>
    </w:p>
    <w:p w14:paraId="053F7328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#pragma omp for</w:t>
      </w:r>
    </w:p>
    <w:p w14:paraId="6E31793B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for (int lg = 0; lg &lt; Q1; ++lg) {</w:t>
      </w:r>
    </w:p>
    <w:p w14:paraId="7B04B302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for (int ig = 0; ig &lt; Q2; ++ig) {</w:t>
      </w:r>
    </w:p>
    <w:p w14:paraId="7E544730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    for (int jg = 0; jg &lt; Q3; ++jg) {</w:t>
      </w:r>
    </w:p>
    <w:p w14:paraId="023BF932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        haloTile(u, ig, jg, lg);</w:t>
      </w:r>
    </w:p>
    <w:p w14:paraId="51D3B746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    }</w:t>
      </w:r>
    </w:p>
    <w:p w14:paraId="422AD68B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    }</w:t>
      </w:r>
    </w:p>
    <w:p w14:paraId="00756260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    }</w:t>
      </w:r>
    </w:p>
    <w:p w14:paraId="324BA21E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}</w:t>
      </w:r>
    </w:p>
    <w:p w14:paraId="1A9716F1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}</w:t>
      </w:r>
    </w:p>
    <w:p w14:paraId="3157E9D1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14B1B2FC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void showRuntime(double runtime) {</w:t>
      </w:r>
    </w:p>
    <w:p w14:paraId="002C2449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double currentTime = omp_get_wtime();</w:t>
      </w:r>
    </w:p>
    <w:p w14:paraId="3878BF3A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cout &lt;&lt; "runtime was: " &lt;&lt; currentTime - runtime &lt;&lt; endl;</w:t>
      </w:r>
    </w:p>
    <w:p w14:paraId="0B4CE6D5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}</w:t>
      </w:r>
    </w:p>
    <w:p w14:paraId="20403FE4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5BDFBE61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>int main() {</w:t>
      </w:r>
    </w:p>
    <w:p w14:paraId="3197840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omp_set_num_threads(OMP_THREADS_NUM);</w:t>
      </w:r>
    </w:p>
    <w:p w14:paraId="1CB1C762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6B3ABA37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cout &lt;&lt; "Nx: " &lt;&lt; Nx &lt;&lt; ", Ny: " &lt;&lt; Ny &lt;&lt; ", h: " &lt;&lt; h &lt;&lt; "\n_______\n";</w:t>
      </w:r>
    </w:p>
    <w:p w14:paraId="4706B1F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66E700D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cout &lt;&lt; "simple:\n";</w:t>
      </w:r>
    </w:p>
    <w:p w14:paraId="471902D7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double** u = allocateAndFillMatrix();</w:t>
      </w:r>
    </w:p>
    <w:p w14:paraId="258EC2CE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double runtime = omp_get_wtime();</w:t>
      </w:r>
    </w:p>
    <w:p w14:paraId="70D4245C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solveSimple(u);</w:t>
      </w:r>
    </w:p>
    <w:p w14:paraId="1583E139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showRuntime(runtime);</w:t>
      </w:r>
    </w:p>
    <w:p w14:paraId="7F640EA9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logSolutionError(u);</w:t>
      </w:r>
    </w:p>
    <w:p w14:paraId="3C936A1F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7E5B037F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cout &lt;&lt; "simple parallel:\n";</w:t>
      </w:r>
    </w:p>
    <w:p w14:paraId="04A20FFC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u = allocateAndFillMatrix();</w:t>
      </w:r>
    </w:p>
    <w:p w14:paraId="584BD8F0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runtime = omp_get_wtime();</w:t>
      </w:r>
    </w:p>
    <w:p w14:paraId="70CE5756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lastRenderedPageBreak/>
        <w:t xml:space="preserve">    solveSimpleParallel(u);</w:t>
      </w:r>
    </w:p>
    <w:p w14:paraId="36F96A84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showRuntime(runtime);</w:t>
      </w:r>
    </w:p>
    <w:p w14:paraId="19780F90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logSolutionError(u);</w:t>
      </w:r>
    </w:p>
    <w:p w14:paraId="2DF9D756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64C6D7C8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cout &lt;&lt; "simple parallel tiling:\n";</w:t>
      </w:r>
    </w:p>
    <w:p w14:paraId="3B50EFD2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u = allocateAndFillMatrix();</w:t>
      </w:r>
    </w:p>
    <w:p w14:paraId="2B0D0EC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runtime = omp_get_wtime();</w:t>
      </w:r>
    </w:p>
    <w:p w14:paraId="2EFD9B33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solveSimpleTiling(u);</w:t>
      </w:r>
    </w:p>
    <w:p w14:paraId="5237CD5E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showRuntime(runtime);</w:t>
      </w:r>
    </w:p>
    <w:p w14:paraId="41CE60D2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logSolutionError(u);</w:t>
      </w:r>
    </w:p>
    <w:p w14:paraId="256531AE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362FAE70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cout &lt;&lt; "3d test parallel tiling:\n";</w:t>
      </w:r>
    </w:p>
    <w:p w14:paraId="5E43CA70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u = allocateAndFillMatrix();</w:t>
      </w:r>
    </w:p>
    <w:p w14:paraId="69BA1D07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runtime = omp_get_wtime();</w:t>
      </w:r>
    </w:p>
    <w:p w14:paraId="23F8766D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solve3dTiling(u);</w:t>
      </w:r>
    </w:p>
    <w:p w14:paraId="0DE4081F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showRuntime(runtime);</w:t>
      </w:r>
    </w:p>
    <w:p w14:paraId="00183C8C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logSolutionError(u);</w:t>
      </w:r>
    </w:p>
    <w:p w14:paraId="3CD76B93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</w:p>
    <w:p w14:paraId="2F46C065" w14:textId="77777777" w:rsidR="009E22B7" w:rsidRPr="009E22B7" w:rsidRDefault="009E22B7" w:rsidP="009E22B7">
      <w:pPr>
        <w:pStyle w:val="Title"/>
        <w:jc w:val="both"/>
        <w:rPr>
          <w:rFonts w:ascii="Consolas" w:hAnsi="Consolas"/>
          <w:b w:val="0"/>
          <w:bCs w:val="0"/>
          <w:caps w:val="0"/>
          <w:sz w:val="28"/>
          <w:szCs w:val="28"/>
        </w:rPr>
      </w:pPr>
      <w:r w:rsidRPr="009E22B7">
        <w:rPr>
          <w:rFonts w:ascii="Consolas" w:hAnsi="Consolas"/>
          <w:b w:val="0"/>
          <w:bCs w:val="0"/>
          <w:caps w:val="0"/>
          <w:sz w:val="28"/>
          <w:szCs w:val="28"/>
        </w:rPr>
        <w:t xml:space="preserve">    return 0;</w:t>
      </w:r>
    </w:p>
    <w:p w14:paraId="2DE8681A" w14:textId="484FA993" w:rsidR="009E22B7" w:rsidRPr="009E22B7" w:rsidRDefault="009E22B7" w:rsidP="009E22B7">
      <w:pPr>
        <w:pStyle w:val="a1"/>
        <w:rPr>
          <w:rFonts w:ascii="Consolas" w:hAnsi="Consolas"/>
        </w:rPr>
      </w:pPr>
      <w:r w:rsidRPr="009E22B7">
        <w:rPr>
          <w:rFonts w:ascii="Consolas" w:hAnsi="Consolas"/>
        </w:rPr>
        <w:t>}</w:t>
      </w:r>
    </w:p>
    <w:sectPr w:rsidR="009E22B7" w:rsidRPr="009E22B7" w:rsidSect="00B40B34">
      <w:footerReference w:type="default" r:id="rId3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625B1" w14:textId="77777777" w:rsidR="00D92A8A" w:rsidRDefault="00D92A8A" w:rsidP="00A53F46">
      <w:r>
        <w:separator/>
      </w:r>
    </w:p>
  </w:endnote>
  <w:endnote w:type="continuationSeparator" w:id="0">
    <w:p w14:paraId="058A02B4" w14:textId="77777777" w:rsidR="00D92A8A" w:rsidRDefault="00D92A8A" w:rsidP="00A53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 Iau?iue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D6D70" w14:textId="77777777" w:rsidR="006F0FB9" w:rsidRDefault="006F0FB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99C3921" w14:textId="77777777" w:rsidR="006F0FB9" w:rsidRDefault="006F0FB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5859750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304B36BC" w14:textId="77777777" w:rsidR="007B2F85" w:rsidRPr="00A53F46" w:rsidRDefault="007B2F85">
        <w:pPr>
          <w:pStyle w:val="Footer"/>
          <w:jc w:val="center"/>
          <w:rPr>
            <w:sz w:val="24"/>
            <w:szCs w:val="24"/>
          </w:rPr>
        </w:pPr>
        <w:r w:rsidRPr="00A53F46">
          <w:rPr>
            <w:sz w:val="24"/>
            <w:szCs w:val="24"/>
          </w:rPr>
          <w:fldChar w:fldCharType="begin"/>
        </w:r>
        <w:r w:rsidRPr="00A53F46">
          <w:rPr>
            <w:sz w:val="24"/>
            <w:szCs w:val="24"/>
          </w:rPr>
          <w:instrText>PAGE   \* MERGEFORMAT</w:instrText>
        </w:r>
        <w:r w:rsidRPr="00A53F46">
          <w:rPr>
            <w:sz w:val="24"/>
            <w:szCs w:val="24"/>
          </w:rPr>
          <w:fldChar w:fldCharType="separate"/>
        </w:r>
        <w:r w:rsidR="009E22B7">
          <w:rPr>
            <w:noProof/>
            <w:sz w:val="24"/>
            <w:szCs w:val="24"/>
          </w:rPr>
          <w:t>25</w:t>
        </w:r>
        <w:r w:rsidRPr="00A53F46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8D8D6" w14:textId="77777777" w:rsidR="00D92A8A" w:rsidRDefault="00D92A8A" w:rsidP="00A53F46">
      <w:r>
        <w:separator/>
      </w:r>
    </w:p>
  </w:footnote>
  <w:footnote w:type="continuationSeparator" w:id="0">
    <w:p w14:paraId="7F638FC0" w14:textId="77777777" w:rsidR="00D92A8A" w:rsidRDefault="00D92A8A" w:rsidP="00A53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0238"/>
    <w:multiLevelType w:val="multilevel"/>
    <w:tmpl w:val="A6E8A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1">
    <w:nsid w:val="09936AE5"/>
    <w:multiLevelType w:val="hybridMultilevel"/>
    <w:tmpl w:val="A07A1A62"/>
    <w:lvl w:ilvl="0" w:tplc="A5D8E408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33FCC"/>
    <w:multiLevelType w:val="multilevel"/>
    <w:tmpl w:val="608438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29921C5"/>
    <w:multiLevelType w:val="multilevel"/>
    <w:tmpl w:val="748C82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164E53C2"/>
    <w:multiLevelType w:val="multilevel"/>
    <w:tmpl w:val="531A6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BED6C49"/>
    <w:multiLevelType w:val="hybridMultilevel"/>
    <w:tmpl w:val="EEBA06F2"/>
    <w:lvl w:ilvl="0" w:tplc="041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6">
    <w:nsid w:val="331E33DF"/>
    <w:multiLevelType w:val="multilevel"/>
    <w:tmpl w:val="835E0B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7">
    <w:nsid w:val="38D27EE0"/>
    <w:multiLevelType w:val="hybridMultilevel"/>
    <w:tmpl w:val="DAC69B34"/>
    <w:lvl w:ilvl="0" w:tplc="7C94A6A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447A3C4A"/>
    <w:multiLevelType w:val="multilevel"/>
    <w:tmpl w:val="10501A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9">
    <w:nsid w:val="44C15DED"/>
    <w:multiLevelType w:val="multilevel"/>
    <w:tmpl w:val="DFA2E5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>
    <w:nsid w:val="52FA0838"/>
    <w:multiLevelType w:val="hybridMultilevel"/>
    <w:tmpl w:val="540A6572"/>
    <w:lvl w:ilvl="0" w:tplc="4AF297D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DD10A8"/>
    <w:multiLevelType w:val="multilevel"/>
    <w:tmpl w:val="5E10269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544A5AA0"/>
    <w:multiLevelType w:val="multilevel"/>
    <w:tmpl w:val="5804E3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>
    <w:nsid w:val="639B7260"/>
    <w:multiLevelType w:val="multilevel"/>
    <w:tmpl w:val="D66C7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13"/>
  </w:num>
  <w:num w:numId="6">
    <w:abstractNumId w:val="13"/>
    <w:lvlOverride w:ilvl="0">
      <w:startOverride w:val="1"/>
    </w:lvlOverride>
  </w:num>
  <w:num w:numId="7">
    <w:abstractNumId w:val="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</w:num>
  <w:num w:numId="11">
    <w:abstractNumId w:val="11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2"/>
    </w:lvlOverride>
  </w:num>
  <w:num w:numId="14">
    <w:abstractNumId w:val="0"/>
  </w:num>
  <w:num w:numId="15">
    <w:abstractNumId w:val="6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3F"/>
    <w:rsid w:val="000020FE"/>
    <w:rsid w:val="00002AD6"/>
    <w:rsid w:val="00004272"/>
    <w:rsid w:val="00006197"/>
    <w:rsid w:val="00007016"/>
    <w:rsid w:val="00007A27"/>
    <w:rsid w:val="00007C32"/>
    <w:rsid w:val="00011BE1"/>
    <w:rsid w:val="00012E4D"/>
    <w:rsid w:val="00014202"/>
    <w:rsid w:val="00014BBB"/>
    <w:rsid w:val="0002299A"/>
    <w:rsid w:val="00023373"/>
    <w:rsid w:val="0002377F"/>
    <w:rsid w:val="00023C3F"/>
    <w:rsid w:val="00030630"/>
    <w:rsid w:val="00034FA6"/>
    <w:rsid w:val="00035777"/>
    <w:rsid w:val="00043C8F"/>
    <w:rsid w:val="0004622F"/>
    <w:rsid w:val="00046E50"/>
    <w:rsid w:val="0004770C"/>
    <w:rsid w:val="00050EB0"/>
    <w:rsid w:val="00053219"/>
    <w:rsid w:val="00055735"/>
    <w:rsid w:val="00067879"/>
    <w:rsid w:val="00072F53"/>
    <w:rsid w:val="00075DA8"/>
    <w:rsid w:val="00076158"/>
    <w:rsid w:val="00076FBD"/>
    <w:rsid w:val="00080C0F"/>
    <w:rsid w:val="00090026"/>
    <w:rsid w:val="000907F0"/>
    <w:rsid w:val="000911FC"/>
    <w:rsid w:val="0009154C"/>
    <w:rsid w:val="000933FA"/>
    <w:rsid w:val="00095CCE"/>
    <w:rsid w:val="000A11E0"/>
    <w:rsid w:val="000A15A8"/>
    <w:rsid w:val="000A282C"/>
    <w:rsid w:val="000A4E9C"/>
    <w:rsid w:val="000A6750"/>
    <w:rsid w:val="000A7CEA"/>
    <w:rsid w:val="000B2E6F"/>
    <w:rsid w:val="000B35C3"/>
    <w:rsid w:val="000D0A6D"/>
    <w:rsid w:val="000D2423"/>
    <w:rsid w:val="000D2461"/>
    <w:rsid w:val="000D3D56"/>
    <w:rsid w:val="000E63B7"/>
    <w:rsid w:val="000F042B"/>
    <w:rsid w:val="000F0AA8"/>
    <w:rsid w:val="000F14E4"/>
    <w:rsid w:val="000F29A0"/>
    <w:rsid w:val="000F6C85"/>
    <w:rsid w:val="00103067"/>
    <w:rsid w:val="00107335"/>
    <w:rsid w:val="00112C22"/>
    <w:rsid w:val="00115641"/>
    <w:rsid w:val="001213E6"/>
    <w:rsid w:val="001260FB"/>
    <w:rsid w:val="00126C06"/>
    <w:rsid w:val="001325BB"/>
    <w:rsid w:val="00136CE6"/>
    <w:rsid w:val="00137B1F"/>
    <w:rsid w:val="00140D97"/>
    <w:rsid w:val="00140EB2"/>
    <w:rsid w:val="00147975"/>
    <w:rsid w:val="00147D46"/>
    <w:rsid w:val="00153975"/>
    <w:rsid w:val="00155DA4"/>
    <w:rsid w:val="00157D40"/>
    <w:rsid w:val="001607FD"/>
    <w:rsid w:val="00161B78"/>
    <w:rsid w:val="001624E8"/>
    <w:rsid w:val="00163536"/>
    <w:rsid w:val="00171F87"/>
    <w:rsid w:val="001733D6"/>
    <w:rsid w:val="00173543"/>
    <w:rsid w:val="00175E96"/>
    <w:rsid w:val="0017796F"/>
    <w:rsid w:val="00183267"/>
    <w:rsid w:val="001841A7"/>
    <w:rsid w:val="00186337"/>
    <w:rsid w:val="001916B3"/>
    <w:rsid w:val="00191D9F"/>
    <w:rsid w:val="00195311"/>
    <w:rsid w:val="00197020"/>
    <w:rsid w:val="001A2015"/>
    <w:rsid w:val="001A3EB6"/>
    <w:rsid w:val="001A4559"/>
    <w:rsid w:val="001A68C3"/>
    <w:rsid w:val="001B285F"/>
    <w:rsid w:val="001B445F"/>
    <w:rsid w:val="001B7D66"/>
    <w:rsid w:val="001C3077"/>
    <w:rsid w:val="001C3D97"/>
    <w:rsid w:val="001C4EB0"/>
    <w:rsid w:val="001C7ECE"/>
    <w:rsid w:val="001D364E"/>
    <w:rsid w:val="001D73C7"/>
    <w:rsid w:val="001E1D2D"/>
    <w:rsid w:val="001E59BA"/>
    <w:rsid w:val="001E6B30"/>
    <w:rsid w:val="001F35CC"/>
    <w:rsid w:val="001F6274"/>
    <w:rsid w:val="001F72B1"/>
    <w:rsid w:val="00201BD8"/>
    <w:rsid w:val="0020471D"/>
    <w:rsid w:val="0020661C"/>
    <w:rsid w:val="00212893"/>
    <w:rsid w:val="002128F5"/>
    <w:rsid w:val="00213A69"/>
    <w:rsid w:val="00216CEB"/>
    <w:rsid w:val="002225E3"/>
    <w:rsid w:val="00223713"/>
    <w:rsid w:val="00224890"/>
    <w:rsid w:val="00226C03"/>
    <w:rsid w:val="00227408"/>
    <w:rsid w:val="00227755"/>
    <w:rsid w:val="0023055C"/>
    <w:rsid w:val="00230D08"/>
    <w:rsid w:val="00232AC6"/>
    <w:rsid w:val="0023555B"/>
    <w:rsid w:val="00236BE5"/>
    <w:rsid w:val="00237E34"/>
    <w:rsid w:val="00241EDC"/>
    <w:rsid w:val="00242F32"/>
    <w:rsid w:val="002444E1"/>
    <w:rsid w:val="00245C21"/>
    <w:rsid w:val="002478EF"/>
    <w:rsid w:val="00250508"/>
    <w:rsid w:val="00252D3D"/>
    <w:rsid w:val="00253D70"/>
    <w:rsid w:val="0025400E"/>
    <w:rsid w:val="002565D6"/>
    <w:rsid w:val="00267152"/>
    <w:rsid w:val="00267C78"/>
    <w:rsid w:val="00271A1A"/>
    <w:rsid w:val="00272F21"/>
    <w:rsid w:val="00273419"/>
    <w:rsid w:val="00273436"/>
    <w:rsid w:val="00273F6A"/>
    <w:rsid w:val="002751E2"/>
    <w:rsid w:val="002804DC"/>
    <w:rsid w:val="00280FC5"/>
    <w:rsid w:val="00286C1D"/>
    <w:rsid w:val="00291779"/>
    <w:rsid w:val="00292351"/>
    <w:rsid w:val="0029339F"/>
    <w:rsid w:val="002A02DC"/>
    <w:rsid w:val="002A0569"/>
    <w:rsid w:val="002A0B75"/>
    <w:rsid w:val="002A27AB"/>
    <w:rsid w:val="002A29BC"/>
    <w:rsid w:val="002C0BA2"/>
    <w:rsid w:val="002C1822"/>
    <w:rsid w:val="002C3602"/>
    <w:rsid w:val="002C5185"/>
    <w:rsid w:val="002C6DE9"/>
    <w:rsid w:val="002C7872"/>
    <w:rsid w:val="002D2B6C"/>
    <w:rsid w:val="002D37DA"/>
    <w:rsid w:val="002D4236"/>
    <w:rsid w:val="002D44CA"/>
    <w:rsid w:val="002D5200"/>
    <w:rsid w:val="002E1C7F"/>
    <w:rsid w:val="002E3D2D"/>
    <w:rsid w:val="002E4046"/>
    <w:rsid w:val="002E470F"/>
    <w:rsid w:val="002E5705"/>
    <w:rsid w:val="002E6BB1"/>
    <w:rsid w:val="002F34D2"/>
    <w:rsid w:val="002F722F"/>
    <w:rsid w:val="00310395"/>
    <w:rsid w:val="003103E2"/>
    <w:rsid w:val="00310ADD"/>
    <w:rsid w:val="00310C68"/>
    <w:rsid w:val="00312319"/>
    <w:rsid w:val="003153D4"/>
    <w:rsid w:val="00316C07"/>
    <w:rsid w:val="003257D2"/>
    <w:rsid w:val="00330EBF"/>
    <w:rsid w:val="00331B69"/>
    <w:rsid w:val="00331F8B"/>
    <w:rsid w:val="0033217B"/>
    <w:rsid w:val="00333872"/>
    <w:rsid w:val="003345D6"/>
    <w:rsid w:val="00335AF1"/>
    <w:rsid w:val="00337906"/>
    <w:rsid w:val="0034027D"/>
    <w:rsid w:val="0034198A"/>
    <w:rsid w:val="00344BC6"/>
    <w:rsid w:val="00347808"/>
    <w:rsid w:val="0035237B"/>
    <w:rsid w:val="003530A5"/>
    <w:rsid w:val="00353FE9"/>
    <w:rsid w:val="00355C72"/>
    <w:rsid w:val="00355E43"/>
    <w:rsid w:val="00355F88"/>
    <w:rsid w:val="0036315F"/>
    <w:rsid w:val="00363242"/>
    <w:rsid w:val="00364FE6"/>
    <w:rsid w:val="003655E4"/>
    <w:rsid w:val="00365750"/>
    <w:rsid w:val="00366218"/>
    <w:rsid w:val="003668CB"/>
    <w:rsid w:val="00366E3D"/>
    <w:rsid w:val="00367DE1"/>
    <w:rsid w:val="00373D3F"/>
    <w:rsid w:val="00390B7C"/>
    <w:rsid w:val="00392773"/>
    <w:rsid w:val="00396551"/>
    <w:rsid w:val="003A47E7"/>
    <w:rsid w:val="003A4B03"/>
    <w:rsid w:val="003A729B"/>
    <w:rsid w:val="003B0411"/>
    <w:rsid w:val="003B2EB6"/>
    <w:rsid w:val="003C0CEF"/>
    <w:rsid w:val="003C1233"/>
    <w:rsid w:val="003C15D6"/>
    <w:rsid w:val="003C62E2"/>
    <w:rsid w:val="003D3BA2"/>
    <w:rsid w:val="003D4705"/>
    <w:rsid w:val="003E096E"/>
    <w:rsid w:val="003E24B7"/>
    <w:rsid w:val="003E2C45"/>
    <w:rsid w:val="003E5490"/>
    <w:rsid w:val="003E642F"/>
    <w:rsid w:val="003F0EA1"/>
    <w:rsid w:val="003F0FCB"/>
    <w:rsid w:val="003F1041"/>
    <w:rsid w:val="003F449E"/>
    <w:rsid w:val="003F4FEC"/>
    <w:rsid w:val="003F599C"/>
    <w:rsid w:val="003F7BCD"/>
    <w:rsid w:val="00400EF8"/>
    <w:rsid w:val="00401938"/>
    <w:rsid w:val="004033C7"/>
    <w:rsid w:val="0041069E"/>
    <w:rsid w:val="004111E8"/>
    <w:rsid w:val="0041216A"/>
    <w:rsid w:val="00412BE6"/>
    <w:rsid w:val="004166F9"/>
    <w:rsid w:val="004172C3"/>
    <w:rsid w:val="00417BC8"/>
    <w:rsid w:val="0042496E"/>
    <w:rsid w:val="00426945"/>
    <w:rsid w:val="00427ABD"/>
    <w:rsid w:val="00436C17"/>
    <w:rsid w:val="004437E7"/>
    <w:rsid w:val="0045621E"/>
    <w:rsid w:val="00461DCD"/>
    <w:rsid w:val="00464AF1"/>
    <w:rsid w:val="00472DEE"/>
    <w:rsid w:val="00473406"/>
    <w:rsid w:val="0047552A"/>
    <w:rsid w:val="00480B51"/>
    <w:rsid w:val="004845EB"/>
    <w:rsid w:val="0048549E"/>
    <w:rsid w:val="00490A61"/>
    <w:rsid w:val="00490BA9"/>
    <w:rsid w:val="004A7290"/>
    <w:rsid w:val="004B02CB"/>
    <w:rsid w:val="004B02DE"/>
    <w:rsid w:val="004B0918"/>
    <w:rsid w:val="004B4E2E"/>
    <w:rsid w:val="004B544E"/>
    <w:rsid w:val="004C0D03"/>
    <w:rsid w:val="004C283A"/>
    <w:rsid w:val="004C2DF1"/>
    <w:rsid w:val="004C2F8C"/>
    <w:rsid w:val="004C3AC8"/>
    <w:rsid w:val="004C5C48"/>
    <w:rsid w:val="004C740C"/>
    <w:rsid w:val="004C7939"/>
    <w:rsid w:val="004D16AB"/>
    <w:rsid w:val="004D415D"/>
    <w:rsid w:val="004E2E92"/>
    <w:rsid w:val="004E4304"/>
    <w:rsid w:val="004E658D"/>
    <w:rsid w:val="004F21F8"/>
    <w:rsid w:val="004F41CF"/>
    <w:rsid w:val="00503808"/>
    <w:rsid w:val="0051193E"/>
    <w:rsid w:val="00511F47"/>
    <w:rsid w:val="00512842"/>
    <w:rsid w:val="00516D28"/>
    <w:rsid w:val="00520392"/>
    <w:rsid w:val="00520E8A"/>
    <w:rsid w:val="00521B07"/>
    <w:rsid w:val="005250E8"/>
    <w:rsid w:val="00525AEA"/>
    <w:rsid w:val="005261CC"/>
    <w:rsid w:val="00526FB0"/>
    <w:rsid w:val="005309CC"/>
    <w:rsid w:val="0053265F"/>
    <w:rsid w:val="0053784B"/>
    <w:rsid w:val="005412F7"/>
    <w:rsid w:val="00542246"/>
    <w:rsid w:val="00542359"/>
    <w:rsid w:val="00547E94"/>
    <w:rsid w:val="00562262"/>
    <w:rsid w:val="00563E77"/>
    <w:rsid w:val="00565370"/>
    <w:rsid w:val="00570624"/>
    <w:rsid w:val="0057121E"/>
    <w:rsid w:val="00572A7A"/>
    <w:rsid w:val="00572B64"/>
    <w:rsid w:val="00573AF1"/>
    <w:rsid w:val="00576A67"/>
    <w:rsid w:val="0058295F"/>
    <w:rsid w:val="00582DE0"/>
    <w:rsid w:val="00584611"/>
    <w:rsid w:val="00590857"/>
    <w:rsid w:val="00590CF7"/>
    <w:rsid w:val="00591175"/>
    <w:rsid w:val="00591F09"/>
    <w:rsid w:val="005920A5"/>
    <w:rsid w:val="0059555C"/>
    <w:rsid w:val="00595D45"/>
    <w:rsid w:val="00595DDE"/>
    <w:rsid w:val="00595EC5"/>
    <w:rsid w:val="00596114"/>
    <w:rsid w:val="005A1BAA"/>
    <w:rsid w:val="005A2025"/>
    <w:rsid w:val="005A50F1"/>
    <w:rsid w:val="005A6AE2"/>
    <w:rsid w:val="005A75E7"/>
    <w:rsid w:val="005A7BB8"/>
    <w:rsid w:val="005B03B9"/>
    <w:rsid w:val="005B054F"/>
    <w:rsid w:val="005B7400"/>
    <w:rsid w:val="005C10FC"/>
    <w:rsid w:val="005C3981"/>
    <w:rsid w:val="005C3B00"/>
    <w:rsid w:val="005C4E1E"/>
    <w:rsid w:val="005D6A1C"/>
    <w:rsid w:val="005D6BE2"/>
    <w:rsid w:val="005D7943"/>
    <w:rsid w:val="005E4AF3"/>
    <w:rsid w:val="005E72C5"/>
    <w:rsid w:val="005F01C6"/>
    <w:rsid w:val="005F094D"/>
    <w:rsid w:val="005F0DAA"/>
    <w:rsid w:val="005F33F9"/>
    <w:rsid w:val="005F357B"/>
    <w:rsid w:val="005F438D"/>
    <w:rsid w:val="005F4520"/>
    <w:rsid w:val="00611D9E"/>
    <w:rsid w:val="00611DB4"/>
    <w:rsid w:val="006129B7"/>
    <w:rsid w:val="006153D6"/>
    <w:rsid w:val="00615679"/>
    <w:rsid w:val="00620741"/>
    <w:rsid w:val="00625391"/>
    <w:rsid w:val="0062557E"/>
    <w:rsid w:val="0063007F"/>
    <w:rsid w:val="00630850"/>
    <w:rsid w:val="006340FF"/>
    <w:rsid w:val="006355EA"/>
    <w:rsid w:val="0064141B"/>
    <w:rsid w:val="0064578D"/>
    <w:rsid w:val="00647096"/>
    <w:rsid w:val="00647895"/>
    <w:rsid w:val="00653406"/>
    <w:rsid w:val="006547A7"/>
    <w:rsid w:val="0066123B"/>
    <w:rsid w:val="0066201C"/>
    <w:rsid w:val="00664240"/>
    <w:rsid w:val="00665340"/>
    <w:rsid w:val="0066717A"/>
    <w:rsid w:val="0067023E"/>
    <w:rsid w:val="00670673"/>
    <w:rsid w:val="0067119E"/>
    <w:rsid w:val="006801A4"/>
    <w:rsid w:val="00682A91"/>
    <w:rsid w:val="006857BE"/>
    <w:rsid w:val="00685C05"/>
    <w:rsid w:val="00685DC4"/>
    <w:rsid w:val="006866D1"/>
    <w:rsid w:val="006910B3"/>
    <w:rsid w:val="00695ABD"/>
    <w:rsid w:val="006B2586"/>
    <w:rsid w:val="006B2F74"/>
    <w:rsid w:val="006B5618"/>
    <w:rsid w:val="006B6CCA"/>
    <w:rsid w:val="006B6E62"/>
    <w:rsid w:val="006C4ED8"/>
    <w:rsid w:val="006D19DE"/>
    <w:rsid w:val="006D4093"/>
    <w:rsid w:val="006D4E99"/>
    <w:rsid w:val="006D7507"/>
    <w:rsid w:val="006E035E"/>
    <w:rsid w:val="006E0B10"/>
    <w:rsid w:val="006E1E1D"/>
    <w:rsid w:val="006E64D6"/>
    <w:rsid w:val="006F07E5"/>
    <w:rsid w:val="006F0CF8"/>
    <w:rsid w:val="006F0FB9"/>
    <w:rsid w:val="006F1A32"/>
    <w:rsid w:val="006F1D22"/>
    <w:rsid w:val="006F3B4F"/>
    <w:rsid w:val="006F6445"/>
    <w:rsid w:val="006F7D32"/>
    <w:rsid w:val="00704CEF"/>
    <w:rsid w:val="007076F0"/>
    <w:rsid w:val="00707821"/>
    <w:rsid w:val="00712F5C"/>
    <w:rsid w:val="00716089"/>
    <w:rsid w:val="00721AA7"/>
    <w:rsid w:val="0072271C"/>
    <w:rsid w:val="0072498D"/>
    <w:rsid w:val="00725D51"/>
    <w:rsid w:val="00731525"/>
    <w:rsid w:val="007320D0"/>
    <w:rsid w:val="00736E7C"/>
    <w:rsid w:val="00740C2B"/>
    <w:rsid w:val="00743EBB"/>
    <w:rsid w:val="00744688"/>
    <w:rsid w:val="0074540F"/>
    <w:rsid w:val="007505E3"/>
    <w:rsid w:val="00751829"/>
    <w:rsid w:val="00752A70"/>
    <w:rsid w:val="00755644"/>
    <w:rsid w:val="007563AC"/>
    <w:rsid w:val="00757127"/>
    <w:rsid w:val="00764940"/>
    <w:rsid w:val="00776E48"/>
    <w:rsid w:val="00777D8F"/>
    <w:rsid w:val="00781498"/>
    <w:rsid w:val="00785734"/>
    <w:rsid w:val="007865AE"/>
    <w:rsid w:val="00791DC1"/>
    <w:rsid w:val="0079295E"/>
    <w:rsid w:val="00792FA2"/>
    <w:rsid w:val="00794021"/>
    <w:rsid w:val="00794EE4"/>
    <w:rsid w:val="0079528E"/>
    <w:rsid w:val="007968C7"/>
    <w:rsid w:val="007974FD"/>
    <w:rsid w:val="007A0119"/>
    <w:rsid w:val="007A0BC9"/>
    <w:rsid w:val="007A1C19"/>
    <w:rsid w:val="007A2EFE"/>
    <w:rsid w:val="007A3406"/>
    <w:rsid w:val="007A3919"/>
    <w:rsid w:val="007A3C9E"/>
    <w:rsid w:val="007A3F6F"/>
    <w:rsid w:val="007A40B2"/>
    <w:rsid w:val="007A5FA2"/>
    <w:rsid w:val="007B2F85"/>
    <w:rsid w:val="007B63AF"/>
    <w:rsid w:val="007B7BCF"/>
    <w:rsid w:val="007C0079"/>
    <w:rsid w:val="007C2928"/>
    <w:rsid w:val="007C2939"/>
    <w:rsid w:val="007C3864"/>
    <w:rsid w:val="007C3FA2"/>
    <w:rsid w:val="007C55CC"/>
    <w:rsid w:val="007C5C79"/>
    <w:rsid w:val="007C60CD"/>
    <w:rsid w:val="007C64AA"/>
    <w:rsid w:val="007D1E39"/>
    <w:rsid w:val="007D3209"/>
    <w:rsid w:val="007D78AE"/>
    <w:rsid w:val="007E2664"/>
    <w:rsid w:val="007E3667"/>
    <w:rsid w:val="007E51B3"/>
    <w:rsid w:val="007E5BBC"/>
    <w:rsid w:val="007E65B6"/>
    <w:rsid w:val="007F50FF"/>
    <w:rsid w:val="00802C30"/>
    <w:rsid w:val="00802D8A"/>
    <w:rsid w:val="008035E9"/>
    <w:rsid w:val="00813A3A"/>
    <w:rsid w:val="00814118"/>
    <w:rsid w:val="00817817"/>
    <w:rsid w:val="00817953"/>
    <w:rsid w:val="00820780"/>
    <w:rsid w:val="00830BCC"/>
    <w:rsid w:val="00830EFE"/>
    <w:rsid w:val="00834699"/>
    <w:rsid w:val="00834865"/>
    <w:rsid w:val="00837209"/>
    <w:rsid w:val="00837D48"/>
    <w:rsid w:val="008406E1"/>
    <w:rsid w:val="0084373B"/>
    <w:rsid w:val="00844764"/>
    <w:rsid w:val="0086038F"/>
    <w:rsid w:val="00860784"/>
    <w:rsid w:val="00863349"/>
    <w:rsid w:val="00871E6E"/>
    <w:rsid w:val="00873DBB"/>
    <w:rsid w:val="00875536"/>
    <w:rsid w:val="008769B0"/>
    <w:rsid w:val="00877C0B"/>
    <w:rsid w:val="00880F0A"/>
    <w:rsid w:val="008846A3"/>
    <w:rsid w:val="00886572"/>
    <w:rsid w:val="00886D49"/>
    <w:rsid w:val="00887F6F"/>
    <w:rsid w:val="008918E2"/>
    <w:rsid w:val="00892256"/>
    <w:rsid w:val="00894381"/>
    <w:rsid w:val="008A2AFB"/>
    <w:rsid w:val="008A3BBA"/>
    <w:rsid w:val="008A4023"/>
    <w:rsid w:val="008A5ED0"/>
    <w:rsid w:val="008B1893"/>
    <w:rsid w:val="008B3049"/>
    <w:rsid w:val="008B312E"/>
    <w:rsid w:val="008B3E54"/>
    <w:rsid w:val="008B5B5A"/>
    <w:rsid w:val="008C1962"/>
    <w:rsid w:val="008C278E"/>
    <w:rsid w:val="008C4385"/>
    <w:rsid w:val="008C5998"/>
    <w:rsid w:val="008D0FD9"/>
    <w:rsid w:val="008D2B31"/>
    <w:rsid w:val="008D48ED"/>
    <w:rsid w:val="008D694D"/>
    <w:rsid w:val="008E0515"/>
    <w:rsid w:val="008E0A0A"/>
    <w:rsid w:val="008E1B6E"/>
    <w:rsid w:val="008E364A"/>
    <w:rsid w:val="008E3C4C"/>
    <w:rsid w:val="008E4AC8"/>
    <w:rsid w:val="008E4E17"/>
    <w:rsid w:val="008E6FCB"/>
    <w:rsid w:val="008F1C0E"/>
    <w:rsid w:val="008F2A3D"/>
    <w:rsid w:val="008F6F07"/>
    <w:rsid w:val="00903900"/>
    <w:rsid w:val="00904797"/>
    <w:rsid w:val="00910950"/>
    <w:rsid w:val="009112C0"/>
    <w:rsid w:val="00911EA6"/>
    <w:rsid w:val="0091358B"/>
    <w:rsid w:val="009179EB"/>
    <w:rsid w:val="009210C3"/>
    <w:rsid w:val="00922354"/>
    <w:rsid w:val="009227C2"/>
    <w:rsid w:val="00922B11"/>
    <w:rsid w:val="00926724"/>
    <w:rsid w:val="00930F38"/>
    <w:rsid w:val="0093100E"/>
    <w:rsid w:val="00931A33"/>
    <w:rsid w:val="009368D8"/>
    <w:rsid w:val="009368FB"/>
    <w:rsid w:val="00936A08"/>
    <w:rsid w:val="00936F7C"/>
    <w:rsid w:val="00941EAB"/>
    <w:rsid w:val="009558CC"/>
    <w:rsid w:val="00956AF0"/>
    <w:rsid w:val="00960DC2"/>
    <w:rsid w:val="00961FC6"/>
    <w:rsid w:val="0096361B"/>
    <w:rsid w:val="00963CD5"/>
    <w:rsid w:val="00963F48"/>
    <w:rsid w:val="0097519D"/>
    <w:rsid w:val="00976AEB"/>
    <w:rsid w:val="00977180"/>
    <w:rsid w:val="0098438F"/>
    <w:rsid w:val="00985ACE"/>
    <w:rsid w:val="00992064"/>
    <w:rsid w:val="009972F1"/>
    <w:rsid w:val="009A0AC7"/>
    <w:rsid w:val="009A1DA0"/>
    <w:rsid w:val="009A2AE4"/>
    <w:rsid w:val="009A4A4B"/>
    <w:rsid w:val="009A7C58"/>
    <w:rsid w:val="009A7F91"/>
    <w:rsid w:val="009B075A"/>
    <w:rsid w:val="009B3163"/>
    <w:rsid w:val="009B529D"/>
    <w:rsid w:val="009C2C58"/>
    <w:rsid w:val="009C4448"/>
    <w:rsid w:val="009C52C5"/>
    <w:rsid w:val="009C6054"/>
    <w:rsid w:val="009C6E97"/>
    <w:rsid w:val="009C7CFD"/>
    <w:rsid w:val="009D4944"/>
    <w:rsid w:val="009E22B7"/>
    <w:rsid w:val="009E38FB"/>
    <w:rsid w:val="009E59C0"/>
    <w:rsid w:val="009F5D08"/>
    <w:rsid w:val="009F7044"/>
    <w:rsid w:val="009F7280"/>
    <w:rsid w:val="009F7671"/>
    <w:rsid w:val="00A00956"/>
    <w:rsid w:val="00A00BAC"/>
    <w:rsid w:val="00A01CE1"/>
    <w:rsid w:val="00A03414"/>
    <w:rsid w:val="00A073BA"/>
    <w:rsid w:val="00A0786B"/>
    <w:rsid w:val="00A14A0D"/>
    <w:rsid w:val="00A15A20"/>
    <w:rsid w:val="00A15BD7"/>
    <w:rsid w:val="00A17514"/>
    <w:rsid w:val="00A20C5B"/>
    <w:rsid w:val="00A20F3F"/>
    <w:rsid w:val="00A22ECA"/>
    <w:rsid w:val="00A31796"/>
    <w:rsid w:val="00A318B9"/>
    <w:rsid w:val="00A32F05"/>
    <w:rsid w:val="00A4157E"/>
    <w:rsid w:val="00A462FE"/>
    <w:rsid w:val="00A46822"/>
    <w:rsid w:val="00A47086"/>
    <w:rsid w:val="00A504EB"/>
    <w:rsid w:val="00A53F46"/>
    <w:rsid w:val="00A56633"/>
    <w:rsid w:val="00A61626"/>
    <w:rsid w:val="00A61664"/>
    <w:rsid w:val="00A63181"/>
    <w:rsid w:val="00A712B5"/>
    <w:rsid w:val="00A713B4"/>
    <w:rsid w:val="00A75CDB"/>
    <w:rsid w:val="00A75CE8"/>
    <w:rsid w:val="00A774E1"/>
    <w:rsid w:val="00A77721"/>
    <w:rsid w:val="00A814D2"/>
    <w:rsid w:val="00A81EC8"/>
    <w:rsid w:val="00A902CD"/>
    <w:rsid w:val="00A91D20"/>
    <w:rsid w:val="00A923DC"/>
    <w:rsid w:val="00A94A16"/>
    <w:rsid w:val="00AA19D3"/>
    <w:rsid w:val="00AA25B5"/>
    <w:rsid w:val="00AA29EE"/>
    <w:rsid w:val="00AA2B8A"/>
    <w:rsid w:val="00AA5EE1"/>
    <w:rsid w:val="00AB27E4"/>
    <w:rsid w:val="00AB4458"/>
    <w:rsid w:val="00AB4CCE"/>
    <w:rsid w:val="00AC1507"/>
    <w:rsid w:val="00AC1DB9"/>
    <w:rsid w:val="00AC26B0"/>
    <w:rsid w:val="00AC28C3"/>
    <w:rsid w:val="00AC365D"/>
    <w:rsid w:val="00AC3E57"/>
    <w:rsid w:val="00AC4C86"/>
    <w:rsid w:val="00AC6BBF"/>
    <w:rsid w:val="00AC6F8C"/>
    <w:rsid w:val="00AC72B6"/>
    <w:rsid w:val="00AC7CFB"/>
    <w:rsid w:val="00AD60C9"/>
    <w:rsid w:val="00AD6C94"/>
    <w:rsid w:val="00AD75AC"/>
    <w:rsid w:val="00AE0243"/>
    <w:rsid w:val="00AE0269"/>
    <w:rsid w:val="00AE0705"/>
    <w:rsid w:val="00AE276A"/>
    <w:rsid w:val="00AE5D34"/>
    <w:rsid w:val="00AE76EE"/>
    <w:rsid w:val="00AF20BD"/>
    <w:rsid w:val="00AF2B60"/>
    <w:rsid w:val="00AF3185"/>
    <w:rsid w:val="00AF3A1E"/>
    <w:rsid w:val="00AF3CD8"/>
    <w:rsid w:val="00AF602A"/>
    <w:rsid w:val="00AF6ACF"/>
    <w:rsid w:val="00AF7521"/>
    <w:rsid w:val="00B031DB"/>
    <w:rsid w:val="00B10E7F"/>
    <w:rsid w:val="00B121E1"/>
    <w:rsid w:val="00B1359A"/>
    <w:rsid w:val="00B17E86"/>
    <w:rsid w:val="00B26040"/>
    <w:rsid w:val="00B27224"/>
    <w:rsid w:val="00B34183"/>
    <w:rsid w:val="00B351AD"/>
    <w:rsid w:val="00B40B34"/>
    <w:rsid w:val="00B4140D"/>
    <w:rsid w:val="00B42F25"/>
    <w:rsid w:val="00B47236"/>
    <w:rsid w:val="00B64F3C"/>
    <w:rsid w:val="00B66295"/>
    <w:rsid w:val="00B74A0D"/>
    <w:rsid w:val="00B76C4C"/>
    <w:rsid w:val="00B84412"/>
    <w:rsid w:val="00B856C9"/>
    <w:rsid w:val="00B85C73"/>
    <w:rsid w:val="00B862F8"/>
    <w:rsid w:val="00B91285"/>
    <w:rsid w:val="00B92BDC"/>
    <w:rsid w:val="00BA1870"/>
    <w:rsid w:val="00BA2CE7"/>
    <w:rsid w:val="00BA351B"/>
    <w:rsid w:val="00BA7C60"/>
    <w:rsid w:val="00BB1189"/>
    <w:rsid w:val="00BB5C0F"/>
    <w:rsid w:val="00BB5E60"/>
    <w:rsid w:val="00BB629B"/>
    <w:rsid w:val="00BC0519"/>
    <w:rsid w:val="00BC0FB2"/>
    <w:rsid w:val="00BC19E6"/>
    <w:rsid w:val="00BC1A9B"/>
    <w:rsid w:val="00BC537D"/>
    <w:rsid w:val="00BC59C7"/>
    <w:rsid w:val="00BC64AE"/>
    <w:rsid w:val="00BC7D2D"/>
    <w:rsid w:val="00BD1EF6"/>
    <w:rsid w:val="00BD328B"/>
    <w:rsid w:val="00BD79CB"/>
    <w:rsid w:val="00BE0BBE"/>
    <w:rsid w:val="00BE19C6"/>
    <w:rsid w:val="00BE4210"/>
    <w:rsid w:val="00BE4768"/>
    <w:rsid w:val="00BE494F"/>
    <w:rsid w:val="00BE6BE1"/>
    <w:rsid w:val="00BE774E"/>
    <w:rsid w:val="00BF017C"/>
    <w:rsid w:val="00BF2FAA"/>
    <w:rsid w:val="00BF6569"/>
    <w:rsid w:val="00C018D1"/>
    <w:rsid w:val="00C02385"/>
    <w:rsid w:val="00C0554E"/>
    <w:rsid w:val="00C05AB8"/>
    <w:rsid w:val="00C05CE3"/>
    <w:rsid w:val="00C105DF"/>
    <w:rsid w:val="00C1112C"/>
    <w:rsid w:val="00C12ABE"/>
    <w:rsid w:val="00C131A2"/>
    <w:rsid w:val="00C13DBA"/>
    <w:rsid w:val="00C141C3"/>
    <w:rsid w:val="00C1521D"/>
    <w:rsid w:val="00C20B33"/>
    <w:rsid w:val="00C21761"/>
    <w:rsid w:val="00C30982"/>
    <w:rsid w:val="00C36C9C"/>
    <w:rsid w:val="00C36E52"/>
    <w:rsid w:val="00C42EB2"/>
    <w:rsid w:val="00C4470E"/>
    <w:rsid w:val="00C52FBF"/>
    <w:rsid w:val="00C53A8D"/>
    <w:rsid w:val="00C61B32"/>
    <w:rsid w:val="00C62F7F"/>
    <w:rsid w:val="00C65463"/>
    <w:rsid w:val="00C66B3B"/>
    <w:rsid w:val="00C67FAD"/>
    <w:rsid w:val="00C725A6"/>
    <w:rsid w:val="00C73204"/>
    <w:rsid w:val="00C766BA"/>
    <w:rsid w:val="00C76A94"/>
    <w:rsid w:val="00C779E7"/>
    <w:rsid w:val="00C808E0"/>
    <w:rsid w:val="00C81449"/>
    <w:rsid w:val="00C83180"/>
    <w:rsid w:val="00C84CBF"/>
    <w:rsid w:val="00C850AA"/>
    <w:rsid w:val="00C86907"/>
    <w:rsid w:val="00C86B09"/>
    <w:rsid w:val="00C87957"/>
    <w:rsid w:val="00C94964"/>
    <w:rsid w:val="00C95751"/>
    <w:rsid w:val="00C96C0D"/>
    <w:rsid w:val="00CA2CE4"/>
    <w:rsid w:val="00CA3558"/>
    <w:rsid w:val="00CB28AA"/>
    <w:rsid w:val="00CB3B50"/>
    <w:rsid w:val="00CB4754"/>
    <w:rsid w:val="00CB51AE"/>
    <w:rsid w:val="00CB6007"/>
    <w:rsid w:val="00CB6766"/>
    <w:rsid w:val="00CC1C4A"/>
    <w:rsid w:val="00CC25F3"/>
    <w:rsid w:val="00CC3EB3"/>
    <w:rsid w:val="00CC4093"/>
    <w:rsid w:val="00CC6AA5"/>
    <w:rsid w:val="00CD0B58"/>
    <w:rsid w:val="00CD1F30"/>
    <w:rsid w:val="00CD4FAE"/>
    <w:rsid w:val="00CD625A"/>
    <w:rsid w:val="00CD7B96"/>
    <w:rsid w:val="00CE0DCF"/>
    <w:rsid w:val="00CE2AD2"/>
    <w:rsid w:val="00CE2F0B"/>
    <w:rsid w:val="00CE308F"/>
    <w:rsid w:val="00CE5DA0"/>
    <w:rsid w:val="00CE7DEF"/>
    <w:rsid w:val="00CF4985"/>
    <w:rsid w:val="00CF5006"/>
    <w:rsid w:val="00CF6E3F"/>
    <w:rsid w:val="00CF70A6"/>
    <w:rsid w:val="00D01BD6"/>
    <w:rsid w:val="00D03E28"/>
    <w:rsid w:val="00D03FAC"/>
    <w:rsid w:val="00D141A5"/>
    <w:rsid w:val="00D15FA0"/>
    <w:rsid w:val="00D22F8A"/>
    <w:rsid w:val="00D24E1D"/>
    <w:rsid w:val="00D26246"/>
    <w:rsid w:val="00D26699"/>
    <w:rsid w:val="00D2740E"/>
    <w:rsid w:val="00D2789C"/>
    <w:rsid w:val="00D322F2"/>
    <w:rsid w:val="00D336CB"/>
    <w:rsid w:val="00D341F3"/>
    <w:rsid w:val="00D345DD"/>
    <w:rsid w:val="00D3550F"/>
    <w:rsid w:val="00D43FC4"/>
    <w:rsid w:val="00D448DA"/>
    <w:rsid w:val="00D45A19"/>
    <w:rsid w:val="00D46F76"/>
    <w:rsid w:val="00D477CD"/>
    <w:rsid w:val="00D53862"/>
    <w:rsid w:val="00D5395C"/>
    <w:rsid w:val="00D55CF1"/>
    <w:rsid w:val="00D56B91"/>
    <w:rsid w:val="00D64EEF"/>
    <w:rsid w:val="00D65D99"/>
    <w:rsid w:val="00D70ABF"/>
    <w:rsid w:val="00D711F2"/>
    <w:rsid w:val="00D73704"/>
    <w:rsid w:val="00D7416D"/>
    <w:rsid w:val="00D74F92"/>
    <w:rsid w:val="00D81E1A"/>
    <w:rsid w:val="00D90A41"/>
    <w:rsid w:val="00D90F20"/>
    <w:rsid w:val="00D92A8A"/>
    <w:rsid w:val="00D93CDC"/>
    <w:rsid w:val="00D95940"/>
    <w:rsid w:val="00DA03C0"/>
    <w:rsid w:val="00DA1031"/>
    <w:rsid w:val="00DA366D"/>
    <w:rsid w:val="00DA3E3F"/>
    <w:rsid w:val="00DA7FB4"/>
    <w:rsid w:val="00DB27AD"/>
    <w:rsid w:val="00DB33CF"/>
    <w:rsid w:val="00DB6DE3"/>
    <w:rsid w:val="00DB717C"/>
    <w:rsid w:val="00DB781C"/>
    <w:rsid w:val="00DC4C1E"/>
    <w:rsid w:val="00DC6803"/>
    <w:rsid w:val="00DE3318"/>
    <w:rsid w:val="00DE61B3"/>
    <w:rsid w:val="00DF0BBA"/>
    <w:rsid w:val="00DF4B5E"/>
    <w:rsid w:val="00E04747"/>
    <w:rsid w:val="00E049F5"/>
    <w:rsid w:val="00E04A53"/>
    <w:rsid w:val="00E101D2"/>
    <w:rsid w:val="00E111AD"/>
    <w:rsid w:val="00E12FB6"/>
    <w:rsid w:val="00E13E6B"/>
    <w:rsid w:val="00E16D9A"/>
    <w:rsid w:val="00E17403"/>
    <w:rsid w:val="00E334A9"/>
    <w:rsid w:val="00E41644"/>
    <w:rsid w:val="00E4482B"/>
    <w:rsid w:val="00E46FDB"/>
    <w:rsid w:val="00E51913"/>
    <w:rsid w:val="00E53689"/>
    <w:rsid w:val="00E55878"/>
    <w:rsid w:val="00E60212"/>
    <w:rsid w:val="00E61F86"/>
    <w:rsid w:val="00E63792"/>
    <w:rsid w:val="00E70BF1"/>
    <w:rsid w:val="00E75E4A"/>
    <w:rsid w:val="00E7755B"/>
    <w:rsid w:val="00E82BFB"/>
    <w:rsid w:val="00E85435"/>
    <w:rsid w:val="00E86215"/>
    <w:rsid w:val="00E86746"/>
    <w:rsid w:val="00E92144"/>
    <w:rsid w:val="00E9351C"/>
    <w:rsid w:val="00E93BFC"/>
    <w:rsid w:val="00E93D5F"/>
    <w:rsid w:val="00E94033"/>
    <w:rsid w:val="00E972F0"/>
    <w:rsid w:val="00EA0EEB"/>
    <w:rsid w:val="00EA3377"/>
    <w:rsid w:val="00EA7C51"/>
    <w:rsid w:val="00EB2589"/>
    <w:rsid w:val="00EB3BAA"/>
    <w:rsid w:val="00EC02F4"/>
    <w:rsid w:val="00EC1DE3"/>
    <w:rsid w:val="00EC3AB7"/>
    <w:rsid w:val="00EC43D1"/>
    <w:rsid w:val="00EC4D40"/>
    <w:rsid w:val="00EC5381"/>
    <w:rsid w:val="00EC67DD"/>
    <w:rsid w:val="00ED054A"/>
    <w:rsid w:val="00ED2C52"/>
    <w:rsid w:val="00ED3B70"/>
    <w:rsid w:val="00EE0509"/>
    <w:rsid w:val="00EE66B9"/>
    <w:rsid w:val="00EF0FE8"/>
    <w:rsid w:val="00EF3367"/>
    <w:rsid w:val="00EF3DCF"/>
    <w:rsid w:val="00EF461C"/>
    <w:rsid w:val="00EF4CF5"/>
    <w:rsid w:val="00EF589A"/>
    <w:rsid w:val="00EF6A78"/>
    <w:rsid w:val="00F01548"/>
    <w:rsid w:val="00F04AD7"/>
    <w:rsid w:val="00F065CC"/>
    <w:rsid w:val="00F12DE9"/>
    <w:rsid w:val="00F14326"/>
    <w:rsid w:val="00F16307"/>
    <w:rsid w:val="00F218E0"/>
    <w:rsid w:val="00F24B8F"/>
    <w:rsid w:val="00F25960"/>
    <w:rsid w:val="00F26DB4"/>
    <w:rsid w:val="00F26FC7"/>
    <w:rsid w:val="00F30868"/>
    <w:rsid w:val="00F31DD1"/>
    <w:rsid w:val="00F3480E"/>
    <w:rsid w:val="00F34D89"/>
    <w:rsid w:val="00F354D3"/>
    <w:rsid w:val="00F35F04"/>
    <w:rsid w:val="00F365F3"/>
    <w:rsid w:val="00F36B5E"/>
    <w:rsid w:val="00F404F9"/>
    <w:rsid w:val="00F42B8B"/>
    <w:rsid w:val="00F50983"/>
    <w:rsid w:val="00F52E0B"/>
    <w:rsid w:val="00F53C2F"/>
    <w:rsid w:val="00F544B6"/>
    <w:rsid w:val="00F617BD"/>
    <w:rsid w:val="00F61CED"/>
    <w:rsid w:val="00F627DF"/>
    <w:rsid w:val="00F63496"/>
    <w:rsid w:val="00F636CE"/>
    <w:rsid w:val="00F66A60"/>
    <w:rsid w:val="00F723A7"/>
    <w:rsid w:val="00F72452"/>
    <w:rsid w:val="00F776ED"/>
    <w:rsid w:val="00F80881"/>
    <w:rsid w:val="00F818B2"/>
    <w:rsid w:val="00F840B4"/>
    <w:rsid w:val="00F84AA4"/>
    <w:rsid w:val="00F94FDB"/>
    <w:rsid w:val="00F952A3"/>
    <w:rsid w:val="00FA029B"/>
    <w:rsid w:val="00FA3280"/>
    <w:rsid w:val="00FB3C0B"/>
    <w:rsid w:val="00FB4960"/>
    <w:rsid w:val="00FB608B"/>
    <w:rsid w:val="00FB6464"/>
    <w:rsid w:val="00FB7801"/>
    <w:rsid w:val="00FC2BBC"/>
    <w:rsid w:val="00FC3C77"/>
    <w:rsid w:val="00FC6CB0"/>
    <w:rsid w:val="00FD0CDA"/>
    <w:rsid w:val="00FD12B5"/>
    <w:rsid w:val="00FD16BB"/>
    <w:rsid w:val="00FD20F7"/>
    <w:rsid w:val="00FD247A"/>
    <w:rsid w:val="00FD3E17"/>
    <w:rsid w:val="00FD46D4"/>
    <w:rsid w:val="00FD6FFA"/>
    <w:rsid w:val="00FE0BFC"/>
    <w:rsid w:val="00FE2F6E"/>
    <w:rsid w:val="00FE4326"/>
    <w:rsid w:val="00FE75A5"/>
    <w:rsid w:val="00FF0C47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7A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C19"/>
    <w:pPr>
      <w:widowControl w:val="0"/>
      <w:spacing w:after="0" w:line="240" w:lineRule="auto"/>
    </w:pPr>
    <w:rPr>
      <w:rFonts w:ascii="Times New Roman Iau?iue" w:eastAsia="Times New Roman" w:hAnsi="Times New Roman Iau?iue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22B7"/>
    <w:pPr>
      <w:keepNext/>
      <w:keepLines/>
      <w:shd w:val="clear" w:color="auto" w:fill="FFFFFF"/>
      <w:spacing w:line="312" w:lineRule="atLeast"/>
      <w:ind w:left="1440" w:right="600"/>
      <w:jc w:val="center"/>
      <w:outlineLvl w:val="0"/>
    </w:pPr>
    <w:rPr>
      <w:rFonts w:ascii="Times New Roman" w:hAnsi="Times New Roman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2E6F"/>
    <w:pPr>
      <w:keepNext/>
      <w:keepLines/>
      <w:numPr>
        <w:ilvl w:val="1"/>
        <w:numId w:val="16"/>
      </w:numPr>
      <w:spacing w:before="40"/>
      <w:jc w:val="center"/>
      <w:outlineLvl w:val="1"/>
    </w:pPr>
    <w:rPr>
      <w:rFonts w:ascii="Times New Roman" w:eastAsiaTheme="majorEastAsia" w:hAnsi="Times New Roman"/>
      <w:cap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 журнала Знак"/>
    <w:link w:val="a0"/>
    <w:rsid w:val="00373D3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0">
    <w:name w:val="Текст журнала Знак Знак"/>
    <w:basedOn w:val="DefaultParagraphFont"/>
    <w:link w:val="a"/>
    <w:rsid w:val="00373D3F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8F2A3D"/>
    <w:pPr>
      <w:widowControl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F2A3D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A29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F4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F46"/>
    <w:rPr>
      <w:rFonts w:ascii="Times New Roman Iau?iue" w:eastAsia="Times New Roman" w:hAnsi="Times New Roman Iau?iue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53F4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F46"/>
    <w:rPr>
      <w:rFonts w:ascii="Times New Roman Iau?iue" w:eastAsia="Times New Roman" w:hAnsi="Times New Roman Iau?iue" w:cs="Times New Roman"/>
      <w:sz w:val="20"/>
      <w:szCs w:val="20"/>
      <w:lang w:eastAsia="ru-RU"/>
    </w:rPr>
  </w:style>
  <w:style w:type="paragraph" w:customStyle="1" w:styleId="a1">
    <w:name w:val="_Обычный текст"/>
    <w:basedOn w:val="Normal"/>
    <w:link w:val="Char"/>
    <w:qFormat/>
    <w:rsid w:val="00A81EC8"/>
    <w:pPr>
      <w:widowControl/>
      <w:spacing w:line="276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Char">
    <w:name w:val="_Обычный текст Char"/>
    <w:basedOn w:val="DefaultParagraphFont"/>
    <w:link w:val="a1"/>
    <w:rsid w:val="00A81E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_Формула"/>
    <w:basedOn w:val="Normal"/>
    <w:link w:val="Char0"/>
    <w:qFormat/>
    <w:rsid w:val="00A81EC8"/>
    <w:pPr>
      <w:widowControl/>
      <w:spacing w:before="120" w:after="120"/>
      <w:jc w:val="both"/>
    </w:pPr>
    <w:rPr>
      <w:rFonts w:ascii="Times New Roman" w:hAnsi="Times New Roman"/>
      <w:sz w:val="28"/>
      <w:szCs w:val="24"/>
    </w:rPr>
  </w:style>
  <w:style w:type="table" w:customStyle="1" w:styleId="a3">
    <w:name w:val="_Таблица для формул"/>
    <w:basedOn w:val="TableNormal"/>
    <w:uiPriority w:val="99"/>
    <w:rsid w:val="00A81E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lastCol">
      <w:pPr>
        <w:jc w:val="right"/>
      </w:pPr>
      <w:tblPr/>
      <w:tcPr>
        <w:vAlign w:val="center"/>
      </w:tcPr>
    </w:tblStylePr>
  </w:style>
  <w:style w:type="character" w:customStyle="1" w:styleId="Char0">
    <w:name w:val="_Формула Char"/>
    <w:basedOn w:val="DefaultParagraphFont"/>
    <w:link w:val="a2"/>
    <w:rsid w:val="00A81EC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_Псевдокод"/>
    <w:basedOn w:val="a1"/>
    <w:link w:val="Char1"/>
    <w:qFormat/>
    <w:rsid w:val="00A81EC8"/>
    <w:pPr>
      <w:spacing w:line="240" w:lineRule="auto"/>
    </w:pPr>
    <w:rPr>
      <w:lang w:val="en-US"/>
    </w:rPr>
  </w:style>
  <w:style w:type="character" w:customStyle="1" w:styleId="Char1">
    <w:name w:val="_Псевдокод Char"/>
    <w:basedOn w:val="Char"/>
    <w:link w:val="a4"/>
    <w:rsid w:val="00A81EC8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E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EC8"/>
    <w:rPr>
      <w:rFonts w:ascii="Tahoma" w:eastAsia="Times New Roman" w:hAnsi="Tahoma" w:cs="Tahoma"/>
      <w:sz w:val="16"/>
      <w:szCs w:val="16"/>
      <w:lang w:eastAsia="ru-RU"/>
    </w:rPr>
  </w:style>
  <w:style w:type="character" w:styleId="Emphasis">
    <w:name w:val="Emphasis"/>
    <w:qFormat/>
    <w:rsid w:val="00956AF0"/>
    <w:rPr>
      <w:i/>
      <w:iCs/>
    </w:rPr>
  </w:style>
  <w:style w:type="character" w:styleId="HTMLCite">
    <w:name w:val="HTML Cite"/>
    <w:rsid w:val="00956AF0"/>
    <w:rPr>
      <w:i/>
      <w:iCs/>
    </w:rPr>
  </w:style>
  <w:style w:type="paragraph" w:styleId="BodyTextIndent">
    <w:name w:val="Body Text Indent"/>
    <w:basedOn w:val="Normal"/>
    <w:link w:val="BodyTextIndentChar"/>
    <w:rsid w:val="00685DC4"/>
    <w:pPr>
      <w:widowControl/>
      <w:spacing w:after="120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85DC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Знак Знак Знак Знак Знак Знак Знак Знак Знак"/>
    <w:basedOn w:val="Normal"/>
    <w:rsid w:val="00147D46"/>
    <w:pPr>
      <w:widowControl/>
      <w:spacing w:after="160" w:line="240" w:lineRule="exact"/>
    </w:pPr>
    <w:rPr>
      <w:rFonts w:ascii="Verdana" w:eastAsia="SimSun" w:hAnsi="Verdana" w:cs="Verdana"/>
      <w:sz w:val="24"/>
      <w:szCs w:val="24"/>
      <w:lang w:val="en-US" w:eastAsia="en-US"/>
    </w:rPr>
  </w:style>
  <w:style w:type="character" w:customStyle="1" w:styleId="publicationsinfo">
    <w:name w:val="publicationsinfo"/>
    <w:rsid w:val="00A318B9"/>
  </w:style>
  <w:style w:type="paragraph" w:styleId="Title">
    <w:name w:val="Title"/>
    <w:basedOn w:val="Normal"/>
    <w:link w:val="TitleChar"/>
    <w:qFormat/>
    <w:rsid w:val="00520392"/>
    <w:pPr>
      <w:widowControl/>
      <w:autoSpaceDE w:val="0"/>
      <w:autoSpaceDN w:val="0"/>
      <w:adjustRightInd w:val="0"/>
      <w:jc w:val="center"/>
    </w:pPr>
    <w:rPr>
      <w:rFonts w:ascii="Times New Roman" w:hAnsi="Times New Roman"/>
      <w:b/>
      <w:bCs/>
      <w:cap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20392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styleId="Strong">
    <w:name w:val="Strong"/>
    <w:uiPriority w:val="22"/>
    <w:qFormat/>
    <w:rsid w:val="006F0FB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E22B7"/>
    <w:rPr>
      <w:rFonts w:ascii="Times New Roman" w:eastAsia="Times New Roman" w:hAnsi="Times New Roman" w:cs="Times New Roman"/>
      <w:b/>
      <w:bCs/>
      <w:caps/>
      <w:color w:val="000000"/>
      <w:sz w:val="32"/>
      <w:szCs w:val="32"/>
      <w:shd w:val="clear" w:color="auto" w:fill="FFFFFF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94021"/>
    <w:pPr>
      <w:widowControl/>
      <w:spacing w:before="480" w:line="276" w:lineRule="auto"/>
      <w:outlineLvl w:val="9"/>
    </w:pPr>
    <w:rPr>
      <w:b w:val="0"/>
      <w:bCs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0569"/>
    <w:pPr>
      <w:spacing w:before="120"/>
    </w:pPr>
    <w:rPr>
      <w:rFonts w:ascii="Times New Roman" w:hAnsi="Times New Roman"/>
      <w:caps/>
      <w:sz w:val="28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A0569"/>
    <w:pPr>
      <w:ind w:left="200"/>
    </w:pPr>
    <w:rPr>
      <w:rFonts w:ascii="Times New Roman" w:hAnsi="Times New Roman"/>
      <w:smallCaps/>
      <w:sz w:val="28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0569"/>
    <w:pPr>
      <w:ind w:left="400"/>
    </w:pPr>
    <w:rPr>
      <w:rFonts w:ascii="Times New Roman" w:hAnsi="Times New Roman"/>
      <w:sz w:val="28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94021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94021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94021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94021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94021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94021"/>
    <w:pPr>
      <w:ind w:left="160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40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2E6F"/>
    <w:rPr>
      <w:rFonts w:ascii="Times New Roman" w:eastAsiaTheme="majorEastAsia" w:hAnsi="Times New Roman" w:cs="Times New Roman"/>
      <w:caps/>
      <w:color w:val="000000" w:themeColor="text1"/>
      <w:sz w:val="28"/>
      <w:szCs w:val="28"/>
      <w:lang w:eastAsia="ru-RU"/>
    </w:rPr>
  </w:style>
  <w:style w:type="paragraph" w:customStyle="1" w:styleId="Style1">
    <w:name w:val="Style1"/>
    <w:basedOn w:val="TOC1"/>
    <w:autoRedefine/>
    <w:qFormat/>
    <w:rsid w:val="00520392"/>
    <w:pPr>
      <w:tabs>
        <w:tab w:val="left" w:pos="600"/>
        <w:tab w:val="right" w:leader="dot" w:pos="9345"/>
      </w:tabs>
    </w:pPr>
    <w:rPr>
      <w:b/>
      <w:noProof/>
      <w:szCs w:val="28"/>
    </w:rPr>
  </w:style>
  <w:style w:type="character" w:styleId="PlaceholderText">
    <w:name w:val="Placeholder Text"/>
    <w:basedOn w:val="DefaultParagraphFont"/>
    <w:uiPriority w:val="99"/>
    <w:semiHidden/>
    <w:rsid w:val="002478EF"/>
    <w:rPr>
      <w:color w:val="808080"/>
    </w:rPr>
  </w:style>
  <w:style w:type="table" w:styleId="TableGrid">
    <w:name w:val="Table Grid"/>
    <w:basedOn w:val="TableNormal"/>
    <w:uiPriority w:val="59"/>
    <w:rsid w:val="00985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6.wmf"/><Relationship Id="rId21" Type="http://schemas.openxmlformats.org/officeDocument/2006/relationships/oleObject" Target="embeddings/oleObject7.bin"/><Relationship Id="rId22" Type="http://schemas.openxmlformats.org/officeDocument/2006/relationships/oleObject" Target="embeddings/oleObject8.bin"/><Relationship Id="rId23" Type="http://schemas.openxmlformats.org/officeDocument/2006/relationships/image" Target="media/image7.wmf"/><Relationship Id="rId24" Type="http://schemas.openxmlformats.org/officeDocument/2006/relationships/oleObject" Target="embeddings/oleObject9.bin"/><Relationship Id="rId25" Type="http://schemas.openxmlformats.org/officeDocument/2006/relationships/image" Target="media/image8.wmf"/><Relationship Id="rId26" Type="http://schemas.openxmlformats.org/officeDocument/2006/relationships/oleObject" Target="embeddings/oleObject10.bin"/><Relationship Id="rId27" Type="http://schemas.openxmlformats.org/officeDocument/2006/relationships/image" Target="media/image9.wmf"/><Relationship Id="rId28" Type="http://schemas.openxmlformats.org/officeDocument/2006/relationships/oleObject" Target="embeddings/oleObject11.bin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oleObject" Target="embeddings/oleObject12.bin"/><Relationship Id="rId31" Type="http://schemas.openxmlformats.org/officeDocument/2006/relationships/image" Target="media/image11.wmf"/><Relationship Id="rId32" Type="http://schemas.openxmlformats.org/officeDocument/2006/relationships/oleObject" Target="embeddings/oleObject13.bin"/><Relationship Id="rId9" Type="http://schemas.openxmlformats.org/officeDocument/2006/relationships/image" Target="media/image1.wmf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33" Type="http://schemas.openxmlformats.org/officeDocument/2006/relationships/image" Target="media/image12.wmf"/><Relationship Id="rId34" Type="http://schemas.openxmlformats.org/officeDocument/2006/relationships/oleObject" Target="embeddings/oleObject14.bin"/><Relationship Id="rId35" Type="http://schemas.openxmlformats.org/officeDocument/2006/relationships/image" Target="media/image13.png"/><Relationship Id="rId36" Type="http://schemas.openxmlformats.org/officeDocument/2006/relationships/footer" Target="footer2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wmf"/><Relationship Id="rId12" Type="http://schemas.openxmlformats.org/officeDocument/2006/relationships/oleObject" Target="embeddings/oleObject2.bin"/><Relationship Id="rId13" Type="http://schemas.openxmlformats.org/officeDocument/2006/relationships/image" Target="media/image3.wmf"/><Relationship Id="rId14" Type="http://schemas.openxmlformats.org/officeDocument/2006/relationships/oleObject" Target="embeddings/oleObject3.bin"/><Relationship Id="rId15" Type="http://schemas.openxmlformats.org/officeDocument/2006/relationships/image" Target="media/image4.wmf"/><Relationship Id="rId16" Type="http://schemas.openxmlformats.org/officeDocument/2006/relationships/oleObject" Target="embeddings/oleObject4.bin"/><Relationship Id="rId17" Type="http://schemas.openxmlformats.org/officeDocument/2006/relationships/oleObject" Target="embeddings/oleObject5.bin"/><Relationship Id="rId18" Type="http://schemas.openxmlformats.org/officeDocument/2006/relationships/image" Target="media/image5.wmf"/><Relationship Id="rId19" Type="http://schemas.openxmlformats.org/officeDocument/2006/relationships/oleObject" Target="embeddings/oleObject6.bin"/><Relationship Id="rId37" Type="http://schemas.openxmlformats.org/officeDocument/2006/relationships/fontTable" Target="fontTable.xml"/><Relationship Id="rId38" Type="http://schemas.openxmlformats.org/officeDocument/2006/relationships/glossaryDocument" Target="glossary/document.xml"/><Relationship Id="rId3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 Iau?iue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AA"/>
    <w:rsid w:val="007844AA"/>
    <w:rsid w:val="00B2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4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E095D-DD16-C04A-8A4A-821AB5A06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25</Pages>
  <Words>5141</Words>
  <Characters>29308</Characters>
  <Application>Microsoft Macintosh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34381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Likhoded</dc:creator>
  <cp:lastModifiedBy>Vadim Boltach</cp:lastModifiedBy>
  <cp:revision>4</cp:revision>
  <cp:lastPrinted>2015-09-25T07:53:00Z</cp:lastPrinted>
  <dcterms:created xsi:type="dcterms:W3CDTF">2016-02-29T20:09:00Z</dcterms:created>
  <dcterms:modified xsi:type="dcterms:W3CDTF">2016-02-29T23:55:00Z</dcterms:modified>
</cp:coreProperties>
</file>